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839160" w14:textId="77777777" w:rsidR="009A5775" w:rsidRPr="003C5487" w:rsidRDefault="009A5775" w:rsidP="00796C7B">
      <w:pPr>
        <w:spacing w:line="276" w:lineRule="auto"/>
        <w:rPr>
          <w:rFonts w:ascii="Times New Roman" w:hAnsi="Times New Roman"/>
          <w:lang w:val="en-US"/>
        </w:rPr>
      </w:pPr>
    </w:p>
    <w:p w14:paraId="6E6CEA76" w14:textId="77777777" w:rsidR="009A5775" w:rsidRPr="003C5487" w:rsidRDefault="009A5775" w:rsidP="00796C7B">
      <w:pPr>
        <w:spacing w:line="276" w:lineRule="auto"/>
        <w:rPr>
          <w:rFonts w:ascii="Times New Roman" w:hAnsi="Times New Roman"/>
          <w:lang w:val="en-US"/>
        </w:rPr>
      </w:pPr>
    </w:p>
    <w:p w14:paraId="636BA1DB" w14:textId="77777777" w:rsidR="009A5775" w:rsidRPr="003C5487" w:rsidRDefault="009A5775" w:rsidP="00796C7B">
      <w:pPr>
        <w:spacing w:line="276" w:lineRule="auto"/>
        <w:rPr>
          <w:rFonts w:ascii="Times New Roman" w:hAnsi="Times New Roman"/>
          <w:lang w:val="en-US"/>
        </w:rPr>
      </w:pPr>
    </w:p>
    <w:p w14:paraId="332D4B77" w14:textId="77777777" w:rsidR="009A5775" w:rsidRPr="003C5487" w:rsidRDefault="009A5775" w:rsidP="00796C7B">
      <w:pPr>
        <w:spacing w:line="276" w:lineRule="auto"/>
        <w:rPr>
          <w:rFonts w:ascii="Times New Roman" w:hAnsi="Times New Roman"/>
          <w:lang w:val="en-US"/>
        </w:rPr>
      </w:pPr>
    </w:p>
    <w:p w14:paraId="6BB4E633" w14:textId="77777777" w:rsidR="009A5775" w:rsidRPr="003C5487" w:rsidRDefault="009A5775" w:rsidP="00796C7B">
      <w:pPr>
        <w:spacing w:line="276" w:lineRule="auto"/>
        <w:rPr>
          <w:rFonts w:ascii="Times New Roman" w:hAnsi="Times New Roman"/>
          <w:lang w:val="en-US"/>
        </w:rPr>
      </w:pPr>
    </w:p>
    <w:p w14:paraId="15F027CB" w14:textId="77777777" w:rsidR="009A5775" w:rsidRPr="003C5487" w:rsidRDefault="009A5775" w:rsidP="00796C7B">
      <w:pPr>
        <w:spacing w:line="276" w:lineRule="auto"/>
        <w:rPr>
          <w:rFonts w:ascii="Times New Roman" w:hAnsi="Times New Roman"/>
          <w:lang w:val="en-US"/>
        </w:rPr>
      </w:pPr>
    </w:p>
    <w:p w14:paraId="39335490" w14:textId="77777777" w:rsidR="009A5775" w:rsidRPr="003C5487" w:rsidRDefault="009A5775" w:rsidP="00796C7B">
      <w:pPr>
        <w:spacing w:line="276" w:lineRule="auto"/>
        <w:rPr>
          <w:rFonts w:ascii="Times New Roman" w:hAnsi="Times New Roman"/>
          <w:lang w:val="en-US"/>
        </w:rPr>
      </w:pPr>
    </w:p>
    <w:p w14:paraId="013FEC89" w14:textId="77777777" w:rsidR="009E1B9C" w:rsidRPr="003C5487" w:rsidRDefault="009E1B9C" w:rsidP="00796C7B">
      <w:pPr>
        <w:spacing w:line="276" w:lineRule="auto"/>
        <w:rPr>
          <w:rFonts w:ascii="Times New Roman" w:hAnsi="Times New Roman"/>
          <w:lang w:val="en-US"/>
        </w:rPr>
      </w:pPr>
    </w:p>
    <w:p w14:paraId="0C61FD8B" w14:textId="77777777" w:rsidR="009E1B9C" w:rsidRPr="003C5487" w:rsidRDefault="009E1B9C" w:rsidP="00796C7B">
      <w:pPr>
        <w:spacing w:line="276" w:lineRule="auto"/>
        <w:rPr>
          <w:rFonts w:ascii="Times New Roman" w:hAnsi="Times New Roman"/>
          <w:lang w:val="en-US"/>
        </w:rPr>
      </w:pPr>
    </w:p>
    <w:p w14:paraId="264872B3" w14:textId="77777777" w:rsidR="009E1B9C" w:rsidRPr="003C5487" w:rsidRDefault="009E1B9C" w:rsidP="00796C7B">
      <w:pPr>
        <w:spacing w:line="276" w:lineRule="auto"/>
        <w:rPr>
          <w:rFonts w:ascii="Times New Roman" w:hAnsi="Times New Roman"/>
          <w:lang w:val="en-US"/>
        </w:rPr>
      </w:pPr>
    </w:p>
    <w:p w14:paraId="4464FAA8" w14:textId="77777777" w:rsidR="009E1B9C" w:rsidRPr="003C5487" w:rsidRDefault="009E1B9C" w:rsidP="00796C7B">
      <w:pPr>
        <w:spacing w:line="276" w:lineRule="auto"/>
        <w:rPr>
          <w:rFonts w:ascii="Times New Roman" w:hAnsi="Times New Roman"/>
          <w:lang w:val="en-US"/>
        </w:rPr>
      </w:pPr>
    </w:p>
    <w:p w14:paraId="70F0D502" w14:textId="77777777" w:rsidR="009E1B9C" w:rsidRPr="003C5487" w:rsidRDefault="009E1B9C" w:rsidP="00796C7B">
      <w:pPr>
        <w:spacing w:line="276" w:lineRule="auto"/>
        <w:rPr>
          <w:rFonts w:ascii="Times New Roman" w:hAnsi="Times New Roman"/>
          <w:lang w:val="en-US"/>
        </w:rPr>
      </w:pPr>
    </w:p>
    <w:p w14:paraId="6228AB4E" w14:textId="77777777" w:rsidR="009E1B9C" w:rsidRPr="003C5487" w:rsidRDefault="009E1B9C" w:rsidP="00796C7B">
      <w:pPr>
        <w:spacing w:line="276" w:lineRule="auto"/>
        <w:rPr>
          <w:rFonts w:ascii="Times New Roman" w:hAnsi="Times New Roman"/>
          <w:lang w:val="en-US"/>
        </w:rPr>
      </w:pPr>
    </w:p>
    <w:tbl>
      <w:tblPr>
        <w:tblW w:w="5000" w:type="pct"/>
        <w:jc w:val="center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1533"/>
        <w:gridCol w:w="2651"/>
        <w:gridCol w:w="4745"/>
      </w:tblGrid>
      <w:tr w:rsidR="00E5132F" w:rsidRPr="003C5487" w14:paraId="471F5891" w14:textId="77777777" w:rsidTr="00217318">
        <w:trPr>
          <w:trHeight w:val="265"/>
          <w:jc w:val="center"/>
        </w:trPr>
        <w:tc>
          <w:tcPr>
            <w:tcW w:w="5000" w:type="pct"/>
            <w:gridSpan w:val="4"/>
            <w:tcBorders>
              <w:top w:val="thinThickLargeGap" w:sz="24" w:space="0" w:color="auto"/>
              <w:bottom w:val="double" w:sz="4" w:space="0" w:color="auto"/>
            </w:tcBorders>
            <w:shd w:val="clear" w:color="auto" w:fill="EFFFC1"/>
            <w:vAlign w:val="center"/>
          </w:tcPr>
          <w:p w14:paraId="4D40B9A9" w14:textId="77777777" w:rsidR="00E5132F" w:rsidRPr="003C5487" w:rsidRDefault="00E5132F" w:rsidP="00217318">
            <w:pPr>
              <w:pStyle w:val="Header"/>
              <w:rPr>
                <w:rFonts w:ascii="Verdana" w:hAnsi="Verdana"/>
                <w:b/>
                <w:sz w:val="18"/>
                <w:szCs w:val="18"/>
                <w:lang w:val="en-US"/>
              </w:rPr>
            </w:pPr>
            <w:r w:rsidRPr="003C5487">
              <w:rPr>
                <w:rFonts w:ascii="Verdana" w:hAnsi="Verdana"/>
                <w:b/>
                <w:sz w:val="18"/>
                <w:szCs w:val="18"/>
                <w:lang w:val="en-US"/>
              </w:rPr>
              <w:t>Changes control</w:t>
            </w:r>
          </w:p>
        </w:tc>
      </w:tr>
      <w:tr w:rsidR="00E5132F" w:rsidRPr="003C5487" w14:paraId="46CE3F9F" w14:textId="77777777" w:rsidTr="00217318">
        <w:trPr>
          <w:trHeight w:val="265"/>
          <w:jc w:val="center"/>
        </w:trPr>
        <w:tc>
          <w:tcPr>
            <w:tcW w:w="493" w:type="pct"/>
            <w:tcBorders>
              <w:top w:val="nil"/>
              <w:bottom w:val="double" w:sz="4" w:space="0" w:color="auto"/>
            </w:tcBorders>
            <w:shd w:val="clear" w:color="auto" w:fill="E0FF89"/>
            <w:vAlign w:val="center"/>
          </w:tcPr>
          <w:p w14:paraId="18959A28" w14:textId="77777777" w:rsidR="00E5132F" w:rsidRPr="003C5487" w:rsidRDefault="00E5132F" w:rsidP="00217318">
            <w:pPr>
              <w:pStyle w:val="Header"/>
              <w:rPr>
                <w:rFonts w:ascii="Verdana" w:hAnsi="Verdana"/>
                <w:sz w:val="18"/>
                <w:szCs w:val="18"/>
                <w:lang w:val="en-US"/>
              </w:rPr>
            </w:pPr>
            <w:r w:rsidRPr="003C5487">
              <w:rPr>
                <w:rFonts w:ascii="Verdana" w:hAnsi="Verdana"/>
                <w:sz w:val="18"/>
                <w:szCs w:val="18"/>
                <w:lang w:val="en-US"/>
              </w:rPr>
              <w:t>Version</w:t>
            </w:r>
          </w:p>
        </w:tc>
        <w:tc>
          <w:tcPr>
            <w:tcW w:w="774" w:type="pct"/>
            <w:tcBorders>
              <w:top w:val="nil"/>
              <w:bottom w:val="double" w:sz="4" w:space="0" w:color="auto"/>
            </w:tcBorders>
            <w:shd w:val="clear" w:color="auto" w:fill="E0FF89"/>
            <w:vAlign w:val="center"/>
          </w:tcPr>
          <w:p w14:paraId="3E479E17" w14:textId="77777777" w:rsidR="00E5132F" w:rsidRPr="003C5487" w:rsidRDefault="00E5132F" w:rsidP="00217318">
            <w:pPr>
              <w:pStyle w:val="Header"/>
              <w:rPr>
                <w:rFonts w:ascii="Verdana" w:hAnsi="Verdana"/>
                <w:sz w:val="18"/>
                <w:szCs w:val="18"/>
                <w:lang w:val="en-US"/>
              </w:rPr>
            </w:pPr>
            <w:r w:rsidRPr="003C5487">
              <w:rPr>
                <w:rFonts w:ascii="Verdana" w:hAnsi="Verdana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338" w:type="pct"/>
            <w:tcBorders>
              <w:top w:val="nil"/>
              <w:bottom w:val="double" w:sz="4" w:space="0" w:color="auto"/>
            </w:tcBorders>
            <w:shd w:val="clear" w:color="auto" w:fill="E0FF89"/>
            <w:vAlign w:val="center"/>
          </w:tcPr>
          <w:p w14:paraId="5C889C9D" w14:textId="77777777" w:rsidR="00E5132F" w:rsidRPr="003C5487" w:rsidRDefault="00E5132F" w:rsidP="00217318">
            <w:pPr>
              <w:pStyle w:val="Header"/>
              <w:rPr>
                <w:rFonts w:ascii="Verdana" w:hAnsi="Verdana"/>
                <w:sz w:val="18"/>
                <w:szCs w:val="18"/>
                <w:lang w:val="en-US"/>
              </w:rPr>
            </w:pPr>
            <w:r w:rsidRPr="003C5487">
              <w:rPr>
                <w:rFonts w:ascii="Verdana" w:hAnsi="Verdana"/>
                <w:sz w:val="18"/>
                <w:szCs w:val="18"/>
                <w:lang w:val="en-US"/>
              </w:rPr>
              <w:t>Author</w:t>
            </w:r>
          </w:p>
        </w:tc>
        <w:tc>
          <w:tcPr>
            <w:tcW w:w="2394" w:type="pct"/>
            <w:tcBorders>
              <w:top w:val="nil"/>
              <w:bottom w:val="double" w:sz="4" w:space="0" w:color="auto"/>
            </w:tcBorders>
            <w:shd w:val="clear" w:color="auto" w:fill="E0FF89"/>
            <w:vAlign w:val="center"/>
          </w:tcPr>
          <w:p w14:paraId="7FED1F14" w14:textId="77777777" w:rsidR="00E5132F" w:rsidRPr="003C5487" w:rsidRDefault="00E5132F" w:rsidP="00217318">
            <w:pPr>
              <w:pStyle w:val="Header"/>
              <w:rPr>
                <w:rFonts w:ascii="Verdana" w:hAnsi="Verdana"/>
                <w:sz w:val="18"/>
                <w:szCs w:val="18"/>
                <w:lang w:val="en-US"/>
              </w:rPr>
            </w:pPr>
            <w:r w:rsidRPr="003C5487">
              <w:rPr>
                <w:rFonts w:ascii="Verdana" w:hAnsi="Verdana"/>
                <w:sz w:val="18"/>
                <w:szCs w:val="18"/>
                <w:lang w:val="en-US"/>
              </w:rPr>
              <w:t>Details of changes</w:t>
            </w:r>
          </w:p>
        </w:tc>
      </w:tr>
      <w:tr w:rsidR="00E5132F" w:rsidRPr="003C5487" w14:paraId="50228706" w14:textId="77777777" w:rsidTr="00217318">
        <w:trPr>
          <w:trHeight w:val="66"/>
          <w:jc w:val="center"/>
        </w:trPr>
        <w:tc>
          <w:tcPr>
            <w:tcW w:w="493" w:type="pct"/>
            <w:tcBorders>
              <w:top w:val="double" w:sz="4" w:space="0" w:color="auto"/>
            </w:tcBorders>
            <w:vAlign w:val="center"/>
          </w:tcPr>
          <w:p w14:paraId="716B8C41" w14:textId="77777777" w:rsidR="00E5132F" w:rsidRPr="003C5487" w:rsidRDefault="00E5132F" w:rsidP="00217318">
            <w:pPr>
              <w:pStyle w:val="Header"/>
              <w:rPr>
                <w:rFonts w:ascii="Verdana" w:hAnsi="Verdana"/>
                <w:sz w:val="18"/>
                <w:szCs w:val="18"/>
                <w:lang w:val="en-US"/>
              </w:rPr>
            </w:pPr>
            <w:r w:rsidRPr="003C5487">
              <w:rPr>
                <w:rFonts w:ascii="Verdana" w:hAnsi="Verdana"/>
                <w:sz w:val="18"/>
                <w:szCs w:val="18"/>
                <w:lang w:val="en-US"/>
              </w:rPr>
              <w:t>1</w:t>
            </w:r>
          </w:p>
        </w:tc>
        <w:tc>
          <w:tcPr>
            <w:tcW w:w="774" w:type="pct"/>
            <w:tcBorders>
              <w:top w:val="double" w:sz="4" w:space="0" w:color="auto"/>
            </w:tcBorders>
            <w:vAlign w:val="center"/>
          </w:tcPr>
          <w:p w14:paraId="45F07D1E" w14:textId="77777777" w:rsidR="00E5132F" w:rsidRPr="003C5487" w:rsidRDefault="00E5132F" w:rsidP="00217318">
            <w:pPr>
              <w:pStyle w:val="Header"/>
              <w:rPr>
                <w:rFonts w:ascii="Verdana" w:hAnsi="Verdana"/>
                <w:sz w:val="18"/>
                <w:szCs w:val="18"/>
                <w:lang w:val="en-US"/>
              </w:rPr>
            </w:pPr>
            <w:r w:rsidRPr="003C5487">
              <w:rPr>
                <w:rFonts w:ascii="Verdana" w:hAnsi="Verdana"/>
                <w:sz w:val="18"/>
                <w:szCs w:val="18"/>
                <w:lang w:val="en-US"/>
              </w:rPr>
              <w:t>2015-02-24</w:t>
            </w:r>
          </w:p>
        </w:tc>
        <w:tc>
          <w:tcPr>
            <w:tcW w:w="1338" w:type="pct"/>
            <w:tcBorders>
              <w:top w:val="double" w:sz="4" w:space="0" w:color="auto"/>
            </w:tcBorders>
            <w:vAlign w:val="center"/>
          </w:tcPr>
          <w:p w14:paraId="35FCCA21" w14:textId="77777777" w:rsidR="00E5132F" w:rsidRPr="003C5487" w:rsidRDefault="00E5132F" w:rsidP="00217318">
            <w:pPr>
              <w:pStyle w:val="Header"/>
              <w:tabs>
                <w:tab w:val="clear" w:pos="4252"/>
                <w:tab w:val="clear" w:pos="8504"/>
              </w:tabs>
              <w:rPr>
                <w:rFonts w:ascii="Verdana" w:hAnsi="Verdana"/>
                <w:sz w:val="18"/>
                <w:szCs w:val="18"/>
                <w:lang w:val="en-US"/>
              </w:rPr>
            </w:pPr>
            <w:r w:rsidRPr="003C5487">
              <w:rPr>
                <w:rFonts w:ascii="Verdana" w:hAnsi="Verdana"/>
                <w:sz w:val="18"/>
                <w:szCs w:val="18"/>
                <w:lang w:val="en-US"/>
              </w:rPr>
              <w:t>Claudia Velarde</w:t>
            </w:r>
          </w:p>
        </w:tc>
        <w:tc>
          <w:tcPr>
            <w:tcW w:w="2394" w:type="pct"/>
            <w:tcBorders>
              <w:top w:val="double" w:sz="4" w:space="0" w:color="auto"/>
            </w:tcBorders>
            <w:vAlign w:val="center"/>
          </w:tcPr>
          <w:p w14:paraId="3DE332D9" w14:textId="77777777" w:rsidR="00E5132F" w:rsidRPr="003C5487" w:rsidRDefault="00E5132F" w:rsidP="00217318">
            <w:pPr>
              <w:pStyle w:val="Header"/>
              <w:rPr>
                <w:rFonts w:ascii="Verdana" w:hAnsi="Verdana"/>
                <w:sz w:val="18"/>
                <w:szCs w:val="18"/>
                <w:lang w:val="en-US"/>
              </w:rPr>
            </w:pPr>
            <w:r w:rsidRPr="003C5487">
              <w:rPr>
                <w:rFonts w:ascii="Verdana" w:hAnsi="Verdana"/>
                <w:sz w:val="18"/>
                <w:szCs w:val="18"/>
                <w:lang w:val="en-US"/>
              </w:rPr>
              <w:t>Create the document</w:t>
            </w:r>
          </w:p>
        </w:tc>
      </w:tr>
      <w:tr w:rsidR="00E5132F" w:rsidRPr="003C5487" w14:paraId="41D10C4C" w14:textId="77777777" w:rsidTr="00217318">
        <w:trPr>
          <w:trHeight w:val="66"/>
          <w:jc w:val="center"/>
        </w:trPr>
        <w:tc>
          <w:tcPr>
            <w:tcW w:w="493" w:type="pct"/>
            <w:vAlign w:val="center"/>
          </w:tcPr>
          <w:p w14:paraId="57A2C300" w14:textId="77777777" w:rsidR="00E5132F" w:rsidRPr="003C5487" w:rsidRDefault="00E5132F" w:rsidP="00217318">
            <w:pPr>
              <w:pStyle w:val="Header"/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774" w:type="pct"/>
            <w:vAlign w:val="center"/>
          </w:tcPr>
          <w:p w14:paraId="1A1FBE54" w14:textId="77777777" w:rsidR="00E5132F" w:rsidRPr="003C5487" w:rsidRDefault="00E5132F" w:rsidP="00217318">
            <w:pPr>
              <w:pStyle w:val="Header"/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1338" w:type="pct"/>
            <w:vAlign w:val="center"/>
          </w:tcPr>
          <w:p w14:paraId="4ED56280" w14:textId="77777777" w:rsidR="00E5132F" w:rsidRPr="003C5487" w:rsidRDefault="00E5132F" w:rsidP="00217318">
            <w:pPr>
              <w:pStyle w:val="Header"/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2394" w:type="pct"/>
            <w:vAlign w:val="center"/>
          </w:tcPr>
          <w:p w14:paraId="6B309500" w14:textId="77777777" w:rsidR="00E5132F" w:rsidRPr="003C5487" w:rsidRDefault="00E5132F" w:rsidP="00217318">
            <w:pPr>
              <w:pStyle w:val="Header"/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  <w:tr w:rsidR="00E5132F" w:rsidRPr="003C5487" w14:paraId="3E3EF740" w14:textId="77777777" w:rsidTr="00217318">
        <w:trPr>
          <w:trHeight w:val="1149"/>
          <w:jc w:val="center"/>
        </w:trPr>
        <w:tc>
          <w:tcPr>
            <w:tcW w:w="493" w:type="pct"/>
            <w:vAlign w:val="center"/>
          </w:tcPr>
          <w:p w14:paraId="0BD19DA6" w14:textId="77777777" w:rsidR="00E5132F" w:rsidRPr="003C5487" w:rsidRDefault="00E5132F" w:rsidP="00217318">
            <w:pPr>
              <w:pStyle w:val="Header"/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774" w:type="pct"/>
            <w:vAlign w:val="center"/>
          </w:tcPr>
          <w:p w14:paraId="03999B36" w14:textId="77777777" w:rsidR="00E5132F" w:rsidRPr="003C5487" w:rsidRDefault="00E5132F" w:rsidP="00217318">
            <w:pPr>
              <w:pStyle w:val="Header"/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1338" w:type="pct"/>
            <w:vAlign w:val="center"/>
          </w:tcPr>
          <w:p w14:paraId="36E4190B" w14:textId="77777777" w:rsidR="00E5132F" w:rsidRPr="003C5487" w:rsidRDefault="00E5132F" w:rsidP="00217318">
            <w:pPr>
              <w:pStyle w:val="Header"/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2394" w:type="pct"/>
            <w:vAlign w:val="center"/>
          </w:tcPr>
          <w:p w14:paraId="67A19E33" w14:textId="77777777" w:rsidR="00E5132F" w:rsidRPr="003C5487" w:rsidRDefault="00E5132F" w:rsidP="00217318">
            <w:pPr>
              <w:pStyle w:val="Header"/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</w:tbl>
    <w:p w14:paraId="10A01B3C" w14:textId="77777777" w:rsidR="009E1B9C" w:rsidRPr="003C5487" w:rsidRDefault="009E1B9C" w:rsidP="00796C7B">
      <w:pPr>
        <w:spacing w:line="276" w:lineRule="auto"/>
        <w:rPr>
          <w:rFonts w:ascii="Times New Roman" w:hAnsi="Times New Roman"/>
          <w:lang w:val="en-US"/>
        </w:rPr>
      </w:pPr>
    </w:p>
    <w:p w14:paraId="69417D20" w14:textId="77777777" w:rsidR="009E1B9C" w:rsidRPr="003C5487" w:rsidRDefault="009E1B9C" w:rsidP="00796C7B">
      <w:pPr>
        <w:spacing w:line="276" w:lineRule="auto"/>
        <w:rPr>
          <w:rFonts w:ascii="Times New Roman" w:hAnsi="Times New Roman"/>
          <w:lang w:val="en-US"/>
        </w:rPr>
      </w:pPr>
    </w:p>
    <w:p w14:paraId="106A1489" w14:textId="77777777" w:rsidR="009E1B9C" w:rsidRPr="003C5487" w:rsidRDefault="009E1B9C" w:rsidP="00796C7B">
      <w:pPr>
        <w:spacing w:line="276" w:lineRule="auto"/>
        <w:rPr>
          <w:rFonts w:ascii="Times New Roman" w:hAnsi="Times New Roman"/>
          <w:lang w:val="en-US"/>
        </w:rPr>
      </w:pPr>
    </w:p>
    <w:p w14:paraId="50A2926D" w14:textId="77777777" w:rsidR="006779D2" w:rsidRPr="003C5487" w:rsidRDefault="006779D2" w:rsidP="00796C7B">
      <w:pPr>
        <w:spacing w:line="276" w:lineRule="auto"/>
        <w:rPr>
          <w:rFonts w:ascii="Times New Roman" w:hAnsi="Times New Roman"/>
          <w:lang w:val="en-US"/>
        </w:rPr>
      </w:pPr>
    </w:p>
    <w:p w14:paraId="07D84474" w14:textId="77777777" w:rsidR="006779D2" w:rsidRPr="003C5487" w:rsidRDefault="006779D2" w:rsidP="00796C7B">
      <w:pPr>
        <w:spacing w:line="276" w:lineRule="auto"/>
        <w:rPr>
          <w:rFonts w:ascii="Times New Roman" w:hAnsi="Times New Roman"/>
          <w:lang w:val="en-US"/>
        </w:rPr>
      </w:pPr>
    </w:p>
    <w:p w14:paraId="0EC6DC5A" w14:textId="77777777" w:rsidR="006779D2" w:rsidRPr="003C5487" w:rsidRDefault="006779D2" w:rsidP="00796C7B">
      <w:pPr>
        <w:spacing w:line="276" w:lineRule="auto"/>
        <w:rPr>
          <w:rFonts w:ascii="Times New Roman" w:hAnsi="Times New Roman"/>
          <w:lang w:val="en-US"/>
        </w:rPr>
      </w:pPr>
    </w:p>
    <w:p w14:paraId="7E0023BC" w14:textId="77777777" w:rsidR="006779D2" w:rsidRPr="003C5487" w:rsidRDefault="006779D2" w:rsidP="00796C7B">
      <w:pPr>
        <w:spacing w:line="276" w:lineRule="auto"/>
        <w:rPr>
          <w:rFonts w:ascii="Times New Roman" w:hAnsi="Times New Roman"/>
          <w:lang w:val="en-US"/>
        </w:rPr>
      </w:pPr>
    </w:p>
    <w:p w14:paraId="6667E898" w14:textId="77777777" w:rsidR="006779D2" w:rsidRPr="003C5487" w:rsidRDefault="006779D2" w:rsidP="00796C7B">
      <w:pPr>
        <w:spacing w:line="276" w:lineRule="auto"/>
        <w:rPr>
          <w:rFonts w:ascii="Times New Roman" w:hAnsi="Times New Roman"/>
          <w:lang w:val="en-US"/>
        </w:rPr>
      </w:pPr>
    </w:p>
    <w:p w14:paraId="3B52EE74" w14:textId="77777777" w:rsidR="006779D2" w:rsidRPr="003C5487" w:rsidRDefault="006779D2" w:rsidP="00796C7B">
      <w:pPr>
        <w:spacing w:line="276" w:lineRule="auto"/>
        <w:rPr>
          <w:rFonts w:ascii="Times New Roman" w:hAnsi="Times New Roman"/>
          <w:lang w:val="en-US"/>
        </w:rPr>
      </w:pPr>
    </w:p>
    <w:p w14:paraId="7792ACCE" w14:textId="77777777" w:rsidR="006779D2" w:rsidRPr="003C5487" w:rsidRDefault="006779D2" w:rsidP="00796C7B">
      <w:pPr>
        <w:spacing w:line="276" w:lineRule="auto"/>
        <w:rPr>
          <w:rFonts w:ascii="Times New Roman" w:hAnsi="Times New Roman"/>
          <w:lang w:val="en-US"/>
        </w:rPr>
      </w:pPr>
    </w:p>
    <w:p w14:paraId="50FC64C7" w14:textId="77777777" w:rsidR="006779D2" w:rsidRPr="003C5487" w:rsidRDefault="006779D2" w:rsidP="00796C7B">
      <w:pPr>
        <w:spacing w:line="276" w:lineRule="auto"/>
        <w:rPr>
          <w:rFonts w:ascii="Times New Roman" w:hAnsi="Times New Roman"/>
          <w:lang w:val="en-US"/>
        </w:rPr>
      </w:pPr>
    </w:p>
    <w:p w14:paraId="7DB30F90" w14:textId="77777777" w:rsidR="006779D2" w:rsidRPr="003C5487" w:rsidRDefault="006779D2" w:rsidP="00796C7B">
      <w:pPr>
        <w:spacing w:line="276" w:lineRule="auto"/>
        <w:rPr>
          <w:rFonts w:ascii="Times New Roman" w:hAnsi="Times New Roman"/>
          <w:lang w:val="en-US"/>
        </w:rPr>
      </w:pPr>
    </w:p>
    <w:p w14:paraId="59690F62" w14:textId="77777777" w:rsidR="00E035F8" w:rsidRPr="003C5487" w:rsidRDefault="00E035F8" w:rsidP="00796C7B">
      <w:pPr>
        <w:spacing w:line="276" w:lineRule="auto"/>
        <w:rPr>
          <w:rFonts w:ascii="Times New Roman" w:hAnsi="Times New Roman"/>
          <w:lang w:val="en-US"/>
        </w:rPr>
      </w:pPr>
    </w:p>
    <w:p w14:paraId="2E7FF70C" w14:textId="77777777" w:rsidR="00E035F8" w:rsidRPr="003C5487" w:rsidRDefault="00E035F8" w:rsidP="00796C7B">
      <w:pPr>
        <w:spacing w:line="276" w:lineRule="auto"/>
        <w:rPr>
          <w:rFonts w:ascii="Times New Roman" w:hAnsi="Times New Roman"/>
          <w:lang w:val="en-US"/>
        </w:rPr>
      </w:pPr>
    </w:p>
    <w:tbl>
      <w:tblPr>
        <w:tblW w:w="5000" w:type="pct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858"/>
        <w:gridCol w:w="2536"/>
        <w:gridCol w:w="1648"/>
        <w:gridCol w:w="2338"/>
      </w:tblGrid>
      <w:tr w:rsidR="00E5132F" w:rsidRPr="003C5487" w14:paraId="4B99C45D" w14:textId="77777777" w:rsidTr="00217318">
        <w:trPr>
          <w:trHeight w:val="377"/>
        </w:trPr>
        <w:tc>
          <w:tcPr>
            <w:tcW w:w="770" w:type="pct"/>
            <w:tcBorders>
              <w:bottom w:val="single" w:sz="4" w:space="0" w:color="auto"/>
            </w:tcBorders>
            <w:shd w:val="clear" w:color="auto" w:fill="EFFFC1"/>
            <w:vAlign w:val="center"/>
          </w:tcPr>
          <w:p w14:paraId="7E355608" w14:textId="77777777" w:rsidR="00E5132F" w:rsidRPr="003C5487" w:rsidRDefault="00E5132F" w:rsidP="00217318">
            <w:pPr>
              <w:pStyle w:val="Header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</w:p>
        </w:tc>
        <w:tc>
          <w:tcPr>
            <w:tcW w:w="938" w:type="pct"/>
            <w:tcBorders>
              <w:bottom w:val="single" w:sz="4" w:space="0" w:color="auto"/>
            </w:tcBorders>
            <w:shd w:val="clear" w:color="auto" w:fill="EFFFC1"/>
            <w:vAlign w:val="center"/>
          </w:tcPr>
          <w:p w14:paraId="5F326678" w14:textId="77777777" w:rsidR="00E5132F" w:rsidRPr="003C5487" w:rsidRDefault="00E5132F" w:rsidP="00217318">
            <w:pPr>
              <w:pStyle w:val="Header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  <w:r w:rsidRPr="003C5487">
              <w:rPr>
                <w:rFonts w:ascii="Verdana" w:hAnsi="Verdana" w:cs="Arial"/>
                <w:sz w:val="16"/>
                <w:szCs w:val="16"/>
                <w:lang w:val="en-US"/>
              </w:rPr>
              <w:t>Name</w:t>
            </w:r>
          </w:p>
        </w:tc>
        <w:tc>
          <w:tcPr>
            <w:tcW w:w="1280" w:type="pct"/>
            <w:tcBorders>
              <w:bottom w:val="single" w:sz="4" w:space="0" w:color="auto"/>
            </w:tcBorders>
            <w:shd w:val="clear" w:color="auto" w:fill="EFFFC1"/>
            <w:vAlign w:val="center"/>
          </w:tcPr>
          <w:p w14:paraId="2B91E349" w14:textId="77777777" w:rsidR="00E5132F" w:rsidRPr="003C5487" w:rsidRDefault="00E5132F" w:rsidP="00217318">
            <w:pPr>
              <w:pStyle w:val="Header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  <w:r w:rsidRPr="003C5487">
              <w:rPr>
                <w:rFonts w:ascii="Verdana" w:hAnsi="Verdana" w:cs="Arial"/>
                <w:sz w:val="16"/>
                <w:szCs w:val="16"/>
                <w:lang w:val="en-US"/>
              </w:rPr>
              <w:t>Position</w:t>
            </w:r>
          </w:p>
        </w:tc>
        <w:tc>
          <w:tcPr>
            <w:tcW w:w="832" w:type="pct"/>
            <w:tcBorders>
              <w:bottom w:val="single" w:sz="4" w:space="0" w:color="auto"/>
            </w:tcBorders>
            <w:shd w:val="clear" w:color="auto" w:fill="EFFFC1"/>
            <w:vAlign w:val="center"/>
          </w:tcPr>
          <w:p w14:paraId="16C92B42" w14:textId="77777777" w:rsidR="00E5132F" w:rsidRPr="003C5487" w:rsidRDefault="00E5132F" w:rsidP="00217318">
            <w:pPr>
              <w:pStyle w:val="Header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  <w:r w:rsidRPr="003C5487">
              <w:rPr>
                <w:rFonts w:ascii="Verdana" w:hAnsi="Verdana" w:cs="Arial"/>
                <w:sz w:val="16"/>
                <w:szCs w:val="16"/>
                <w:lang w:val="en-US"/>
              </w:rPr>
              <w:t>Approval date</w:t>
            </w:r>
          </w:p>
        </w:tc>
        <w:tc>
          <w:tcPr>
            <w:tcW w:w="1180" w:type="pct"/>
            <w:tcBorders>
              <w:bottom w:val="single" w:sz="4" w:space="0" w:color="auto"/>
            </w:tcBorders>
            <w:shd w:val="clear" w:color="auto" w:fill="EFFFC1"/>
            <w:vAlign w:val="center"/>
          </w:tcPr>
          <w:p w14:paraId="3E8D3E3F" w14:textId="77777777" w:rsidR="00E5132F" w:rsidRPr="003C5487" w:rsidRDefault="00E5132F" w:rsidP="00217318">
            <w:pPr>
              <w:pStyle w:val="Header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  <w:r w:rsidRPr="003C5487">
              <w:rPr>
                <w:rFonts w:ascii="Verdana" w:hAnsi="Verdana" w:cs="Arial"/>
                <w:sz w:val="16"/>
                <w:szCs w:val="16"/>
                <w:lang w:val="en-US"/>
              </w:rPr>
              <w:t>Signature</w:t>
            </w:r>
          </w:p>
        </w:tc>
      </w:tr>
      <w:tr w:rsidR="00E5132F" w:rsidRPr="003C5487" w14:paraId="5BB1B0EC" w14:textId="77777777" w:rsidTr="00217318">
        <w:trPr>
          <w:trHeight w:val="374"/>
        </w:trPr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0EF694" w14:textId="77777777" w:rsidR="00E5132F" w:rsidRPr="003C5487" w:rsidRDefault="00E5132F" w:rsidP="00217318">
            <w:pPr>
              <w:pStyle w:val="Header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  <w:r w:rsidRPr="003C5487">
              <w:rPr>
                <w:rFonts w:ascii="Verdana" w:hAnsi="Verdana" w:cs="Arial"/>
                <w:sz w:val="16"/>
                <w:szCs w:val="16"/>
                <w:lang w:val="en-US"/>
              </w:rPr>
              <w:t>Made by:</w:t>
            </w:r>
          </w:p>
        </w:tc>
        <w:tc>
          <w:tcPr>
            <w:tcW w:w="93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1680F5" w14:textId="77777777" w:rsidR="00E5132F" w:rsidRPr="003C5487" w:rsidRDefault="00E5132F" w:rsidP="00217318">
            <w:pPr>
              <w:pStyle w:val="Header"/>
              <w:rPr>
                <w:rFonts w:ascii="Verdana" w:hAnsi="Verdana" w:cs="Arial"/>
                <w:sz w:val="16"/>
                <w:szCs w:val="16"/>
                <w:lang w:val="en-US"/>
              </w:rPr>
            </w:pPr>
          </w:p>
        </w:tc>
        <w:tc>
          <w:tcPr>
            <w:tcW w:w="12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5DEDC7" w14:textId="77777777" w:rsidR="00E5132F" w:rsidRPr="003C5487" w:rsidRDefault="00E5132F" w:rsidP="00217318">
            <w:pPr>
              <w:pStyle w:val="Header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</w:p>
        </w:tc>
        <w:tc>
          <w:tcPr>
            <w:tcW w:w="83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77BCAA" w14:textId="77777777" w:rsidR="00E5132F" w:rsidRPr="003C5487" w:rsidRDefault="00E5132F" w:rsidP="00217318">
            <w:pPr>
              <w:pStyle w:val="Header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</w:p>
        </w:tc>
        <w:tc>
          <w:tcPr>
            <w:tcW w:w="11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8DA9A3" w14:textId="77777777" w:rsidR="00E5132F" w:rsidRPr="003C5487" w:rsidRDefault="00E5132F" w:rsidP="00217318">
            <w:pPr>
              <w:pStyle w:val="Header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</w:p>
        </w:tc>
      </w:tr>
      <w:tr w:rsidR="00E5132F" w:rsidRPr="003C5487" w14:paraId="4782FFA7" w14:textId="77777777" w:rsidTr="00217318">
        <w:trPr>
          <w:trHeight w:val="377"/>
        </w:trPr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DD3E5A" w14:textId="77777777" w:rsidR="00E5132F" w:rsidRPr="003C5487" w:rsidRDefault="00E5132F" w:rsidP="00217318">
            <w:pPr>
              <w:pStyle w:val="Header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  <w:r w:rsidRPr="003C5487">
              <w:rPr>
                <w:rFonts w:ascii="Verdana" w:hAnsi="Verdana" w:cs="Arial"/>
                <w:sz w:val="16"/>
                <w:szCs w:val="16"/>
                <w:lang w:val="en-US"/>
              </w:rPr>
              <w:t>Reviewed by:</w:t>
            </w:r>
          </w:p>
        </w:tc>
        <w:tc>
          <w:tcPr>
            <w:tcW w:w="93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ADDCC3" w14:textId="77777777" w:rsidR="00E5132F" w:rsidRPr="003C5487" w:rsidRDefault="00E5132F" w:rsidP="00217318">
            <w:pPr>
              <w:pStyle w:val="Header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</w:p>
        </w:tc>
        <w:tc>
          <w:tcPr>
            <w:tcW w:w="12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FAE50E" w14:textId="77777777" w:rsidR="00E5132F" w:rsidRPr="003C5487" w:rsidRDefault="00E5132F" w:rsidP="00217318">
            <w:pPr>
              <w:pStyle w:val="Header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</w:p>
        </w:tc>
        <w:tc>
          <w:tcPr>
            <w:tcW w:w="83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32171E" w14:textId="77777777" w:rsidR="00E5132F" w:rsidRPr="003C5487" w:rsidRDefault="00E5132F" w:rsidP="00217318">
            <w:pPr>
              <w:pStyle w:val="Header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</w:p>
        </w:tc>
        <w:tc>
          <w:tcPr>
            <w:tcW w:w="118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AD82E3" w14:textId="77777777" w:rsidR="00E5132F" w:rsidRPr="003C5487" w:rsidRDefault="00E5132F" w:rsidP="00217318">
            <w:pPr>
              <w:pStyle w:val="Header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</w:p>
        </w:tc>
      </w:tr>
      <w:tr w:rsidR="00E5132F" w:rsidRPr="003C5487" w14:paraId="12ED0316" w14:textId="77777777" w:rsidTr="00217318">
        <w:trPr>
          <w:trHeight w:val="377"/>
        </w:trPr>
        <w:tc>
          <w:tcPr>
            <w:tcW w:w="770" w:type="pct"/>
            <w:tcBorders>
              <w:top w:val="single" w:sz="4" w:space="0" w:color="auto"/>
            </w:tcBorders>
            <w:vAlign w:val="center"/>
          </w:tcPr>
          <w:p w14:paraId="079692F2" w14:textId="18026675" w:rsidR="00E5132F" w:rsidRPr="003C5487" w:rsidRDefault="00463894" w:rsidP="00217318">
            <w:pPr>
              <w:pStyle w:val="Header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  <w:r w:rsidRPr="003C5487">
              <w:rPr>
                <w:rFonts w:ascii="Verdana" w:hAnsi="Verdana" w:cs="Arial"/>
                <w:sz w:val="16"/>
                <w:szCs w:val="16"/>
                <w:lang w:val="en-US"/>
              </w:rPr>
              <w:t>Approved</w:t>
            </w:r>
            <w:r w:rsidR="00E5132F" w:rsidRPr="003C5487">
              <w:rPr>
                <w:rFonts w:ascii="Verdana" w:hAnsi="Verdana" w:cs="Arial"/>
                <w:sz w:val="16"/>
                <w:szCs w:val="16"/>
                <w:lang w:val="en-US"/>
              </w:rPr>
              <w:t xml:space="preserve"> by:</w:t>
            </w:r>
          </w:p>
        </w:tc>
        <w:tc>
          <w:tcPr>
            <w:tcW w:w="938" w:type="pct"/>
            <w:tcBorders>
              <w:top w:val="single" w:sz="4" w:space="0" w:color="auto"/>
            </w:tcBorders>
            <w:vAlign w:val="center"/>
          </w:tcPr>
          <w:p w14:paraId="36900942" w14:textId="77777777" w:rsidR="00E5132F" w:rsidRPr="003C5487" w:rsidRDefault="00E5132F" w:rsidP="00217318">
            <w:pPr>
              <w:pStyle w:val="Header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</w:p>
        </w:tc>
        <w:tc>
          <w:tcPr>
            <w:tcW w:w="1280" w:type="pct"/>
            <w:tcBorders>
              <w:top w:val="single" w:sz="4" w:space="0" w:color="auto"/>
            </w:tcBorders>
            <w:vAlign w:val="center"/>
          </w:tcPr>
          <w:p w14:paraId="4EBFFD6C" w14:textId="77777777" w:rsidR="00E5132F" w:rsidRPr="003C5487" w:rsidRDefault="00E5132F" w:rsidP="00217318">
            <w:pPr>
              <w:pStyle w:val="Header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</w:p>
        </w:tc>
        <w:tc>
          <w:tcPr>
            <w:tcW w:w="832" w:type="pct"/>
            <w:tcBorders>
              <w:top w:val="single" w:sz="4" w:space="0" w:color="auto"/>
            </w:tcBorders>
            <w:vAlign w:val="center"/>
          </w:tcPr>
          <w:p w14:paraId="3669E6E9" w14:textId="77777777" w:rsidR="00E5132F" w:rsidRPr="003C5487" w:rsidRDefault="00E5132F" w:rsidP="00217318">
            <w:pPr>
              <w:pStyle w:val="Header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</w:p>
        </w:tc>
        <w:tc>
          <w:tcPr>
            <w:tcW w:w="1180" w:type="pct"/>
            <w:tcBorders>
              <w:top w:val="single" w:sz="4" w:space="0" w:color="auto"/>
            </w:tcBorders>
            <w:vAlign w:val="center"/>
          </w:tcPr>
          <w:p w14:paraId="17CC47D9" w14:textId="77777777" w:rsidR="00E5132F" w:rsidRPr="003C5487" w:rsidRDefault="00E5132F" w:rsidP="00217318">
            <w:pPr>
              <w:pStyle w:val="Header"/>
              <w:jc w:val="center"/>
              <w:rPr>
                <w:rFonts w:ascii="Verdana" w:hAnsi="Verdana" w:cs="Arial"/>
                <w:sz w:val="16"/>
                <w:szCs w:val="16"/>
                <w:lang w:val="en-US"/>
              </w:rPr>
            </w:pPr>
          </w:p>
        </w:tc>
      </w:tr>
    </w:tbl>
    <w:p w14:paraId="299C1FC3" w14:textId="77777777" w:rsidR="00E47D1C" w:rsidRPr="003C5487" w:rsidRDefault="00E47D1C" w:rsidP="00796C7B">
      <w:pPr>
        <w:spacing w:line="276" w:lineRule="auto"/>
        <w:rPr>
          <w:rFonts w:ascii="Times New Roman" w:hAnsi="Times New Roman"/>
          <w:lang w:val="en-US"/>
        </w:rPr>
      </w:pPr>
    </w:p>
    <w:p w14:paraId="657B3B3A" w14:textId="77777777" w:rsidR="00557EA6" w:rsidRPr="003C5487" w:rsidRDefault="00557EA6" w:rsidP="00557EA6">
      <w:pPr>
        <w:pStyle w:val="Heading1"/>
        <w:rPr>
          <w:lang w:val="en-US"/>
        </w:rPr>
      </w:pPr>
      <w:r w:rsidRPr="003C5487">
        <w:rPr>
          <w:lang w:val="en-US"/>
        </w:rPr>
        <w:lastRenderedPageBreak/>
        <w:t>CHANGES</w:t>
      </w:r>
    </w:p>
    <w:p w14:paraId="439C1389" w14:textId="6543CB61" w:rsidR="003937E1" w:rsidRPr="003C5487" w:rsidRDefault="00821D23" w:rsidP="005335FF">
      <w:pPr>
        <w:spacing w:line="276" w:lineRule="auto"/>
        <w:jc w:val="left"/>
        <w:rPr>
          <w:rFonts w:cs="Arial"/>
          <w:szCs w:val="20"/>
          <w:lang w:val="en-US"/>
        </w:rPr>
      </w:pPr>
      <w:r>
        <w:rPr>
          <w:rFonts w:cs="Arial"/>
          <w:szCs w:val="20"/>
          <w:lang w:val="en-US"/>
        </w:rPr>
        <w:t xml:space="preserve">There are no changes made </w:t>
      </w:r>
      <w:bookmarkStart w:id="0" w:name="_GoBack"/>
      <w:bookmarkEnd w:id="0"/>
      <w:r w:rsidR="005335FF" w:rsidRPr="003C5487">
        <w:rPr>
          <w:rFonts w:cs="Arial"/>
          <w:szCs w:val="20"/>
          <w:lang w:val="en-US"/>
        </w:rPr>
        <w:t>yet.</w:t>
      </w:r>
    </w:p>
    <w:sectPr w:rsidR="003937E1" w:rsidRPr="003C5487" w:rsidSect="006779D2">
      <w:headerReference w:type="default" r:id="rId9"/>
      <w:footerReference w:type="default" r:id="rId10"/>
      <w:headerReference w:type="first" r:id="rId11"/>
      <w:footerReference w:type="first" r:id="rId12"/>
      <w:pgSz w:w="12242" w:h="15842" w:code="1"/>
      <w:pgMar w:top="1134" w:right="1134" w:bottom="1134" w:left="1418" w:header="709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44CFB7" w14:textId="77777777" w:rsidR="00CF05AE" w:rsidRDefault="00CF05AE">
      <w:r>
        <w:separator/>
      </w:r>
    </w:p>
  </w:endnote>
  <w:endnote w:type="continuationSeparator" w:id="0">
    <w:p w14:paraId="144B9839" w14:textId="77777777" w:rsidR="00CF05AE" w:rsidRDefault="00CF0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Bauhaus Md BT">
    <w:charset w:val="00"/>
    <w:family w:val="decorative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Univers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thinThickLargeGap" w:sz="24" w:space="0" w:color="auto"/>
        <w:left w:val="thinThickLargeGap" w:sz="24" w:space="0" w:color="auto"/>
        <w:bottom w:val="thickThinLargeGap" w:sz="24" w:space="0" w:color="auto"/>
        <w:right w:val="thickThinLargeGap" w:sz="24" w:space="0" w:color="auto"/>
        <w:insideH w:val="thinThickThinLargeGap" w:sz="2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7953"/>
      <w:gridCol w:w="1953"/>
    </w:tblGrid>
    <w:tr w:rsidR="00E641DB" w:rsidRPr="002E3F6E" w14:paraId="6F593E11" w14:textId="77777777" w:rsidTr="00572351">
      <w:trPr>
        <w:trHeight w:val="377"/>
      </w:trPr>
      <w:tc>
        <w:tcPr>
          <w:tcW w:w="4014" w:type="pct"/>
          <w:shd w:val="clear" w:color="auto" w:fill="EFFFC1"/>
          <w:vAlign w:val="center"/>
        </w:tcPr>
        <w:p w14:paraId="664FEA77" w14:textId="77777777" w:rsidR="00E641DB" w:rsidRPr="00E5132F" w:rsidRDefault="00E5132F" w:rsidP="00347D38">
          <w:pPr>
            <w:pStyle w:val="Header"/>
            <w:jc w:val="center"/>
            <w:rPr>
              <w:b/>
              <w:sz w:val="16"/>
              <w:szCs w:val="18"/>
              <w:lang w:val="en-US"/>
            </w:rPr>
          </w:pPr>
          <w:r w:rsidRPr="00AA5E8D">
            <w:rPr>
              <w:b/>
              <w:sz w:val="16"/>
              <w:szCs w:val="18"/>
              <w:lang w:val="en-US"/>
            </w:rPr>
            <w:t>The information in this document is a property of NUEVATEL PCS Bolivia SA; its use is strictly private and confidential.</w:t>
          </w:r>
        </w:p>
      </w:tc>
      <w:tc>
        <w:tcPr>
          <w:tcW w:w="986" w:type="pct"/>
          <w:vAlign w:val="center"/>
        </w:tcPr>
        <w:p w14:paraId="22E2BC29" w14:textId="77777777" w:rsidR="00E641DB" w:rsidRPr="006779D2" w:rsidRDefault="00E5132F" w:rsidP="00E5132F">
          <w:pPr>
            <w:pStyle w:val="Footer"/>
            <w:jc w:val="center"/>
            <w:rPr>
              <w:b/>
            </w:rPr>
          </w:pPr>
          <w:r>
            <w:rPr>
              <w:rStyle w:val="PageNumber"/>
              <w:b/>
              <w:sz w:val="16"/>
              <w:szCs w:val="16"/>
            </w:rPr>
            <w:t>Page</w:t>
          </w:r>
          <w:r w:rsidR="00E641DB" w:rsidRPr="006779D2">
            <w:rPr>
              <w:rStyle w:val="PageNumber"/>
              <w:b/>
              <w:sz w:val="16"/>
              <w:szCs w:val="16"/>
            </w:rPr>
            <w:t xml:space="preserve"> </w:t>
          </w:r>
          <w:r w:rsidR="00C71D0B" w:rsidRPr="006779D2">
            <w:rPr>
              <w:rFonts w:cs="Arial"/>
              <w:b/>
              <w:sz w:val="16"/>
              <w:szCs w:val="16"/>
            </w:rPr>
            <w:fldChar w:fldCharType="begin"/>
          </w:r>
          <w:r w:rsidR="00E641DB" w:rsidRPr="006779D2">
            <w:rPr>
              <w:rFonts w:cs="Arial"/>
              <w:b/>
              <w:sz w:val="16"/>
              <w:szCs w:val="16"/>
            </w:rPr>
            <w:instrText xml:space="preserve"> PAGE </w:instrText>
          </w:r>
          <w:r w:rsidR="00C71D0B" w:rsidRPr="006779D2">
            <w:rPr>
              <w:rFonts w:cs="Arial"/>
              <w:b/>
              <w:sz w:val="16"/>
              <w:szCs w:val="16"/>
            </w:rPr>
            <w:fldChar w:fldCharType="separate"/>
          </w:r>
          <w:r w:rsidR="00821D23">
            <w:rPr>
              <w:rFonts w:cs="Arial"/>
              <w:b/>
              <w:noProof/>
              <w:sz w:val="16"/>
              <w:szCs w:val="16"/>
            </w:rPr>
            <w:t>2</w:t>
          </w:r>
          <w:r w:rsidR="00C71D0B" w:rsidRPr="006779D2">
            <w:rPr>
              <w:rFonts w:cs="Arial"/>
              <w:b/>
              <w:sz w:val="16"/>
              <w:szCs w:val="16"/>
            </w:rPr>
            <w:fldChar w:fldCharType="end"/>
          </w:r>
          <w:r w:rsidR="00E641DB" w:rsidRPr="006779D2">
            <w:rPr>
              <w:rFonts w:cs="Arial"/>
              <w:b/>
              <w:sz w:val="16"/>
              <w:szCs w:val="16"/>
            </w:rPr>
            <w:t xml:space="preserve"> </w:t>
          </w:r>
          <w:r>
            <w:rPr>
              <w:rFonts w:cs="Arial"/>
              <w:b/>
              <w:sz w:val="16"/>
              <w:szCs w:val="16"/>
            </w:rPr>
            <w:t>of</w:t>
          </w:r>
          <w:r w:rsidR="00E641DB" w:rsidRPr="006779D2">
            <w:rPr>
              <w:rFonts w:cs="Arial"/>
              <w:b/>
              <w:sz w:val="16"/>
              <w:szCs w:val="16"/>
            </w:rPr>
            <w:t xml:space="preserve"> </w:t>
          </w:r>
          <w:r w:rsidR="00C71D0B" w:rsidRPr="006779D2">
            <w:rPr>
              <w:rFonts w:cs="Arial"/>
              <w:b/>
              <w:sz w:val="16"/>
              <w:szCs w:val="16"/>
            </w:rPr>
            <w:fldChar w:fldCharType="begin"/>
          </w:r>
          <w:r w:rsidR="00E641DB" w:rsidRPr="006779D2">
            <w:rPr>
              <w:rFonts w:cs="Arial"/>
              <w:b/>
              <w:sz w:val="16"/>
              <w:szCs w:val="16"/>
            </w:rPr>
            <w:instrText xml:space="preserve"> NUMPAGES  </w:instrText>
          </w:r>
          <w:r w:rsidR="00C71D0B" w:rsidRPr="006779D2">
            <w:rPr>
              <w:rFonts w:cs="Arial"/>
              <w:b/>
              <w:sz w:val="16"/>
              <w:szCs w:val="16"/>
            </w:rPr>
            <w:fldChar w:fldCharType="separate"/>
          </w:r>
          <w:r w:rsidR="00821D23">
            <w:rPr>
              <w:rFonts w:cs="Arial"/>
              <w:b/>
              <w:noProof/>
              <w:sz w:val="16"/>
              <w:szCs w:val="16"/>
            </w:rPr>
            <w:t>2</w:t>
          </w:r>
          <w:r w:rsidR="00C71D0B" w:rsidRPr="006779D2">
            <w:rPr>
              <w:rFonts w:cs="Arial"/>
              <w:b/>
              <w:sz w:val="16"/>
              <w:szCs w:val="16"/>
            </w:rPr>
            <w:fldChar w:fldCharType="end"/>
          </w:r>
        </w:p>
      </w:tc>
    </w:tr>
  </w:tbl>
  <w:p w14:paraId="4DAF15D3" w14:textId="77777777" w:rsidR="00E641DB" w:rsidRPr="0053398B" w:rsidRDefault="00E641DB" w:rsidP="00572351">
    <w:pPr>
      <w:pStyle w:val="Footer"/>
      <w:ind w:left="-142"/>
      <w:rPr>
        <w:sz w:val="16"/>
        <w:szCs w:val="16"/>
        <w:lang w:val="es-BO"/>
      </w:rPr>
    </w:pPr>
    <w:r>
      <w:rPr>
        <w:rFonts w:cs="Arial"/>
        <w:color w:val="000000"/>
        <w:sz w:val="16"/>
        <w:szCs w:val="16"/>
      </w:rPr>
      <w:t>FM.MC.GMC.018  V0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thinThickLargeGap" w:sz="24" w:space="0" w:color="auto"/>
        <w:left w:val="thinThickLargeGap" w:sz="24" w:space="0" w:color="auto"/>
        <w:bottom w:val="thickThinLargeGap" w:sz="24" w:space="0" w:color="auto"/>
        <w:right w:val="thickThinLargeGap" w:sz="24" w:space="0" w:color="auto"/>
        <w:insideH w:val="thinThickThinLargeGap" w:sz="2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7953"/>
      <w:gridCol w:w="1953"/>
    </w:tblGrid>
    <w:tr w:rsidR="00E641DB" w:rsidRPr="002E3F6E" w14:paraId="203F7CF1" w14:textId="77777777" w:rsidTr="00572351">
      <w:trPr>
        <w:trHeight w:val="377"/>
      </w:trPr>
      <w:tc>
        <w:tcPr>
          <w:tcW w:w="4014" w:type="pct"/>
          <w:shd w:val="clear" w:color="auto" w:fill="EFFFC1"/>
          <w:vAlign w:val="center"/>
        </w:tcPr>
        <w:p w14:paraId="231561A0" w14:textId="77777777" w:rsidR="00E641DB" w:rsidRPr="006779D2" w:rsidRDefault="00E641DB" w:rsidP="003C0936">
          <w:pPr>
            <w:pStyle w:val="Header"/>
            <w:jc w:val="center"/>
            <w:rPr>
              <w:b/>
              <w:sz w:val="16"/>
              <w:szCs w:val="18"/>
            </w:rPr>
          </w:pPr>
          <w:r w:rsidRPr="006779D2">
            <w:rPr>
              <w:b/>
              <w:sz w:val="16"/>
              <w:szCs w:val="18"/>
            </w:rPr>
            <w:t>La información contenida en este documento es propiedad de NUEVATEL PCS de Bolivia SA; su uso es estrictamente privado y confidencial.</w:t>
          </w:r>
        </w:p>
      </w:tc>
      <w:tc>
        <w:tcPr>
          <w:tcW w:w="986" w:type="pct"/>
          <w:vAlign w:val="center"/>
        </w:tcPr>
        <w:p w14:paraId="064F0355" w14:textId="77777777" w:rsidR="00E641DB" w:rsidRPr="006779D2" w:rsidRDefault="00E641DB" w:rsidP="00495C4C">
          <w:pPr>
            <w:pStyle w:val="Footer"/>
            <w:jc w:val="center"/>
            <w:rPr>
              <w:b/>
            </w:rPr>
          </w:pPr>
          <w:r w:rsidRPr="006779D2">
            <w:rPr>
              <w:rStyle w:val="PageNumber"/>
              <w:b/>
              <w:sz w:val="16"/>
              <w:szCs w:val="16"/>
            </w:rPr>
            <w:t xml:space="preserve">Página </w:t>
          </w:r>
          <w:r w:rsidR="00C71D0B" w:rsidRPr="006779D2">
            <w:rPr>
              <w:rFonts w:cs="Arial"/>
              <w:b/>
              <w:sz w:val="16"/>
              <w:szCs w:val="16"/>
            </w:rPr>
            <w:fldChar w:fldCharType="begin"/>
          </w:r>
          <w:r w:rsidRPr="006779D2">
            <w:rPr>
              <w:rFonts w:cs="Arial"/>
              <w:b/>
              <w:sz w:val="16"/>
              <w:szCs w:val="16"/>
            </w:rPr>
            <w:instrText xml:space="preserve"> PAGE </w:instrText>
          </w:r>
          <w:r w:rsidR="00C71D0B" w:rsidRPr="006779D2">
            <w:rPr>
              <w:rFonts w:cs="Arial"/>
              <w:b/>
              <w:sz w:val="16"/>
              <w:szCs w:val="16"/>
            </w:rPr>
            <w:fldChar w:fldCharType="separate"/>
          </w:r>
          <w:r>
            <w:rPr>
              <w:rFonts w:cs="Arial"/>
              <w:b/>
              <w:noProof/>
              <w:sz w:val="16"/>
              <w:szCs w:val="16"/>
            </w:rPr>
            <w:t>1</w:t>
          </w:r>
          <w:r w:rsidR="00C71D0B" w:rsidRPr="006779D2">
            <w:rPr>
              <w:rFonts w:cs="Arial"/>
              <w:b/>
              <w:sz w:val="16"/>
              <w:szCs w:val="16"/>
            </w:rPr>
            <w:fldChar w:fldCharType="end"/>
          </w:r>
          <w:r w:rsidRPr="006779D2">
            <w:rPr>
              <w:rFonts w:cs="Arial"/>
              <w:b/>
              <w:sz w:val="16"/>
              <w:szCs w:val="16"/>
            </w:rPr>
            <w:t xml:space="preserve"> de </w:t>
          </w:r>
          <w:r w:rsidR="00C71D0B" w:rsidRPr="006779D2">
            <w:rPr>
              <w:rFonts w:cs="Arial"/>
              <w:b/>
              <w:sz w:val="16"/>
              <w:szCs w:val="16"/>
            </w:rPr>
            <w:fldChar w:fldCharType="begin"/>
          </w:r>
          <w:r w:rsidRPr="006779D2">
            <w:rPr>
              <w:rFonts w:cs="Arial"/>
              <w:b/>
              <w:sz w:val="16"/>
              <w:szCs w:val="16"/>
            </w:rPr>
            <w:instrText xml:space="preserve"> NUMPAGES  </w:instrText>
          </w:r>
          <w:r w:rsidR="00C71D0B" w:rsidRPr="006779D2">
            <w:rPr>
              <w:rFonts w:cs="Arial"/>
              <w:b/>
              <w:sz w:val="16"/>
              <w:szCs w:val="16"/>
            </w:rPr>
            <w:fldChar w:fldCharType="separate"/>
          </w:r>
          <w:r>
            <w:rPr>
              <w:rFonts w:cs="Arial"/>
              <w:b/>
              <w:noProof/>
              <w:sz w:val="16"/>
              <w:szCs w:val="16"/>
            </w:rPr>
            <w:t>2</w:t>
          </w:r>
          <w:r w:rsidR="00C71D0B" w:rsidRPr="006779D2">
            <w:rPr>
              <w:rFonts w:cs="Arial"/>
              <w:b/>
              <w:sz w:val="16"/>
              <w:szCs w:val="16"/>
            </w:rPr>
            <w:fldChar w:fldCharType="end"/>
          </w:r>
        </w:p>
      </w:tc>
    </w:tr>
  </w:tbl>
  <w:p w14:paraId="3EA8F1B5" w14:textId="77777777" w:rsidR="00E641DB" w:rsidRDefault="00E641DB" w:rsidP="00572351">
    <w:pPr>
      <w:pStyle w:val="Footer"/>
      <w:ind w:left="-142"/>
    </w:pPr>
    <w:r>
      <w:rPr>
        <w:rFonts w:cs="Arial"/>
        <w:color w:val="000000"/>
        <w:sz w:val="16"/>
        <w:szCs w:val="16"/>
      </w:rPr>
      <w:t>FM.MC.GMC.018  V0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A64516" w14:textId="77777777" w:rsidR="00CF05AE" w:rsidRDefault="00CF05AE">
      <w:r>
        <w:separator/>
      </w:r>
    </w:p>
  </w:footnote>
  <w:footnote w:type="continuationSeparator" w:id="0">
    <w:p w14:paraId="52754A7F" w14:textId="77777777" w:rsidR="00CF05AE" w:rsidRDefault="00CF05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threeDEngrave" w:sz="24" w:space="0" w:color="auto"/>
        <w:left w:val="threeDEngrave" w:sz="24" w:space="0" w:color="auto"/>
        <w:bottom w:val="threeDEmboss" w:sz="24" w:space="0" w:color="auto"/>
        <w:right w:val="threeDEmboss" w:sz="24" w:space="0" w:color="auto"/>
        <w:insideH w:val="outset" w:sz="6" w:space="0" w:color="auto"/>
        <w:insideV w:val="outset" w:sz="6" w:space="0" w:color="auto"/>
      </w:tblBorders>
      <w:tblLook w:val="04A0" w:firstRow="1" w:lastRow="0" w:firstColumn="1" w:lastColumn="0" w:noHBand="0" w:noVBand="1"/>
    </w:tblPr>
    <w:tblGrid>
      <w:gridCol w:w="2074"/>
      <w:gridCol w:w="2352"/>
      <w:gridCol w:w="958"/>
      <w:gridCol w:w="2214"/>
      <w:gridCol w:w="2308"/>
    </w:tblGrid>
    <w:tr w:rsidR="00E641DB" w:rsidRPr="003C5487" w14:paraId="786926B9" w14:textId="77777777" w:rsidTr="00347D38">
      <w:trPr>
        <w:trHeight w:val="558"/>
      </w:trPr>
      <w:tc>
        <w:tcPr>
          <w:tcW w:w="1057" w:type="pct"/>
          <w:shd w:val="clear" w:color="auto" w:fill="E0FF89"/>
          <w:vAlign w:val="center"/>
        </w:tcPr>
        <w:p w14:paraId="42159DC7" w14:textId="77777777" w:rsidR="00E641DB" w:rsidRPr="003C5487" w:rsidRDefault="00E641DB" w:rsidP="00347D38">
          <w:pPr>
            <w:pStyle w:val="Header"/>
            <w:jc w:val="left"/>
            <w:rPr>
              <w:b/>
              <w:sz w:val="22"/>
              <w:lang w:val="en-US"/>
            </w:rPr>
          </w:pPr>
        </w:p>
      </w:tc>
      <w:tc>
        <w:tcPr>
          <w:tcW w:w="2817" w:type="pct"/>
          <w:gridSpan w:val="3"/>
          <w:shd w:val="clear" w:color="auto" w:fill="E0FF89"/>
          <w:vAlign w:val="center"/>
        </w:tcPr>
        <w:p w14:paraId="5252B249" w14:textId="77777777" w:rsidR="00893659" w:rsidRPr="003C5487" w:rsidRDefault="00E5132F" w:rsidP="005A317F">
          <w:pPr>
            <w:pStyle w:val="Header"/>
            <w:rPr>
              <w:b/>
              <w:sz w:val="22"/>
              <w:lang w:val="en-US"/>
            </w:rPr>
          </w:pPr>
          <w:r w:rsidRPr="003C5487">
            <w:rPr>
              <w:b/>
              <w:sz w:val="22"/>
              <w:lang w:val="en-US"/>
            </w:rPr>
            <w:t>Changes</w:t>
          </w:r>
        </w:p>
      </w:tc>
      <w:tc>
        <w:tcPr>
          <w:tcW w:w="1127" w:type="pct"/>
          <w:vMerge w:val="restart"/>
          <w:vAlign w:val="center"/>
        </w:tcPr>
        <w:p w14:paraId="498E6FF0" w14:textId="77777777" w:rsidR="00E641DB" w:rsidRPr="003C5487" w:rsidRDefault="00821D23" w:rsidP="00347D38">
          <w:pPr>
            <w:pStyle w:val="Header"/>
            <w:jc w:val="center"/>
            <w:rPr>
              <w:lang w:val="en-US"/>
            </w:rPr>
          </w:pPr>
          <w:r w:rsidRPr="003C5487">
            <w:rPr>
              <w:noProof/>
              <w:lang w:val="en-US"/>
            </w:rPr>
            <w:pict w14:anchorId="0B327CC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style="width:104.65pt;height:41pt;visibility:visible">
                <v:imagedata r:id="rId1" o:title="LOGO-CHICO"/>
              </v:shape>
            </w:pict>
          </w:r>
        </w:p>
      </w:tc>
    </w:tr>
    <w:tr w:rsidR="00E641DB" w:rsidRPr="003C5487" w14:paraId="3337865A" w14:textId="77777777" w:rsidTr="00347D38">
      <w:trPr>
        <w:trHeight w:val="306"/>
      </w:trPr>
      <w:tc>
        <w:tcPr>
          <w:tcW w:w="1057" w:type="pct"/>
          <w:shd w:val="clear" w:color="auto" w:fill="EFFFC1"/>
          <w:vAlign w:val="center"/>
        </w:tcPr>
        <w:p w14:paraId="74FF6D8E" w14:textId="77777777" w:rsidR="00E641DB" w:rsidRPr="003C5487" w:rsidRDefault="00E5132F" w:rsidP="00347D38">
          <w:pPr>
            <w:pStyle w:val="Header"/>
            <w:jc w:val="left"/>
            <w:rPr>
              <w:sz w:val="18"/>
              <w:lang w:val="en-US"/>
            </w:rPr>
          </w:pPr>
          <w:r w:rsidRPr="003C5487">
            <w:rPr>
              <w:sz w:val="18"/>
              <w:lang w:val="en-US"/>
            </w:rPr>
            <w:t>Responsible area to do the document:</w:t>
          </w:r>
        </w:p>
      </w:tc>
      <w:tc>
        <w:tcPr>
          <w:tcW w:w="2817" w:type="pct"/>
          <w:gridSpan w:val="3"/>
          <w:shd w:val="clear" w:color="auto" w:fill="EFFFC1"/>
          <w:vAlign w:val="center"/>
        </w:tcPr>
        <w:p w14:paraId="061AE596" w14:textId="77777777" w:rsidR="00E641DB" w:rsidRPr="003C5487" w:rsidRDefault="00E5132F" w:rsidP="00347D38">
          <w:pPr>
            <w:pStyle w:val="Header"/>
            <w:jc w:val="left"/>
            <w:rPr>
              <w:sz w:val="18"/>
              <w:lang w:val="en-US"/>
            </w:rPr>
          </w:pPr>
          <w:r w:rsidRPr="003C5487">
            <w:rPr>
              <w:sz w:val="18"/>
              <w:lang w:val="en-US"/>
            </w:rPr>
            <w:t>Special Projects</w:t>
          </w:r>
        </w:p>
      </w:tc>
      <w:tc>
        <w:tcPr>
          <w:tcW w:w="1127" w:type="pct"/>
          <w:vMerge/>
        </w:tcPr>
        <w:p w14:paraId="50E66EDA" w14:textId="77777777" w:rsidR="00E641DB" w:rsidRPr="003C5487" w:rsidRDefault="00E641DB" w:rsidP="00347D38">
          <w:pPr>
            <w:pStyle w:val="Header"/>
            <w:rPr>
              <w:lang w:val="en-US"/>
            </w:rPr>
          </w:pPr>
        </w:p>
      </w:tc>
    </w:tr>
    <w:tr w:rsidR="00E641DB" w:rsidRPr="003C5487" w14:paraId="71257330" w14:textId="77777777" w:rsidTr="00347D38">
      <w:trPr>
        <w:trHeight w:val="267"/>
      </w:trPr>
      <w:tc>
        <w:tcPr>
          <w:tcW w:w="1057" w:type="pct"/>
          <w:shd w:val="clear" w:color="auto" w:fill="EFFFC1"/>
          <w:vAlign w:val="center"/>
        </w:tcPr>
        <w:p w14:paraId="7429E669" w14:textId="77777777" w:rsidR="00E641DB" w:rsidRPr="003C5487" w:rsidRDefault="00E5132F" w:rsidP="00347D38">
          <w:pPr>
            <w:pStyle w:val="Header"/>
            <w:jc w:val="left"/>
            <w:rPr>
              <w:sz w:val="16"/>
              <w:lang w:val="en-US"/>
            </w:rPr>
          </w:pPr>
          <w:r w:rsidRPr="003C5487">
            <w:rPr>
              <w:sz w:val="16"/>
              <w:lang w:val="en-US"/>
            </w:rPr>
            <w:t>Date</w:t>
          </w:r>
          <w:r w:rsidR="00E641DB" w:rsidRPr="003C5487">
            <w:rPr>
              <w:sz w:val="16"/>
              <w:lang w:val="en-US"/>
            </w:rPr>
            <w:t>:</w:t>
          </w:r>
        </w:p>
      </w:tc>
      <w:tc>
        <w:tcPr>
          <w:tcW w:w="1197" w:type="pct"/>
          <w:shd w:val="clear" w:color="auto" w:fill="EFFFC1"/>
          <w:vAlign w:val="center"/>
        </w:tcPr>
        <w:p w14:paraId="0679416F" w14:textId="77777777" w:rsidR="00E641DB" w:rsidRPr="003C5487" w:rsidRDefault="00E5132F" w:rsidP="00347D38">
          <w:pPr>
            <w:pStyle w:val="Header"/>
            <w:jc w:val="left"/>
            <w:rPr>
              <w:sz w:val="16"/>
              <w:lang w:val="en-US"/>
            </w:rPr>
          </w:pPr>
          <w:r w:rsidRPr="003C5487">
            <w:rPr>
              <w:sz w:val="16"/>
              <w:lang w:val="en-US"/>
            </w:rPr>
            <w:t>26-02-2015</w:t>
          </w:r>
        </w:p>
      </w:tc>
      <w:tc>
        <w:tcPr>
          <w:tcW w:w="493" w:type="pct"/>
          <w:shd w:val="clear" w:color="auto" w:fill="EFFFC1"/>
          <w:vAlign w:val="center"/>
        </w:tcPr>
        <w:p w14:paraId="74CFF964" w14:textId="77777777" w:rsidR="00E641DB" w:rsidRPr="003C5487" w:rsidRDefault="00E5132F" w:rsidP="00347D38">
          <w:pPr>
            <w:pStyle w:val="Header"/>
            <w:jc w:val="left"/>
            <w:rPr>
              <w:sz w:val="16"/>
              <w:lang w:val="en-US"/>
            </w:rPr>
          </w:pPr>
          <w:r w:rsidRPr="003C5487">
            <w:rPr>
              <w:sz w:val="16"/>
              <w:lang w:val="en-US"/>
            </w:rPr>
            <w:t>State</w:t>
          </w:r>
          <w:r w:rsidR="00E641DB" w:rsidRPr="003C5487">
            <w:rPr>
              <w:sz w:val="16"/>
              <w:lang w:val="en-US"/>
            </w:rPr>
            <w:t>:</w:t>
          </w:r>
        </w:p>
      </w:tc>
      <w:tc>
        <w:tcPr>
          <w:tcW w:w="1127" w:type="pct"/>
          <w:shd w:val="clear" w:color="auto" w:fill="EFFFC1"/>
          <w:vAlign w:val="center"/>
        </w:tcPr>
        <w:p w14:paraId="699F68C3" w14:textId="77777777" w:rsidR="00E641DB" w:rsidRPr="003C5487" w:rsidRDefault="00271104" w:rsidP="00347D38">
          <w:pPr>
            <w:pStyle w:val="Header"/>
            <w:jc w:val="left"/>
            <w:rPr>
              <w:sz w:val="16"/>
              <w:lang w:val="en-US"/>
            </w:rPr>
          </w:pPr>
          <w:r w:rsidRPr="003C5487">
            <w:rPr>
              <w:sz w:val="16"/>
              <w:lang w:val="en-US"/>
            </w:rPr>
            <w:t>Preliminar</w:t>
          </w:r>
          <w:r w:rsidR="00E5132F" w:rsidRPr="003C5487">
            <w:rPr>
              <w:sz w:val="16"/>
              <w:lang w:val="en-US"/>
            </w:rPr>
            <w:t>y</w:t>
          </w:r>
        </w:p>
      </w:tc>
      <w:tc>
        <w:tcPr>
          <w:tcW w:w="1127" w:type="pct"/>
          <w:shd w:val="clear" w:color="auto" w:fill="EFFFC1"/>
          <w:vAlign w:val="center"/>
        </w:tcPr>
        <w:p w14:paraId="2382EF5C" w14:textId="77777777" w:rsidR="00E641DB" w:rsidRPr="003C5487" w:rsidRDefault="00271104" w:rsidP="00E5132F">
          <w:pPr>
            <w:pStyle w:val="Header"/>
            <w:jc w:val="center"/>
            <w:rPr>
              <w:b/>
              <w:sz w:val="16"/>
              <w:lang w:val="en-US"/>
            </w:rPr>
          </w:pPr>
          <w:r w:rsidRPr="003C5487">
            <w:rPr>
              <w:b/>
              <w:sz w:val="16"/>
              <w:lang w:val="en-US"/>
            </w:rPr>
            <w:t>Versi</w:t>
          </w:r>
          <w:r w:rsidR="00E5132F" w:rsidRPr="003C5487">
            <w:rPr>
              <w:b/>
              <w:sz w:val="16"/>
              <w:lang w:val="en-US"/>
            </w:rPr>
            <w:t>o</w:t>
          </w:r>
          <w:r w:rsidRPr="003C5487">
            <w:rPr>
              <w:b/>
              <w:sz w:val="16"/>
              <w:lang w:val="en-US"/>
            </w:rPr>
            <w:t>n 1</w:t>
          </w:r>
        </w:p>
      </w:tc>
    </w:tr>
  </w:tbl>
  <w:p w14:paraId="44C0DF50" w14:textId="77777777" w:rsidR="00E641DB" w:rsidRPr="003C5487" w:rsidRDefault="00E641DB" w:rsidP="00174465">
    <w:pPr>
      <w:pStyle w:val="Header"/>
      <w:tabs>
        <w:tab w:val="clear" w:pos="4252"/>
        <w:tab w:val="clear" w:pos="8504"/>
      </w:tabs>
      <w:rPr>
        <w:sz w:val="18"/>
        <w:szCs w:val="18"/>
        <w:lang w:val="en-US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threeDEngrave" w:sz="24" w:space="0" w:color="auto"/>
        <w:left w:val="threeDEngrave" w:sz="24" w:space="0" w:color="auto"/>
        <w:bottom w:val="threeDEmboss" w:sz="24" w:space="0" w:color="auto"/>
        <w:right w:val="threeDEmboss" w:sz="24" w:space="0" w:color="auto"/>
        <w:insideH w:val="outset" w:sz="6" w:space="0" w:color="auto"/>
        <w:insideV w:val="outset" w:sz="6" w:space="0" w:color="auto"/>
      </w:tblBorders>
      <w:tblLook w:val="04A0" w:firstRow="1" w:lastRow="0" w:firstColumn="1" w:lastColumn="0" w:noHBand="0" w:noVBand="1"/>
    </w:tblPr>
    <w:tblGrid>
      <w:gridCol w:w="2094"/>
      <w:gridCol w:w="2371"/>
      <w:gridCol w:w="977"/>
      <w:gridCol w:w="2233"/>
      <w:gridCol w:w="2231"/>
    </w:tblGrid>
    <w:tr w:rsidR="00E641DB" w14:paraId="01DE1D57" w14:textId="77777777" w:rsidTr="00174465">
      <w:trPr>
        <w:trHeight w:val="558"/>
      </w:trPr>
      <w:tc>
        <w:tcPr>
          <w:tcW w:w="1057" w:type="pct"/>
          <w:shd w:val="clear" w:color="auto" w:fill="E0FF89"/>
          <w:vAlign w:val="center"/>
        </w:tcPr>
        <w:p w14:paraId="00E47EE1" w14:textId="77777777" w:rsidR="00E641DB" w:rsidRPr="002E3F6E" w:rsidRDefault="00E641DB" w:rsidP="00E47D1C">
          <w:pPr>
            <w:pStyle w:val="Header"/>
            <w:jc w:val="left"/>
            <w:rPr>
              <w:b/>
              <w:sz w:val="22"/>
            </w:rPr>
          </w:pPr>
          <w:r w:rsidRPr="00174465">
            <w:rPr>
              <w:b/>
            </w:rPr>
            <w:t>MA.AA.DDD.NNN</w:t>
          </w:r>
        </w:p>
      </w:tc>
      <w:tc>
        <w:tcPr>
          <w:tcW w:w="2817" w:type="pct"/>
          <w:gridSpan w:val="3"/>
          <w:shd w:val="clear" w:color="auto" w:fill="E0FF89"/>
          <w:vAlign w:val="center"/>
        </w:tcPr>
        <w:p w14:paraId="58E432B6" w14:textId="77777777" w:rsidR="00E641DB" w:rsidRPr="002E3F6E" w:rsidRDefault="00E641DB" w:rsidP="00AF2070">
          <w:pPr>
            <w:pStyle w:val="Header"/>
            <w:rPr>
              <w:b/>
              <w:sz w:val="22"/>
            </w:rPr>
          </w:pPr>
          <w:r>
            <w:rPr>
              <w:b/>
              <w:sz w:val="22"/>
            </w:rPr>
            <w:t>Nombre del Manual</w:t>
          </w:r>
        </w:p>
      </w:tc>
      <w:tc>
        <w:tcPr>
          <w:tcW w:w="1127" w:type="pct"/>
          <w:vMerge w:val="restart"/>
          <w:vAlign w:val="center"/>
        </w:tcPr>
        <w:p w14:paraId="457A5A11" w14:textId="77777777" w:rsidR="00E641DB" w:rsidRDefault="00821D23" w:rsidP="003C0936">
          <w:pPr>
            <w:pStyle w:val="Header"/>
            <w:jc w:val="center"/>
          </w:pPr>
          <w:r>
            <w:pict w14:anchorId="2AE9A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92.1pt;height:38.5pt">
                <v:imagedata r:id="rId1" o:title="Logo ViVa"/>
              </v:shape>
            </w:pict>
          </w:r>
        </w:p>
      </w:tc>
    </w:tr>
    <w:tr w:rsidR="00E641DB" w14:paraId="3EDDB976" w14:textId="77777777" w:rsidTr="00174465">
      <w:trPr>
        <w:trHeight w:val="306"/>
      </w:trPr>
      <w:tc>
        <w:tcPr>
          <w:tcW w:w="1057" w:type="pct"/>
          <w:shd w:val="clear" w:color="auto" w:fill="EFFFC1"/>
          <w:vAlign w:val="center"/>
        </w:tcPr>
        <w:p w14:paraId="411839F1" w14:textId="77777777" w:rsidR="00E641DB" w:rsidRPr="002E3F6E" w:rsidRDefault="00E641DB" w:rsidP="00B74C40">
          <w:pPr>
            <w:pStyle w:val="Header"/>
            <w:jc w:val="left"/>
            <w:rPr>
              <w:sz w:val="18"/>
            </w:rPr>
          </w:pPr>
          <w:r>
            <w:rPr>
              <w:sz w:val="18"/>
            </w:rPr>
            <w:t>Área Responsable de Elaborar el documento:</w:t>
          </w:r>
        </w:p>
      </w:tc>
      <w:tc>
        <w:tcPr>
          <w:tcW w:w="2817" w:type="pct"/>
          <w:gridSpan w:val="3"/>
          <w:shd w:val="clear" w:color="auto" w:fill="EFFFC1"/>
          <w:vAlign w:val="center"/>
        </w:tcPr>
        <w:p w14:paraId="5973BA41" w14:textId="77777777" w:rsidR="00E641DB" w:rsidRPr="002E3F6E" w:rsidRDefault="00E641DB" w:rsidP="00B74C40">
          <w:pPr>
            <w:pStyle w:val="Header"/>
            <w:jc w:val="left"/>
            <w:rPr>
              <w:sz w:val="18"/>
            </w:rPr>
          </w:pPr>
        </w:p>
      </w:tc>
      <w:tc>
        <w:tcPr>
          <w:tcW w:w="1127" w:type="pct"/>
          <w:vMerge/>
        </w:tcPr>
        <w:p w14:paraId="47BD2914" w14:textId="77777777" w:rsidR="00E641DB" w:rsidRDefault="00E641DB" w:rsidP="003C0936">
          <w:pPr>
            <w:pStyle w:val="Header"/>
          </w:pPr>
        </w:p>
      </w:tc>
    </w:tr>
    <w:tr w:rsidR="00E641DB" w14:paraId="72F3DF2D" w14:textId="77777777" w:rsidTr="00174465">
      <w:trPr>
        <w:trHeight w:val="267"/>
      </w:trPr>
      <w:tc>
        <w:tcPr>
          <w:tcW w:w="1057" w:type="pct"/>
          <w:shd w:val="clear" w:color="auto" w:fill="EFFFC1"/>
          <w:vAlign w:val="center"/>
        </w:tcPr>
        <w:p w14:paraId="5B20AB7F" w14:textId="77777777" w:rsidR="00E641DB" w:rsidRPr="00174465" w:rsidRDefault="00E641DB" w:rsidP="00174465">
          <w:pPr>
            <w:pStyle w:val="Header"/>
            <w:jc w:val="left"/>
            <w:rPr>
              <w:sz w:val="16"/>
            </w:rPr>
          </w:pPr>
          <w:r w:rsidRPr="00174465">
            <w:rPr>
              <w:sz w:val="16"/>
            </w:rPr>
            <w:t>Fecha de emisión:</w:t>
          </w:r>
        </w:p>
      </w:tc>
      <w:tc>
        <w:tcPr>
          <w:tcW w:w="1197" w:type="pct"/>
          <w:shd w:val="clear" w:color="auto" w:fill="EFFFC1"/>
          <w:vAlign w:val="center"/>
        </w:tcPr>
        <w:p w14:paraId="0F6019DB" w14:textId="77777777" w:rsidR="00E641DB" w:rsidRPr="00174465" w:rsidRDefault="00E641DB" w:rsidP="00174465">
          <w:pPr>
            <w:pStyle w:val="Header"/>
            <w:jc w:val="left"/>
            <w:rPr>
              <w:sz w:val="16"/>
            </w:rPr>
          </w:pPr>
          <w:r w:rsidRPr="00174465">
            <w:rPr>
              <w:sz w:val="16"/>
            </w:rPr>
            <w:t>DD de mes de AAAA</w:t>
          </w:r>
        </w:p>
      </w:tc>
      <w:tc>
        <w:tcPr>
          <w:tcW w:w="493" w:type="pct"/>
          <w:shd w:val="clear" w:color="auto" w:fill="EFFFC1"/>
          <w:vAlign w:val="center"/>
        </w:tcPr>
        <w:p w14:paraId="74CC9D8E" w14:textId="77777777" w:rsidR="00E641DB" w:rsidRPr="00174465" w:rsidRDefault="00E641DB" w:rsidP="00174465">
          <w:pPr>
            <w:pStyle w:val="Header"/>
            <w:jc w:val="left"/>
            <w:rPr>
              <w:sz w:val="16"/>
            </w:rPr>
          </w:pPr>
          <w:r w:rsidRPr="00174465">
            <w:rPr>
              <w:sz w:val="16"/>
            </w:rPr>
            <w:t>Estado:</w:t>
          </w:r>
        </w:p>
      </w:tc>
      <w:tc>
        <w:tcPr>
          <w:tcW w:w="1127" w:type="pct"/>
          <w:shd w:val="clear" w:color="auto" w:fill="EFFFC1"/>
          <w:vAlign w:val="center"/>
        </w:tcPr>
        <w:p w14:paraId="68C536DC" w14:textId="77777777" w:rsidR="00E641DB" w:rsidRPr="00174465" w:rsidRDefault="00E641DB" w:rsidP="00174465">
          <w:pPr>
            <w:pStyle w:val="Header"/>
            <w:jc w:val="left"/>
            <w:rPr>
              <w:sz w:val="16"/>
            </w:rPr>
          </w:pPr>
          <w:r w:rsidRPr="00174465">
            <w:rPr>
              <w:sz w:val="16"/>
            </w:rPr>
            <w:t>Preliminar / Aprobado</w:t>
          </w:r>
        </w:p>
      </w:tc>
      <w:tc>
        <w:tcPr>
          <w:tcW w:w="1127" w:type="pct"/>
          <w:shd w:val="clear" w:color="auto" w:fill="EFFFC1"/>
          <w:vAlign w:val="center"/>
        </w:tcPr>
        <w:p w14:paraId="70D693E0" w14:textId="77777777" w:rsidR="00E641DB" w:rsidRPr="00174465" w:rsidRDefault="00E641DB" w:rsidP="00174465">
          <w:pPr>
            <w:pStyle w:val="Header"/>
            <w:jc w:val="left"/>
            <w:rPr>
              <w:sz w:val="16"/>
            </w:rPr>
          </w:pPr>
          <w:r w:rsidRPr="00174465">
            <w:rPr>
              <w:sz w:val="16"/>
            </w:rPr>
            <w:t>Versión N</w:t>
          </w:r>
        </w:p>
      </w:tc>
    </w:tr>
  </w:tbl>
  <w:p w14:paraId="10C5A348" w14:textId="77777777" w:rsidR="00E641DB" w:rsidRPr="002D477C" w:rsidRDefault="00E641DB" w:rsidP="002D477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74C2A5C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/>
      </w:rPr>
    </w:lvl>
  </w:abstractNum>
  <w:abstractNum w:abstractNumId="2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3">
    <w:nsid w:val="00000006"/>
    <w:multiLevelType w:val="single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b/>
        <w:i w:val="0"/>
      </w:rPr>
    </w:lvl>
  </w:abstractNum>
  <w:abstractNum w:abstractNumId="4">
    <w:nsid w:val="00000007"/>
    <w:multiLevelType w:val="multilevel"/>
    <w:tmpl w:val="B064A082"/>
    <w:name w:val="WW8Num9"/>
    <w:lvl w:ilvl="0">
      <w:start w:val="1"/>
      <w:numFmt w:val="decimal"/>
      <w:lvlText w:val="R.%1"/>
      <w:lvlJc w:val="left"/>
      <w:pPr>
        <w:tabs>
          <w:tab w:val="num" w:pos="992"/>
        </w:tabs>
        <w:ind w:left="992" w:hanging="992"/>
      </w:pPr>
      <w:rPr>
        <w:rFonts w:ascii="Bauhaus Md BT" w:hAnsi="Bauhaus Md BT" w:hint="default"/>
        <w:b/>
        <w:i w:val="0"/>
      </w:rPr>
    </w:lvl>
    <w:lvl w:ilvl="1">
      <w:start w:val="1"/>
      <w:numFmt w:val="decimal"/>
      <w:lvlText w:val="R.%2."/>
      <w:lvlJc w:val="left"/>
      <w:pPr>
        <w:tabs>
          <w:tab w:val="num" w:pos="283"/>
        </w:tabs>
        <w:ind w:left="2268" w:hanging="1134"/>
      </w:pPr>
    </w:lvl>
    <w:lvl w:ilvl="2">
      <w:start w:val="1"/>
      <w:numFmt w:val="decimal"/>
      <w:lvlText w:val="R.%3."/>
      <w:lvlJc w:val="left"/>
      <w:pPr>
        <w:tabs>
          <w:tab w:val="num" w:pos="283"/>
        </w:tabs>
        <w:ind w:left="2268" w:hanging="1134"/>
      </w:pPr>
    </w:lvl>
    <w:lvl w:ilvl="3">
      <w:start w:val="1"/>
      <w:numFmt w:val="decimal"/>
      <w:lvlText w:val="R.%4."/>
      <w:lvlJc w:val="left"/>
      <w:pPr>
        <w:tabs>
          <w:tab w:val="num" w:pos="283"/>
        </w:tabs>
        <w:ind w:left="2268" w:hanging="1134"/>
      </w:pPr>
    </w:lvl>
    <w:lvl w:ilvl="4">
      <w:start w:val="1"/>
      <w:numFmt w:val="decimal"/>
      <w:lvlText w:val="R.%5."/>
      <w:lvlJc w:val="left"/>
      <w:pPr>
        <w:tabs>
          <w:tab w:val="num" w:pos="283"/>
        </w:tabs>
        <w:ind w:left="2268" w:hanging="1134"/>
      </w:pPr>
    </w:lvl>
    <w:lvl w:ilvl="5">
      <w:start w:val="1"/>
      <w:numFmt w:val="decimal"/>
      <w:lvlText w:val="R.%6."/>
      <w:lvlJc w:val="left"/>
      <w:pPr>
        <w:tabs>
          <w:tab w:val="num" w:pos="283"/>
        </w:tabs>
        <w:ind w:left="2268" w:hanging="1134"/>
      </w:pPr>
    </w:lvl>
    <w:lvl w:ilvl="6">
      <w:start w:val="1"/>
      <w:numFmt w:val="decimal"/>
      <w:lvlText w:val="R.%7."/>
      <w:lvlJc w:val="left"/>
      <w:pPr>
        <w:tabs>
          <w:tab w:val="num" w:pos="283"/>
        </w:tabs>
        <w:ind w:left="2268" w:hanging="1134"/>
      </w:pPr>
    </w:lvl>
    <w:lvl w:ilvl="7">
      <w:start w:val="1"/>
      <w:numFmt w:val="decimal"/>
      <w:lvlText w:val="R.%8."/>
      <w:lvlJc w:val="left"/>
      <w:pPr>
        <w:tabs>
          <w:tab w:val="num" w:pos="283"/>
        </w:tabs>
        <w:ind w:left="2268" w:hanging="1134"/>
      </w:pPr>
    </w:lvl>
    <w:lvl w:ilvl="8">
      <w:start w:val="1"/>
      <w:numFmt w:val="decimal"/>
      <w:lvlText w:val="R.%9."/>
      <w:lvlJc w:val="left"/>
      <w:pPr>
        <w:tabs>
          <w:tab w:val="num" w:pos="283"/>
        </w:tabs>
        <w:ind w:left="2268" w:hanging="1134"/>
      </w:pPr>
    </w:lvl>
  </w:abstractNum>
  <w:abstractNum w:abstractNumId="5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1712" w:hanging="360"/>
      </w:pPr>
      <w:rPr>
        <w:rFonts w:ascii="Symbol" w:hAnsi="Symbol"/>
      </w:rPr>
    </w:lvl>
  </w:abstractNum>
  <w:abstractNum w:abstractNumId="6">
    <w:nsid w:val="0C984BBB"/>
    <w:multiLevelType w:val="hybridMultilevel"/>
    <w:tmpl w:val="178C94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A5782A"/>
    <w:multiLevelType w:val="hybridMultilevel"/>
    <w:tmpl w:val="476453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0242B2"/>
    <w:multiLevelType w:val="hybridMultilevel"/>
    <w:tmpl w:val="C4B03B98"/>
    <w:name w:val="WW8Num9222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89A7863"/>
    <w:multiLevelType w:val="hybridMultilevel"/>
    <w:tmpl w:val="708C05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5839CE"/>
    <w:multiLevelType w:val="hybridMultilevel"/>
    <w:tmpl w:val="564885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747A88"/>
    <w:multiLevelType w:val="hybridMultilevel"/>
    <w:tmpl w:val="F2344A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E2307F"/>
    <w:multiLevelType w:val="hybridMultilevel"/>
    <w:tmpl w:val="68F03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7C7E8B"/>
    <w:multiLevelType w:val="hybridMultilevel"/>
    <w:tmpl w:val="C58E7B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710853"/>
    <w:multiLevelType w:val="hybridMultilevel"/>
    <w:tmpl w:val="EEEC75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BC23EB"/>
    <w:multiLevelType w:val="hybridMultilevel"/>
    <w:tmpl w:val="388478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47679B"/>
    <w:multiLevelType w:val="hybridMultilevel"/>
    <w:tmpl w:val="01FA178C"/>
    <w:name w:val="WW8Num9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375293"/>
    <w:multiLevelType w:val="singleLevel"/>
    <w:tmpl w:val="1AA8097E"/>
    <w:lvl w:ilvl="0">
      <w:numFmt w:val="bullet"/>
      <w:pStyle w:val="ListBullet"/>
      <w:lvlText w:val="▲"/>
      <w:lvlJc w:val="left"/>
      <w:pPr>
        <w:tabs>
          <w:tab w:val="num" w:pos="360"/>
        </w:tabs>
        <w:ind w:left="360" w:hanging="360"/>
      </w:pPr>
      <w:rPr>
        <w:rFonts w:ascii="Lucida Sans Unicode" w:hAnsi="Univers Condensed" w:hint="default"/>
      </w:rPr>
    </w:lvl>
  </w:abstractNum>
  <w:abstractNum w:abstractNumId="18">
    <w:nsid w:val="41656E7E"/>
    <w:multiLevelType w:val="hybridMultilevel"/>
    <w:tmpl w:val="3FE8FF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C50F5C"/>
    <w:multiLevelType w:val="hybridMultilevel"/>
    <w:tmpl w:val="0FE66A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B62C80"/>
    <w:multiLevelType w:val="hybridMultilevel"/>
    <w:tmpl w:val="BA165B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4B7A1E"/>
    <w:multiLevelType w:val="hybridMultilevel"/>
    <w:tmpl w:val="4BBCC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A8130F"/>
    <w:multiLevelType w:val="hybridMultilevel"/>
    <w:tmpl w:val="A36E60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B53F1A"/>
    <w:multiLevelType w:val="hybridMultilevel"/>
    <w:tmpl w:val="0436C9E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8F695D"/>
    <w:multiLevelType w:val="hybridMultilevel"/>
    <w:tmpl w:val="AE489608"/>
    <w:name w:val="WW8Num92222"/>
    <w:lvl w:ilvl="0" w:tplc="400A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5">
    <w:nsid w:val="5F5B7BF4"/>
    <w:multiLevelType w:val="hybridMultilevel"/>
    <w:tmpl w:val="1BE0ACA0"/>
    <w:name w:val="WW8Num92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A15BC5"/>
    <w:multiLevelType w:val="hybridMultilevel"/>
    <w:tmpl w:val="B7606AD2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6162CB8"/>
    <w:multiLevelType w:val="multilevel"/>
    <w:tmpl w:val="B874C5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6DB21ED4"/>
    <w:multiLevelType w:val="hybridMultilevel"/>
    <w:tmpl w:val="0B60B5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7A63FD"/>
    <w:multiLevelType w:val="hybridMultilevel"/>
    <w:tmpl w:val="19F08E2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9E3DA8"/>
    <w:multiLevelType w:val="hybridMultilevel"/>
    <w:tmpl w:val="0B52AF4C"/>
    <w:lvl w:ilvl="0" w:tplc="0C0A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1">
    <w:nsid w:val="7AB00B30"/>
    <w:multiLevelType w:val="hybridMultilevel"/>
    <w:tmpl w:val="A120DD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BC4DF9"/>
    <w:multiLevelType w:val="hybridMultilevel"/>
    <w:tmpl w:val="194E0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7"/>
  </w:num>
  <w:num w:numId="3">
    <w:abstractNumId w:val="32"/>
  </w:num>
  <w:num w:numId="4">
    <w:abstractNumId w:val="13"/>
  </w:num>
  <w:num w:numId="5">
    <w:abstractNumId w:val="7"/>
  </w:num>
  <w:num w:numId="6">
    <w:abstractNumId w:val="22"/>
  </w:num>
  <w:num w:numId="7">
    <w:abstractNumId w:val="15"/>
  </w:num>
  <w:num w:numId="8">
    <w:abstractNumId w:val="9"/>
  </w:num>
  <w:num w:numId="9">
    <w:abstractNumId w:val="12"/>
  </w:num>
  <w:num w:numId="10">
    <w:abstractNumId w:val="18"/>
  </w:num>
  <w:num w:numId="11">
    <w:abstractNumId w:val="29"/>
  </w:num>
  <w:num w:numId="12">
    <w:abstractNumId w:val="11"/>
  </w:num>
  <w:num w:numId="13">
    <w:abstractNumId w:val="21"/>
  </w:num>
  <w:num w:numId="14">
    <w:abstractNumId w:val="28"/>
  </w:num>
  <w:num w:numId="15">
    <w:abstractNumId w:val="26"/>
  </w:num>
  <w:num w:numId="16">
    <w:abstractNumId w:val="14"/>
  </w:num>
  <w:num w:numId="17">
    <w:abstractNumId w:val="6"/>
  </w:num>
  <w:num w:numId="18">
    <w:abstractNumId w:val="20"/>
  </w:num>
  <w:num w:numId="19">
    <w:abstractNumId w:val="31"/>
  </w:num>
  <w:num w:numId="20">
    <w:abstractNumId w:val="0"/>
    <w:lvlOverride w:ilvl="0">
      <w:startOverride w:val="3"/>
    </w:lvlOverride>
    <w:lvlOverride w:ilvl="1">
      <w:startOverride w:val="2"/>
    </w:lvlOverride>
  </w:num>
  <w:num w:numId="21">
    <w:abstractNumId w:val="10"/>
  </w:num>
  <w:num w:numId="22">
    <w:abstractNumId w:val="23"/>
  </w:num>
  <w:num w:numId="23">
    <w:abstractNumId w:val="27"/>
  </w:num>
  <w:num w:numId="24">
    <w:abstractNumId w:val="0"/>
  </w:num>
  <w:num w:numId="25">
    <w:abstractNumId w:val="0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30"/>
  </w:num>
  <w:num w:numId="29">
    <w:abstractNumId w:val="1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57348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37B96"/>
    <w:rsid w:val="00000A5C"/>
    <w:rsid w:val="00000B62"/>
    <w:rsid w:val="00001157"/>
    <w:rsid w:val="00001190"/>
    <w:rsid w:val="00001445"/>
    <w:rsid w:val="00002467"/>
    <w:rsid w:val="0000523A"/>
    <w:rsid w:val="00014B5C"/>
    <w:rsid w:val="00015049"/>
    <w:rsid w:val="00023FAD"/>
    <w:rsid w:val="00030DF1"/>
    <w:rsid w:val="0003607A"/>
    <w:rsid w:val="00037B96"/>
    <w:rsid w:val="00040068"/>
    <w:rsid w:val="0004135C"/>
    <w:rsid w:val="0004460A"/>
    <w:rsid w:val="000447D4"/>
    <w:rsid w:val="00044A12"/>
    <w:rsid w:val="00044B98"/>
    <w:rsid w:val="00044D20"/>
    <w:rsid w:val="00046780"/>
    <w:rsid w:val="00051A62"/>
    <w:rsid w:val="000609DA"/>
    <w:rsid w:val="00060E3F"/>
    <w:rsid w:val="00061274"/>
    <w:rsid w:val="00062DFB"/>
    <w:rsid w:val="00064067"/>
    <w:rsid w:val="00064DAB"/>
    <w:rsid w:val="00066D28"/>
    <w:rsid w:val="000728A2"/>
    <w:rsid w:val="0007319D"/>
    <w:rsid w:val="00076964"/>
    <w:rsid w:val="0008227B"/>
    <w:rsid w:val="00082FB1"/>
    <w:rsid w:val="00085B42"/>
    <w:rsid w:val="000868E0"/>
    <w:rsid w:val="000904CA"/>
    <w:rsid w:val="0009207E"/>
    <w:rsid w:val="00093C70"/>
    <w:rsid w:val="00093F8C"/>
    <w:rsid w:val="0009765D"/>
    <w:rsid w:val="000A089B"/>
    <w:rsid w:val="000A0BAC"/>
    <w:rsid w:val="000A16F5"/>
    <w:rsid w:val="000A19E3"/>
    <w:rsid w:val="000A3897"/>
    <w:rsid w:val="000A70AF"/>
    <w:rsid w:val="000B0DE2"/>
    <w:rsid w:val="000B1404"/>
    <w:rsid w:val="000C1F64"/>
    <w:rsid w:val="000C4565"/>
    <w:rsid w:val="000C4AA2"/>
    <w:rsid w:val="000C69B4"/>
    <w:rsid w:val="000C7A72"/>
    <w:rsid w:val="000C7C8C"/>
    <w:rsid w:val="000D1139"/>
    <w:rsid w:val="000D20F0"/>
    <w:rsid w:val="000D21E2"/>
    <w:rsid w:val="000D47B8"/>
    <w:rsid w:val="000D5701"/>
    <w:rsid w:val="000D5C82"/>
    <w:rsid w:val="000D7504"/>
    <w:rsid w:val="000E0AD2"/>
    <w:rsid w:val="000E0D70"/>
    <w:rsid w:val="000E0D8C"/>
    <w:rsid w:val="000E15DF"/>
    <w:rsid w:val="000E2832"/>
    <w:rsid w:val="000E3E9E"/>
    <w:rsid w:val="000E48CE"/>
    <w:rsid w:val="000E7DE5"/>
    <w:rsid w:val="000F2BC4"/>
    <w:rsid w:val="000F37D3"/>
    <w:rsid w:val="000F48E6"/>
    <w:rsid w:val="001003CC"/>
    <w:rsid w:val="00102FD0"/>
    <w:rsid w:val="001034C0"/>
    <w:rsid w:val="00104A4C"/>
    <w:rsid w:val="0010695E"/>
    <w:rsid w:val="00107382"/>
    <w:rsid w:val="00111979"/>
    <w:rsid w:val="00114591"/>
    <w:rsid w:val="0011582C"/>
    <w:rsid w:val="00117066"/>
    <w:rsid w:val="00121D47"/>
    <w:rsid w:val="00125A27"/>
    <w:rsid w:val="001276BC"/>
    <w:rsid w:val="00130F1E"/>
    <w:rsid w:val="00131D83"/>
    <w:rsid w:val="001331D6"/>
    <w:rsid w:val="00135A30"/>
    <w:rsid w:val="00135E0B"/>
    <w:rsid w:val="00136C24"/>
    <w:rsid w:val="00137A07"/>
    <w:rsid w:val="00147AC4"/>
    <w:rsid w:val="001505CF"/>
    <w:rsid w:val="00150A13"/>
    <w:rsid w:val="00150C7B"/>
    <w:rsid w:val="00151177"/>
    <w:rsid w:val="00160754"/>
    <w:rsid w:val="001616C6"/>
    <w:rsid w:val="00161CE0"/>
    <w:rsid w:val="001622C0"/>
    <w:rsid w:val="001629BE"/>
    <w:rsid w:val="00162B35"/>
    <w:rsid w:val="00162C58"/>
    <w:rsid w:val="001659E0"/>
    <w:rsid w:val="0016611F"/>
    <w:rsid w:val="00166633"/>
    <w:rsid w:val="0016666C"/>
    <w:rsid w:val="00171848"/>
    <w:rsid w:val="00174465"/>
    <w:rsid w:val="00174B26"/>
    <w:rsid w:val="00175572"/>
    <w:rsid w:val="00180352"/>
    <w:rsid w:val="001823A5"/>
    <w:rsid w:val="00182ACF"/>
    <w:rsid w:val="00184E50"/>
    <w:rsid w:val="0018542E"/>
    <w:rsid w:val="001857A5"/>
    <w:rsid w:val="00185AAC"/>
    <w:rsid w:val="00187AC8"/>
    <w:rsid w:val="00192366"/>
    <w:rsid w:val="00197879"/>
    <w:rsid w:val="001978B9"/>
    <w:rsid w:val="001978FC"/>
    <w:rsid w:val="00197AEB"/>
    <w:rsid w:val="001A26BA"/>
    <w:rsid w:val="001A2B6D"/>
    <w:rsid w:val="001A34B4"/>
    <w:rsid w:val="001A365D"/>
    <w:rsid w:val="001A3827"/>
    <w:rsid w:val="001A7BAF"/>
    <w:rsid w:val="001B0571"/>
    <w:rsid w:val="001B189B"/>
    <w:rsid w:val="001B31EA"/>
    <w:rsid w:val="001B3B56"/>
    <w:rsid w:val="001B4889"/>
    <w:rsid w:val="001B7833"/>
    <w:rsid w:val="001C1910"/>
    <w:rsid w:val="001C1CC8"/>
    <w:rsid w:val="001C2A4C"/>
    <w:rsid w:val="001C401F"/>
    <w:rsid w:val="001C5320"/>
    <w:rsid w:val="001C6607"/>
    <w:rsid w:val="001C68E9"/>
    <w:rsid w:val="001C7C17"/>
    <w:rsid w:val="001D062B"/>
    <w:rsid w:val="001D30ED"/>
    <w:rsid w:val="001D3F2A"/>
    <w:rsid w:val="001D3F62"/>
    <w:rsid w:val="001D587A"/>
    <w:rsid w:val="001D65CF"/>
    <w:rsid w:val="001E0A8C"/>
    <w:rsid w:val="001E193D"/>
    <w:rsid w:val="001E3531"/>
    <w:rsid w:val="001E4F1B"/>
    <w:rsid w:val="001F078C"/>
    <w:rsid w:val="001F243F"/>
    <w:rsid w:val="001F3D3A"/>
    <w:rsid w:val="001F3E1D"/>
    <w:rsid w:val="001F6B9A"/>
    <w:rsid w:val="001F707D"/>
    <w:rsid w:val="001F7F47"/>
    <w:rsid w:val="0020418A"/>
    <w:rsid w:val="00204C07"/>
    <w:rsid w:val="002061D4"/>
    <w:rsid w:val="002070F4"/>
    <w:rsid w:val="002077D5"/>
    <w:rsid w:val="002115E2"/>
    <w:rsid w:val="00211697"/>
    <w:rsid w:val="002141B5"/>
    <w:rsid w:val="0021494B"/>
    <w:rsid w:val="00215482"/>
    <w:rsid w:val="00217870"/>
    <w:rsid w:val="00220717"/>
    <w:rsid w:val="00221C00"/>
    <w:rsid w:val="002220CA"/>
    <w:rsid w:val="00222FF6"/>
    <w:rsid w:val="002237F6"/>
    <w:rsid w:val="00227D3F"/>
    <w:rsid w:val="00230247"/>
    <w:rsid w:val="00231ADE"/>
    <w:rsid w:val="00232044"/>
    <w:rsid w:val="00232D10"/>
    <w:rsid w:val="002339FD"/>
    <w:rsid w:val="0023405E"/>
    <w:rsid w:val="00235485"/>
    <w:rsid w:val="00240BDE"/>
    <w:rsid w:val="002425E6"/>
    <w:rsid w:val="00243376"/>
    <w:rsid w:val="00243DA9"/>
    <w:rsid w:val="00244021"/>
    <w:rsid w:val="00250C0A"/>
    <w:rsid w:val="00254498"/>
    <w:rsid w:val="00254519"/>
    <w:rsid w:val="00254768"/>
    <w:rsid w:val="00257D9A"/>
    <w:rsid w:val="0026149F"/>
    <w:rsid w:val="002627C5"/>
    <w:rsid w:val="00263826"/>
    <w:rsid w:val="00263EDF"/>
    <w:rsid w:val="00264C93"/>
    <w:rsid w:val="002650DF"/>
    <w:rsid w:val="00270532"/>
    <w:rsid w:val="00271104"/>
    <w:rsid w:val="00272357"/>
    <w:rsid w:val="00273921"/>
    <w:rsid w:val="00273D67"/>
    <w:rsid w:val="0027444C"/>
    <w:rsid w:val="00274EA6"/>
    <w:rsid w:val="0027572C"/>
    <w:rsid w:val="00280E5D"/>
    <w:rsid w:val="00281307"/>
    <w:rsid w:val="002825F5"/>
    <w:rsid w:val="00283886"/>
    <w:rsid w:val="00284D70"/>
    <w:rsid w:val="00291753"/>
    <w:rsid w:val="00292926"/>
    <w:rsid w:val="00292D36"/>
    <w:rsid w:val="00293C67"/>
    <w:rsid w:val="00296529"/>
    <w:rsid w:val="0029684E"/>
    <w:rsid w:val="002A4347"/>
    <w:rsid w:val="002A59BA"/>
    <w:rsid w:val="002B0030"/>
    <w:rsid w:val="002B0866"/>
    <w:rsid w:val="002B1094"/>
    <w:rsid w:val="002B1D6A"/>
    <w:rsid w:val="002B3B99"/>
    <w:rsid w:val="002B4507"/>
    <w:rsid w:val="002B6296"/>
    <w:rsid w:val="002B7753"/>
    <w:rsid w:val="002C0A3C"/>
    <w:rsid w:val="002C63B9"/>
    <w:rsid w:val="002D032B"/>
    <w:rsid w:val="002D0B0D"/>
    <w:rsid w:val="002D0D41"/>
    <w:rsid w:val="002D0D50"/>
    <w:rsid w:val="002D1AA9"/>
    <w:rsid w:val="002D1DBA"/>
    <w:rsid w:val="002D32F0"/>
    <w:rsid w:val="002D477C"/>
    <w:rsid w:val="002D5E54"/>
    <w:rsid w:val="002E3528"/>
    <w:rsid w:val="002E3862"/>
    <w:rsid w:val="002E4624"/>
    <w:rsid w:val="002E7F4D"/>
    <w:rsid w:val="002F02D2"/>
    <w:rsid w:val="002F3027"/>
    <w:rsid w:val="002F4053"/>
    <w:rsid w:val="00301642"/>
    <w:rsid w:val="003019EC"/>
    <w:rsid w:val="00302BC9"/>
    <w:rsid w:val="00304CEC"/>
    <w:rsid w:val="00305F05"/>
    <w:rsid w:val="00320641"/>
    <w:rsid w:val="0032196E"/>
    <w:rsid w:val="00321B78"/>
    <w:rsid w:val="0032206C"/>
    <w:rsid w:val="00325074"/>
    <w:rsid w:val="00326E40"/>
    <w:rsid w:val="00327CE8"/>
    <w:rsid w:val="00327E4F"/>
    <w:rsid w:val="00331261"/>
    <w:rsid w:val="00335CAD"/>
    <w:rsid w:val="00336CC0"/>
    <w:rsid w:val="00337385"/>
    <w:rsid w:val="003373D4"/>
    <w:rsid w:val="003402EA"/>
    <w:rsid w:val="00343026"/>
    <w:rsid w:val="003444EC"/>
    <w:rsid w:val="00346390"/>
    <w:rsid w:val="00347D38"/>
    <w:rsid w:val="00350B52"/>
    <w:rsid w:val="00351A8F"/>
    <w:rsid w:val="0035385C"/>
    <w:rsid w:val="003553DE"/>
    <w:rsid w:val="003558BF"/>
    <w:rsid w:val="0036015F"/>
    <w:rsid w:val="00360D05"/>
    <w:rsid w:val="00361143"/>
    <w:rsid w:val="0036139D"/>
    <w:rsid w:val="003624C5"/>
    <w:rsid w:val="00365644"/>
    <w:rsid w:val="0036578E"/>
    <w:rsid w:val="00365DF4"/>
    <w:rsid w:val="00366218"/>
    <w:rsid w:val="00371DDC"/>
    <w:rsid w:val="003752A9"/>
    <w:rsid w:val="00376749"/>
    <w:rsid w:val="00376BEE"/>
    <w:rsid w:val="0037790D"/>
    <w:rsid w:val="00377EFA"/>
    <w:rsid w:val="00380C9E"/>
    <w:rsid w:val="0038235A"/>
    <w:rsid w:val="00382E6C"/>
    <w:rsid w:val="003839D8"/>
    <w:rsid w:val="00392AA7"/>
    <w:rsid w:val="003933AD"/>
    <w:rsid w:val="00393500"/>
    <w:rsid w:val="003937E1"/>
    <w:rsid w:val="0039392C"/>
    <w:rsid w:val="00394AAA"/>
    <w:rsid w:val="00397733"/>
    <w:rsid w:val="003A15E0"/>
    <w:rsid w:val="003A3BAE"/>
    <w:rsid w:val="003A410F"/>
    <w:rsid w:val="003A4BF3"/>
    <w:rsid w:val="003A582A"/>
    <w:rsid w:val="003A58A0"/>
    <w:rsid w:val="003A6928"/>
    <w:rsid w:val="003A69F3"/>
    <w:rsid w:val="003B054B"/>
    <w:rsid w:val="003B2BC9"/>
    <w:rsid w:val="003B2C83"/>
    <w:rsid w:val="003B34A2"/>
    <w:rsid w:val="003B3FC3"/>
    <w:rsid w:val="003B4837"/>
    <w:rsid w:val="003B4F7F"/>
    <w:rsid w:val="003B645E"/>
    <w:rsid w:val="003B6775"/>
    <w:rsid w:val="003C0936"/>
    <w:rsid w:val="003C0947"/>
    <w:rsid w:val="003C1733"/>
    <w:rsid w:val="003C1858"/>
    <w:rsid w:val="003C43D6"/>
    <w:rsid w:val="003C5487"/>
    <w:rsid w:val="003C56F5"/>
    <w:rsid w:val="003C7780"/>
    <w:rsid w:val="003D13C1"/>
    <w:rsid w:val="003D1F4C"/>
    <w:rsid w:val="003D2A04"/>
    <w:rsid w:val="003D2C80"/>
    <w:rsid w:val="003D38A2"/>
    <w:rsid w:val="003D5277"/>
    <w:rsid w:val="003D5B4A"/>
    <w:rsid w:val="003E03EC"/>
    <w:rsid w:val="003E1ABE"/>
    <w:rsid w:val="003E22CC"/>
    <w:rsid w:val="003E4EE2"/>
    <w:rsid w:val="003E5966"/>
    <w:rsid w:val="003E5E58"/>
    <w:rsid w:val="003E610A"/>
    <w:rsid w:val="003E787E"/>
    <w:rsid w:val="003F1E7D"/>
    <w:rsid w:val="003F2996"/>
    <w:rsid w:val="003F4A24"/>
    <w:rsid w:val="003F61D7"/>
    <w:rsid w:val="00402FF7"/>
    <w:rsid w:val="004033BB"/>
    <w:rsid w:val="00405BBE"/>
    <w:rsid w:val="004108FD"/>
    <w:rsid w:val="0041396C"/>
    <w:rsid w:val="00413AE0"/>
    <w:rsid w:val="00414C1B"/>
    <w:rsid w:val="00416D19"/>
    <w:rsid w:val="00420127"/>
    <w:rsid w:val="004213D6"/>
    <w:rsid w:val="00421431"/>
    <w:rsid w:val="00421F7E"/>
    <w:rsid w:val="00422994"/>
    <w:rsid w:val="0042327B"/>
    <w:rsid w:val="0042379D"/>
    <w:rsid w:val="0042424D"/>
    <w:rsid w:val="00430A0B"/>
    <w:rsid w:val="00431ED2"/>
    <w:rsid w:val="00432637"/>
    <w:rsid w:val="0043376C"/>
    <w:rsid w:val="00434EEB"/>
    <w:rsid w:val="0043515D"/>
    <w:rsid w:val="00435D7F"/>
    <w:rsid w:val="00437144"/>
    <w:rsid w:val="00437215"/>
    <w:rsid w:val="0044136A"/>
    <w:rsid w:val="00450044"/>
    <w:rsid w:val="004507FB"/>
    <w:rsid w:val="00450E8E"/>
    <w:rsid w:val="00452119"/>
    <w:rsid w:val="00455CDD"/>
    <w:rsid w:val="00457966"/>
    <w:rsid w:val="00463894"/>
    <w:rsid w:val="00465093"/>
    <w:rsid w:val="0046580C"/>
    <w:rsid w:val="00467682"/>
    <w:rsid w:val="00470534"/>
    <w:rsid w:val="0047111F"/>
    <w:rsid w:val="00471D34"/>
    <w:rsid w:val="004738DB"/>
    <w:rsid w:val="00474AC7"/>
    <w:rsid w:val="004807A1"/>
    <w:rsid w:val="004816BF"/>
    <w:rsid w:val="00483BC3"/>
    <w:rsid w:val="0048401C"/>
    <w:rsid w:val="00484050"/>
    <w:rsid w:val="004847E9"/>
    <w:rsid w:val="00484F1D"/>
    <w:rsid w:val="00490FA2"/>
    <w:rsid w:val="00491361"/>
    <w:rsid w:val="0049493C"/>
    <w:rsid w:val="0049584D"/>
    <w:rsid w:val="00495C4C"/>
    <w:rsid w:val="004962A8"/>
    <w:rsid w:val="0049633C"/>
    <w:rsid w:val="004977E2"/>
    <w:rsid w:val="004A33A6"/>
    <w:rsid w:val="004A4A49"/>
    <w:rsid w:val="004A4CAE"/>
    <w:rsid w:val="004A6429"/>
    <w:rsid w:val="004A6440"/>
    <w:rsid w:val="004A6F23"/>
    <w:rsid w:val="004A6F46"/>
    <w:rsid w:val="004A75C0"/>
    <w:rsid w:val="004B015E"/>
    <w:rsid w:val="004B070D"/>
    <w:rsid w:val="004B09A8"/>
    <w:rsid w:val="004B1D09"/>
    <w:rsid w:val="004B3AF0"/>
    <w:rsid w:val="004B4BB6"/>
    <w:rsid w:val="004B5E20"/>
    <w:rsid w:val="004B7990"/>
    <w:rsid w:val="004B7D2E"/>
    <w:rsid w:val="004B7EC3"/>
    <w:rsid w:val="004C2CC5"/>
    <w:rsid w:val="004C57C7"/>
    <w:rsid w:val="004D0329"/>
    <w:rsid w:val="004D068C"/>
    <w:rsid w:val="004D31A9"/>
    <w:rsid w:val="004D3A45"/>
    <w:rsid w:val="004D44CC"/>
    <w:rsid w:val="004D4C1B"/>
    <w:rsid w:val="004D5403"/>
    <w:rsid w:val="004D58C8"/>
    <w:rsid w:val="004E092C"/>
    <w:rsid w:val="004E166E"/>
    <w:rsid w:val="004E1D14"/>
    <w:rsid w:val="004E2316"/>
    <w:rsid w:val="004E7706"/>
    <w:rsid w:val="004F0B6E"/>
    <w:rsid w:val="004F3307"/>
    <w:rsid w:val="004F373B"/>
    <w:rsid w:val="004F3944"/>
    <w:rsid w:val="004F3B95"/>
    <w:rsid w:val="004F3C3A"/>
    <w:rsid w:val="004F6092"/>
    <w:rsid w:val="004F62F6"/>
    <w:rsid w:val="004F6FBA"/>
    <w:rsid w:val="004F748F"/>
    <w:rsid w:val="00500AAC"/>
    <w:rsid w:val="00500DAC"/>
    <w:rsid w:val="0050547B"/>
    <w:rsid w:val="00507531"/>
    <w:rsid w:val="00507887"/>
    <w:rsid w:val="0051136B"/>
    <w:rsid w:val="00513C42"/>
    <w:rsid w:val="00513CED"/>
    <w:rsid w:val="0051420B"/>
    <w:rsid w:val="005153AC"/>
    <w:rsid w:val="005218E7"/>
    <w:rsid w:val="00526178"/>
    <w:rsid w:val="00530B65"/>
    <w:rsid w:val="00531570"/>
    <w:rsid w:val="00531936"/>
    <w:rsid w:val="00531D8B"/>
    <w:rsid w:val="005322E0"/>
    <w:rsid w:val="005335FF"/>
    <w:rsid w:val="0053398B"/>
    <w:rsid w:val="005346A5"/>
    <w:rsid w:val="00536094"/>
    <w:rsid w:val="00536706"/>
    <w:rsid w:val="0053735D"/>
    <w:rsid w:val="005414EB"/>
    <w:rsid w:val="005415D4"/>
    <w:rsid w:val="00542D34"/>
    <w:rsid w:val="005438C3"/>
    <w:rsid w:val="00543DAF"/>
    <w:rsid w:val="005500E9"/>
    <w:rsid w:val="00550172"/>
    <w:rsid w:val="0055059C"/>
    <w:rsid w:val="0055290C"/>
    <w:rsid w:val="00553307"/>
    <w:rsid w:val="00554C5F"/>
    <w:rsid w:val="005578A8"/>
    <w:rsid w:val="00557EA6"/>
    <w:rsid w:val="0056197A"/>
    <w:rsid w:val="00562488"/>
    <w:rsid w:val="0056432C"/>
    <w:rsid w:val="00567FBB"/>
    <w:rsid w:val="00570842"/>
    <w:rsid w:val="00572351"/>
    <w:rsid w:val="0057367D"/>
    <w:rsid w:val="00573B09"/>
    <w:rsid w:val="005743CB"/>
    <w:rsid w:val="00574657"/>
    <w:rsid w:val="00575198"/>
    <w:rsid w:val="00575C30"/>
    <w:rsid w:val="00575D00"/>
    <w:rsid w:val="005765AF"/>
    <w:rsid w:val="00576827"/>
    <w:rsid w:val="005770EF"/>
    <w:rsid w:val="00581CCC"/>
    <w:rsid w:val="0058274E"/>
    <w:rsid w:val="00585421"/>
    <w:rsid w:val="005901CC"/>
    <w:rsid w:val="00591014"/>
    <w:rsid w:val="0059170E"/>
    <w:rsid w:val="0059187E"/>
    <w:rsid w:val="00592D7F"/>
    <w:rsid w:val="00593117"/>
    <w:rsid w:val="00596EDD"/>
    <w:rsid w:val="00596FEE"/>
    <w:rsid w:val="005A002F"/>
    <w:rsid w:val="005A08AE"/>
    <w:rsid w:val="005A0E6C"/>
    <w:rsid w:val="005A1F3E"/>
    <w:rsid w:val="005A23A9"/>
    <w:rsid w:val="005A2E90"/>
    <w:rsid w:val="005A317F"/>
    <w:rsid w:val="005A3DFD"/>
    <w:rsid w:val="005A5333"/>
    <w:rsid w:val="005A7A0E"/>
    <w:rsid w:val="005B26C1"/>
    <w:rsid w:val="005B2E7F"/>
    <w:rsid w:val="005B2FED"/>
    <w:rsid w:val="005B3A17"/>
    <w:rsid w:val="005B54A3"/>
    <w:rsid w:val="005B619E"/>
    <w:rsid w:val="005B79B4"/>
    <w:rsid w:val="005B7B4A"/>
    <w:rsid w:val="005C19C7"/>
    <w:rsid w:val="005C1E2F"/>
    <w:rsid w:val="005C42DD"/>
    <w:rsid w:val="005C5699"/>
    <w:rsid w:val="005C72A5"/>
    <w:rsid w:val="005D0768"/>
    <w:rsid w:val="005D41EC"/>
    <w:rsid w:val="005D633E"/>
    <w:rsid w:val="005D64F3"/>
    <w:rsid w:val="005D7CF9"/>
    <w:rsid w:val="005E12C7"/>
    <w:rsid w:val="005E22A6"/>
    <w:rsid w:val="005E32A9"/>
    <w:rsid w:val="005E3744"/>
    <w:rsid w:val="005E37EF"/>
    <w:rsid w:val="005E42AF"/>
    <w:rsid w:val="005E47AD"/>
    <w:rsid w:val="005E6078"/>
    <w:rsid w:val="005E7C77"/>
    <w:rsid w:val="005F029B"/>
    <w:rsid w:val="005F20E7"/>
    <w:rsid w:val="005F33FB"/>
    <w:rsid w:val="005F3B73"/>
    <w:rsid w:val="005F4CEF"/>
    <w:rsid w:val="005F6B54"/>
    <w:rsid w:val="005F7E07"/>
    <w:rsid w:val="00600302"/>
    <w:rsid w:val="00600B85"/>
    <w:rsid w:val="00602815"/>
    <w:rsid w:val="00602C55"/>
    <w:rsid w:val="006043EE"/>
    <w:rsid w:val="00604931"/>
    <w:rsid w:val="00606658"/>
    <w:rsid w:val="00613ED3"/>
    <w:rsid w:val="00617532"/>
    <w:rsid w:val="00617DD7"/>
    <w:rsid w:val="006207D5"/>
    <w:rsid w:val="006215E0"/>
    <w:rsid w:val="006226A6"/>
    <w:rsid w:val="00623954"/>
    <w:rsid w:val="0062785B"/>
    <w:rsid w:val="00632D17"/>
    <w:rsid w:val="00637FD0"/>
    <w:rsid w:val="006442AA"/>
    <w:rsid w:val="006474AC"/>
    <w:rsid w:val="00650E58"/>
    <w:rsid w:val="00653841"/>
    <w:rsid w:val="00654113"/>
    <w:rsid w:val="00654240"/>
    <w:rsid w:val="006613A4"/>
    <w:rsid w:val="00661917"/>
    <w:rsid w:val="00661EDB"/>
    <w:rsid w:val="00663B38"/>
    <w:rsid w:val="00665186"/>
    <w:rsid w:val="0066549F"/>
    <w:rsid w:val="00665B14"/>
    <w:rsid w:val="00665D73"/>
    <w:rsid w:val="006667D3"/>
    <w:rsid w:val="00666E47"/>
    <w:rsid w:val="00670A0F"/>
    <w:rsid w:val="00670E90"/>
    <w:rsid w:val="0067335B"/>
    <w:rsid w:val="006772F1"/>
    <w:rsid w:val="006779D2"/>
    <w:rsid w:val="00677D8E"/>
    <w:rsid w:val="006801E9"/>
    <w:rsid w:val="00681659"/>
    <w:rsid w:val="00685653"/>
    <w:rsid w:val="00685B68"/>
    <w:rsid w:val="00685CBC"/>
    <w:rsid w:val="00685CEE"/>
    <w:rsid w:val="00691CE1"/>
    <w:rsid w:val="006927C6"/>
    <w:rsid w:val="006929FF"/>
    <w:rsid w:val="00695FBF"/>
    <w:rsid w:val="0069720D"/>
    <w:rsid w:val="006A08AA"/>
    <w:rsid w:val="006A0903"/>
    <w:rsid w:val="006A1569"/>
    <w:rsid w:val="006A262B"/>
    <w:rsid w:val="006A4D16"/>
    <w:rsid w:val="006A517E"/>
    <w:rsid w:val="006A6011"/>
    <w:rsid w:val="006A677E"/>
    <w:rsid w:val="006A7EE6"/>
    <w:rsid w:val="006B7747"/>
    <w:rsid w:val="006C02B7"/>
    <w:rsid w:val="006C0489"/>
    <w:rsid w:val="006C1D15"/>
    <w:rsid w:val="006C2014"/>
    <w:rsid w:val="006C228E"/>
    <w:rsid w:val="006C406A"/>
    <w:rsid w:val="006C4334"/>
    <w:rsid w:val="006C451D"/>
    <w:rsid w:val="006C4FFC"/>
    <w:rsid w:val="006C5EE0"/>
    <w:rsid w:val="006C69A6"/>
    <w:rsid w:val="006D0DCF"/>
    <w:rsid w:val="006D2086"/>
    <w:rsid w:val="006D3003"/>
    <w:rsid w:val="006D4820"/>
    <w:rsid w:val="006D74A8"/>
    <w:rsid w:val="006D7D7C"/>
    <w:rsid w:val="006E0C7C"/>
    <w:rsid w:val="006E0FFC"/>
    <w:rsid w:val="006E3FF6"/>
    <w:rsid w:val="006E56A8"/>
    <w:rsid w:val="006E5B91"/>
    <w:rsid w:val="006E6307"/>
    <w:rsid w:val="006F1255"/>
    <w:rsid w:val="006F21CA"/>
    <w:rsid w:val="006F3626"/>
    <w:rsid w:val="006F6440"/>
    <w:rsid w:val="006F7CED"/>
    <w:rsid w:val="006F7FFE"/>
    <w:rsid w:val="007008EE"/>
    <w:rsid w:val="00704021"/>
    <w:rsid w:val="00705951"/>
    <w:rsid w:val="007076D3"/>
    <w:rsid w:val="00712904"/>
    <w:rsid w:val="00712B7A"/>
    <w:rsid w:val="00716441"/>
    <w:rsid w:val="00716BD8"/>
    <w:rsid w:val="00716CBA"/>
    <w:rsid w:val="00720E21"/>
    <w:rsid w:val="0072110B"/>
    <w:rsid w:val="00721BCD"/>
    <w:rsid w:val="00723F9A"/>
    <w:rsid w:val="00724433"/>
    <w:rsid w:val="00727CF8"/>
    <w:rsid w:val="007302BA"/>
    <w:rsid w:val="007305B3"/>
    <w:rsid w:val="00731B01"/>
    <w:rsid w:val="0073224C"/>
    <w:rsid w:val="0073290C"/>
    <w:rsid w:val="0073306B"/>
    <w:rsid w:val="0073326B"/>
    <w:rsid w:val="00733811"/>
    <w:rsid w:val="00734C81"/>
    <w:rsid w:val="007355DC"/>
    <w:rsid w:val="0074175A"/>
    <w:rsid w:val="00741CD8"/>
    <w:rsid w:val="0074292F"/>
    <w:rsid w:val="0074452E"/>
    <w:rsid w:val="00745665"/>
    <w:rsid w:val="007466EA"/>
    <w:rsid w:val="00746F3E"/>
    <w:rsid w:val="00747EE4"/>
    <w:rsid w:val="00751301"/>
    <w:rsid w:val="00754502"/>
    <w:rsid w:val="00756D9C"/>
    <w:rsid w:val="00757CBA"/>
    <w:rsid w:val="00760D35"/>
    <w:rsid w:val="00770DF6"/>
    <w:rsid w:val="00771FF2"/>
    <w:rsid w:val="00774926"/>
    <w:rsid w:val="007775C4"/>
    <w:rsid w:val="00781E6E"/>
    <w:rsid w:val="00784A5F"/>
    <w:rsid w:val="007852F5"/>
    <w:rsid w:val="00786872"/>
    <w:rsid w:val="00790B50"/>
    <w:rsid w:val="00791AAE"/>
    <w:rsid w:val="00792028"/>
    <w:rsid w:val="00793A06"/>
    <w:rsid w:val="00795371"/>
    <w:rsid w:val="0079680D"/>
    <w:rsid w:val="0079696A"/>
    <w:rsid w:val="00796C7B"/>
    <w:rsid w:val="00797056"/>
    <w:rsid w:val="007979A2"/>
    <w:rsid w:val="007A24F4"/>
    <w:rsid w:val="007A36C4"/>
    <w:rsid w:val="007A40CC"/>
    <w:rsid w:val="007A6AE3"/>
    <w:rsid w:val="007A6CDD"/>
    <w:rsid w:val="007A78EA"/>
    <w:rsid w:val="007B1FEB"/>
    <w:rsid w:val="007B3064"/>
    <w:rsid w:val="007B3828"/>
    <w:rsid w:val="007B5C2A"/>
    <w:rsid w:val="007B6873"/>
    <w:rsid w:val="007B7E7F"/>
    <w:rsid w:val="007C0A05"/>
    <w:rsid w:val="007C116F"/>
    <w:rsid w:val="007C2D4E"/>
    <w:rsid w:val="007C35E4"/>
    <w:rsid w:val="007C76FD"/>
    <w:rsid w:val="007C7F0D"/>
    <w:rsid w:val="007D304B"/>
    <w:rsid w:val="007D323C"/>
    <w:rsid w:val="007D4BFB"/>
    <w:rsid w:val="007D6199"/>
    <w:rsid w:val="007E1530"/>
    <w:rsid w:val="007E220E"/>
    <w:rsid w:val="007E2225"/>
    <w:rsid w:val="007E228D"/>
    <w:rsid w:val="007E34DA"/>
    <w:rsid w:val="007E508A"/>
    <w:rsid w:val="007E5583"/>
    <w:rsid w:val="007E7F57"/>
    <w:rsid w:val="007F0540"/>
    <w:rsid w:val="007F2202"/>
    <w:rsid w:val="007F25EC"/>
    <w:rsid w:val="007F4BEA"/>
    <w:rsid w:val="007F6025"/>
    <w:rsid w:val="007F68DC"/>
    <w:rsid w:val="007F7871"/>
    <w:rsid w:val="00802B65"/>
    <w:rsid w:val="00804029"/>
    <w:rsid w:val="00805BFD"/>
    <w:rsid w:val="0080726F"/>
    <w:rsid w:val="00807E63"/>
    <w:rsid w:val="00811FD7"/>
    <w:rsid w:val="008126ED"/>
    <w:rsid w:val="008129A5"/>
    <w:rsid w:val="0081396E"/>
    <w:rsid w:val="00814ACA"/>
    <w:rsid w:val="00814C15"/>
    <w:rsid w:val="00821507"/>
    <w:rsid w:val="00821B3C"/>
    <w:rsid w:val="00821D23"/>
    <w:rsid w:val="00821D54"/>
    <w:rsid w:val="0082219A"/>
    <w:rsid w:val="00822573"/>
    <w:rsid w:val="00823AE6"/>
    <w:rsid w:val="008254C1"/>
    <w:rsid w:val="00826028"/>
    <w:rsid w:val="00827BFD"/>
    <w:rsid w:val="0083046E"/>
    <w:rsid w:val="008320FC"/>
    <w:rsid w:val="00834C76"/>
    <w:rsid w:val="00834D49"/>
    <w:rsid w:val="00835D5D"/>
    <w:rsid w:val="008364F8"/>
    <w:rsid w:val="00836A4F"/>
    <w:rsid w:val="00837C6B"/>
    <w:rsid w:val="008443C6"/>
    <w:rsid w:val="00844B28"/>
    <w:rsid w:val="00846C00"/>
    <w:rsid w:val="00847A03"/>
    <w:rsid w:val="008509E6"/>
    <w:rsid w:val="0085258A"/>
    <w:rsid w:val="00853A51"/>
    <w:rsid w:val="00855C97"/>
    <w:rsid w:val="00860850"/>
    <w:rsid w:val="00861253"/>
    <w:rsid w:val="00861B4E"/>
    <w:rsid w:val="00862600"/>
    <w:rsid w:val="00862DCF"/>
    <w:rsid w:val="00863B2D"/>
    <w:rsid w:val="008658E1"/>
    <w:rsid w:val="0086789C"/>
    <w:rsid w:val="008729AB"/>
    <w:rsid w:val="00874280"/>
    <w:rsid w:val="00876EB4"/>
    <w:rsid w:val="00876EFE"/>
    <w:rsid w:val="008827FF"/>
    <w:rsid w:val="008844EB"/>
    <w:rsid w:val="00884E8C"/>
    <w:rsid w:val="008864F5"/>
    <w:rsid w:val="0088662A"/>
    <w:rsid w:val="0089062E"/>
    <w:rsid w:val="00890803"/>
    <w:rsid w:val="008919E0"/>
    <w:rsid w:val="00891D6C"/>
    <w:rsid w:val="00893554"/>
    <w:rsid w:val="00893659"/>
    <w:rsid w:val="0089451D"/>
    <w:rsid w:val="008945AA"/>
    <w:rsid w:val="00895376"/>
    <w:rsid w:val="008957BE"/>
    <w:rsid w:val="008A3CA2"/>
    <w:rsid w:val="008A4D1B"/>
    <w:rsid w:val="008B013A"/>
    <w:rsid w:val="008B068E"/>
    <w:rsid w:val="008B173B"/>
    <w:rsid w:val="008B471C"/>
    <w:rsid w:val="008B5F5C"/>
    <w:rsid w:val="008B73AB"/>
    <w:rsid w:val="008C0396"/>
    <w:rsid w:val="008C286A"/>
    <w:rsid w:val="008C2F71"/>
    <w:rsid w:val="008C32E7"/>
    <w:rsid w:val="008C3692"/>
    <w:rsid w:val="008C37A9"/>
    <w:rsid w:val="008C523F"/>
    <w:rsid w:val="008C542F"/>
    <w:rsid w:val="008C58C2"/>
    <w:rsid w:val="008C65AC"/>
    <w:rsid w:val="008C66B5"/>
    <w:rsid w:val="008C6B54"/>
    <w:rsid w:val="008C706C"/>
    <w:rsid w:val="008D06F0"/>
    <w:rsid w:val="008D0A6B"/>
    <w:rsid w:val="008D1769"/>
    <w:rsid w:val="008D4AC7"/>
    <w:rsid w:val="008D5E99"/>
    <w:rsid w:val="008E11B3"/>
    <w:rsid w:val="008E1AD0"/>
    <w:rsid w:val="008E2226"/>
    <w:rsid w:val="008E23B6"/>
    <w:rsid w:val="008E3176"/>
    <w:rsid w:val="008E3D26"/>
    <w:rsid w:val="008E666A"/>
    <w:rsid w:val="008E7203"/>
    <w:rsid w:val="008F00E2"/>
    <w:rsid w:val="008F04C2"/>
    <w:rsid w:val="008F1C84"/>
    <w:rsid w:val="008F2959"/>
    <w:rsid w:val="008F2B4F"/>
    <w:rsid w:val="008F2D6A"/>
    <w:rsid w:val="008F5FF3"/>
    <w:rsid w:val="008F7583"/>
    <w:rsid w:val="008F7F32"/>
    <w:rsid w:val="00900AE0"/>
    <w:rsid w:val="00902225"/>
    <w:rsid w:val="009027E3"/>
    <w:rsid w:val="0090334C"/>
    <w:rsid w:val="009036A0"/>
    <w:rsid w:val="009037E1"/>
    <w:rsid w:val="00904E0D"/>
    <w:rsid w:val="009116AA"/>
    <w:rsid w:val="00912B7A"/>
    <w:rsid w:val="00913814"/>
    <w:rsid w:val="00913BBE"/>
    <w:rsid w:val="00914931"/>
    <w:rsid w:val="0091513B"/>
    <w:rsid w:val="0091543E"/>
    <w:rsid w:val="00915DBD"/>
    <w:rsid w:val="0092066B"/>
    <w:rsid w:val="00924249"/>
    <w:rsid w:val="00924A93"/>
    <w:rsid w:val="00926140"/>
    <w:rsid w:val="00930973"/>
    <w:rsid w:val="00931041"/>
    <w:rsid w:val="00931538"/>
    <w:rsid w:val="0093459B"/>
    <w:rsid w:val="00934C4C"/>
    <w:rsid w:val="00937596"/>
    <w:rsid w:val="00941763"/>
    <w:rsid w:val="00941BDF"/>
    <w:rsid w:val="00942A94"/>
    <w:rsid w:val="00942F64"/>
    <w:rsid w:val="0094397E"/>
    <w:rsid w:val="0094421C"/>
    <w:rsid w:val="00946248"/>
    <w:rsid w:val="00946A2F"/>
    <w:rsid w:val="009505F7"/>
    <w:rsid w:val="009510F6"/>
    <w:rsid w:val="009516C4"/>
    <w:rsid w:val="00952702"/>
    <w:rsid w:val="00953B01"/>
    <w:rsid w:val="00954705"/>
    <w:rsid w:val="009572E6"/>
    <w:rsid w:val="00957F9B"/>
    <w:rsid w:val="0096260F"/>
    <w:rsid w:val="00963705"/>
    <w:rsid w:val="00963F67"/>
    <w:rsid w:val="0096511E"/>
    <w:rsid w:val="00965DA3"/>
    <w:rsid w:val="00971833"/>
    <w:rsid w:val="00971ECE"/>
    <w:rsid w:val="00971FE4"/>
    <w:rsid w:val="00971FF3"/>
    <w:rsid w:val="00973FAF"/>
    <w:rsid w:val="009743EB"/>
    <w:rsid w:val="00974811"/>
    <w:rsid w:val="00975679"/>
    <w:rsid w:val="0097728C"/>
    <w:rsid w:val="009806A2"/>
    <w:rsid w:val="009813A6"/>
    <w:rsid w:val="00982D74"/>
    <w:rsid w:val="00986BA6"/>
    <w:rsid w:val="00987FD1"/>
    <w:rsid w:val="00990C65"/>
    <w:rsid w:val="00991A2A"/>
    <w:rsid w:val="00991F79"/>
    <w:rsid w:val="00992515"/>
    <w:rsid w:val="009938D9"/>
    <w:rsid w:val="0099501B"/>
    <w:rsid w:val="009965C1"/>
    <w:rsid w:val="009A0586"/>
    <w:rsid w:val="009A0A8E"/>
    <w:rsid w:val="009A1012"/>
    <w:rsid w:val="009A11D0"/>
    <w:rsid w:val="009A1B04"/>
    <w:rsid w:val="009A265A"/>
    <w:rsid w:val="009A5775"/>
    <w:rsid w:val="009A7AA3"/>
    <w:rsid w:val="009B23F8"/>
    <w:rsid w:val="009B26E6"/>
    <w:rsid w:val="009B2B2B"/>
    <w:rsid w:val="009B2D33"/>
    <w:rsid w:val="009B2EFA"/>
    <w:rsid w:val="009B3D34"/>
    <w:rsid w:val="009B4246"/>
    <w:rsid w:val="009B577F"/>
    <w:rsid w:val="009B6E67"/>
    <w:rsid w:val="009C0D22"/>
    <w:rsid w:val="009C1DD9"/>
    <w:rsid w:val="009C2205"/>
    <w:rsid w:val="009C3C61"/>
    <w:rsid w:val="009C487A"/>
    <w:rsid w:val="009C4A2E"/>
    <w:rsid w:val="009C7A54"/>
    <w:rsid w:val="009D03AD"/>
    <w:rsid w:val="009D13EE"/>
    <w:rsid w:val="009D3292"/>
    <w:rsid w:val="009E0297"/>
    <w:rsid w:val="009E1B9C"/>
    <w:rsid w:val="009E398B"/>
    <w:rsid w:val="009E5582"/>
    <w:rsid w:val="009E6D65"/>
    <w:rsid w:val="009E7BEF"/>
    <w:rsid w:val="009F0653"/>
    <w:rsid w:val="009F356C"/>
    <w:rsid w:val="009F4946"/>
    <w:rsid w:val="009F641A"/>
    <w:rsid w:val="009F6C53"/>
    <w:rsid w:val="009F774D"/>
    <w:rsid w:val="00A00CEE"/>
    <w:rsid w:val="00A011C5"/>
    <w:rsid w:val="00A01A61"/>
    <w:rsid w:val="00A02A44"/>
    <w:rsid w:val="00A03B42"/>
    <w:rsid w:val="00A0571A"/>
    <w:rsid w:val="00A06060"/>
    <w:rsid w:val="00A1071A"/>
    <w:rsid w:val="00A10C2C"/>
    <w:rsid w:val="00A11510"/>
    <w:rsid w:val="00A11605"/>
    <w:rsid w:val="00A11A9D"/>
    <w:rsid w:val="00A130FF"/>
    <w:rsid w:val="00A13891"/>
    <w:rsid w:val="00A1393C"/>
    <w:rsid w:val="00A14871"/>
    <w:rsid w:val="00A151E2"/>
    <w:rsid w:val="00A16B23"/>
    <w:rsid w:val="00A16D58"/>
    <w:rsid w:val="00A17D37"/>
    <w:rsid w:val="00A20A27"/>
    <w:rsid w:val="00A20F18"/>
    <w:rsid w:val="00A210FD"/>
    <w:rsid w:val="00A245EB"/>
    <w:rsid w:val="00A24A8F"/>
    <w:rsid w:val="00A24B4C"/>
    <w:rsid w:val="00A2585B"/>
    <w:rsid w:val="00A304C1"/>
    <w:rsid w:val="00A319B4"/>
    <w:rsid w:val="00A404C4"/>
    <w:rsid w:val="00A417DB"/>
    <w:rsid w:val="00A41C22"/>
    <w:rsid w:val="00A451C0"/>
    <w:rsid w:val="00A5191C"/>
    <w:rsid w:val="00A5371B"/>
    <w:rsid w:val="00A54AFA"/>
    <w:rsid w:val="00A56A58"/>
    <w:rsid w:val="00A57023"/>
    <w:rsid w:val="00A57714"/>
    <w:rsid w:val="00A57EFF"/>
    <w:rsid w:val="00A57FD7"/>
    <w:rsid w:val="00A62A3B"/>
    <w:rsid w:val="00A63DCE"/>
    <w:rsid w:val="00A646C7"/>
    <w:rsid w:val="00A67B9F"/>
    <w:rsid w:val="00A7061D"/>
    <w:rsid w:val="00A734B2"/>
    <w:rsid w:val="00A74FDA"/>
    <w:rsid w:val="00A800BE"/>
    <w:rsid w:val="00A8024C"/>
    <w:rsid w:val="00A80E4A"/>
    <w:rsid w:val="00A81FDA"/>
    <w:rsid w:val="00A86AD0"/>
    <w:rsid w:val="00A86F19"/>
    <w:rsid w:val="00A92B7B"/>
    <w:rsid w:val="00A95C70"/>
    <w:rsid w:val="00AA127E"/>
    <w:rsid w:val="00AA326B"/>
    <w:rsid w:val="00AA43D8"/>
    <w:rsid w:val="00AA5E1D"/>
    <w:rsid w:val="00AA69FF"/>
    <w:rsid w:val="00AA72B8"/>
    <w:rsid w:val="00AA7D74"/>
    <w:rsid w:val="00AB050A"/>
    <w:rsid w:val="00AB2FA8"/>
    <w:rsid w:val="00AB3229"/>
    <w:rsid w:val="00AB3B1F"/>
    <w:rsid w:val="00AB6352"/>
    <w:rsid w:val="00AB7CE5"/>
    <w:rsid w:val="00AC2083"/>
    <w:rsid w:val="00AD1454"/>
    <w:rsid w:val="00AD73DF"/>
    <w:rsid w:val="00AE28F8"/>
    <w:rsid w:val="00AE38C9"/>
    <w:rsid w:val="00AE4602"/>
    <w:rsid w:val="00AE46EA"/>
    <w:rsid w:val="00AE672B"/>
    <w:rsid w:val="00AE6FD6"/>
    <w:rsid w:val="00AE7EED"/>
    <w:rsid w:val="00AF2070"/>
    <w:rsid w:val="00AF3E98"/>
    <w:rsid w:val="00AF3ED0"/>
    <w:rsid w:val="00AF58B8"/>
    <w:rsid w:val="00AF685B"/>
    <w:rsid w:val="00B062DA"/>
    <w:rsid w:val="00B065E1"/>
    <w:rsid w:val="00B070CC"/>
    <w:rsid w:val="00B103A0"/>
    <w:rsid w:val="00B14DE2"/>
    <w:rsid w:val="00B161E5"/>
    <w:rsid w:val="00B162B6"/>
    <w:rsid w:val="00B2012E"/>
    <w:rsid w:val="00B2313B"/>
    <w:rsid w:val="00B2457E"/>
    <w:rsid w:val="00B24E4B"/>
    <w:rsid w:val="00B251FF"/>
    <w:rsid w:val="00B2593A"/>
    <w:rsid w:val="00B278A3"/>
    <w:rsid w:val="00B30822"/>
    <w:rsid w:val="00B3510E"/>
    <w:rsid w:val="00B41427"/>
    <w:rsid w:val="00B4169D"/>
    <w:rsid w:val="00B41AAA"/>
    <w:rsid w:val="00B42B05"/>
    <w:rsid w:val="00B42E01"/>
    <w:rsid w:val="00B43467"/>
    <w:rsid w:val="00B43B8A"/>
    <w:rsid w:val="00B43D74"/>
    <w:rsid w:val="00B451B3"/>
    <w:rsid w:val="00B5330D"/>
    <w:rsid w:val="00B554D0"/>
    <w:rsid w:val="00B56B8A"/>
    <w:rsid w:val="00B575F1"/>
    <w:rsid w:val="00B611D5"/>
    <w:rsid w:val="00B63CB9"/>
    <w:rsid w:val="00B64C96"/>
    <w:rsid w:val="00B66BD6"/>
    <w:rsid w:val="00B67984"/>
    <w:rsid w:val="00B67B51"/>
    <w:rsid w:val="00B706E4"/>
    <w:rsid w:val="00B70D43"/>
    <w:rsid w:val="00B7118F"/>
    <w:rsid w:val="00B71ED7"/>
    <w:rsid w:val="00B7344F"/>
    <w:rsid w:val="00B74137"/>
    <w:rsid w:val="00B74C40"/>
    <w:rsid w:val="00B81A8F"/>
    <w:rsid w:val="00B82810"/>
    <w:rsid w:val="00B83259"/>
    <w:rsid w:val="00B846C6"/>
    <w:rsid w:val="00B84858"/>
    <w:rsid w:val="00B8692C"/>
    <w:rsid w:val="00B91D1A"/>
    <w:rsid w:val="00B942EC"/>
    <w:rsid w:val="00B94317"/>
    <w:rsid w:val="00B95307"/>
    <w:rsid w:val="00B96117"/>
    <w:rsid w:val="00BA0096"/>
    <w:rsid w:val="00BA0572"/>
    <w:rsid w:val="00BA3254"/>
    <w:rsid w:val="00BA4488"/>
    <w:rsid w:val="00BB25E4"/>
    <w:rsid w:val="00BB40BE"/>
    <w:rsid w:val="00BB5B16"/>
    <w:rsid w:val="00BB7A13"/>
    <w:rsid w:val="00BC003F"/>
    <w:rsid w:val="00BC09DD"/>
    <w:rsid w:val="00BC1272"/>
    <w:rsid w:val="00BC403B"/>
    <w:rsid w:val="00BC4050"/>
    <w:rsid w:val="00BC45A7"/>
    <w:rsid w:val="00BC4D19"/>
    <w:rsid w:val="00BC5FD5"/>
    <w:rsid w:val="00BC68C2"/>
    <w:rsid w:val="00BD02CD"/>
    <w:rsid w:val="00BD0945"/>
    <w:rsid w:val="00BD1076"/>
    <w:rsid w:val="00BD3B19"/>
    <w:rsid w:val="00BD5BB3"/>
    <w:rsid w:val="00BD5C57"/>
    <w:rsid w:val="00BD6501"/>
    <w:rsid w:val="00BE1B37"/>
    <w:rsid w:val="00BE2608"/>
    <w:rsid w:val="00BE2D33"/>
    <w:rsid w:val="00BE509B"/>
    <w:rsid w:val="00BE592F"/>
    <w:rsid w:val="00BE6BFD"/>
    <w:rsid w:val="00BF193C"/>
    <w:rsid w:val="00BF2036"/>
    <w:rsid w:val="00BF4C74"/>
    <w:rsid w:val="00BF57F0"/>
    <w:rsid w:val="00BF6ED3"/>
    <w:rsid w:val="00BF71E8"/>
    <w:rsid w:val="00BF78D5"/>
    <w:rsid w:val="00BF7FC9"/>
    <w:rsid w:val="00C01D50"/>
    <w:rsid w:val="00C02A20"/>
    <w:rsid w:val="00C02C04"/>
    <w:rsid w:val="00C03BE9"/>
    <w:rsid w:val="00C101C6"/>
    <w:rsid w:val="00C10E50"/>
    <w:rsid w:val="00C1123E"/>
    <w:rsid w:val="00C11950"/>
    <w:rsid w:val="00C11BC4"/>
    <w:rsid w:val="00C14AE4"/>
    <w:rsid w:val="00C15870"/>
    <w:rsid w:val="00C15DD6"/>
    <w:rsid w:val="00C16FCF"/>
    <w:rsid w:val="00C170AF"/>
    <w:rsid w:val="00C25416"/>
    <w:rsid w:val="00C254A7"/>
    <w:rsid w:val="00C27212"/>
    <w:rsid w:val="00C27523"/>
    <w:rsid w:val="00C313C4"/>
    <w:rsid w:val="00C403B2"/>
    <w:rsid w:val="00C4068F"/>
    <w:rsid w:val="00C409C5"/>
    <w:rsid w:val="00C41F7C"/>
    <w:rsid w:val="00C4590E"/>
    <w:rsid w:val="00C45C53"/>
    <w:rsid w:val="00C45F45"/>
    <w:rsid w:val="00C4711F"/>
    <w:rsid w:val="00C501DE"/>
    <w:rsid w:val="00C5247D"/>
    <w:rsid w:val="00C55A15"/>
    <w:rsid w:val="00C56902"/>
    <w:rsid w:val="00C56F5C"/>
    <w:rsid w:val="00C5795F"/>
    <w:rsid w:val="00C61F9B"/>
    <w:rsid w:val="00C62076"/>
    <w:rsid w:val="00C6305B"/>
    <w:rsid w:val="00C64991"/>
    <w:rsid w:val="00C65D67"/>
    <w:rsid w:val="00C6634C"/>
    <w:rsid w:val="00C701D9"/>
    <w:rsid w:val="00C70382"/>
    <w:rsid w:val="00C71D0B"/>
    <w:rsid w:val="00C74409"/>
    <w:rsid w:val="00C7458D"/>
    <w:rsid w:val="00C75928"/>
    <w:rsid w:val="00C75D5E"/>
    <w:rsid w:val="00C76579"/>
    <w:rsid w:val="00C80179"/>
    <w:rsid w:val="00C8039B"/>
    <w:rsid w:val="00C80C08"/>
    <w:rsid w:val="00C81B2B"/>
    <w:rsid w:val="00C82EF7"/>
    <w:rsid w:val="00C82F70"/>
    <w:rsid w:val="00C84B99"/>
    <w:rsid w:val="00C85280"/>
    <w:rsid w:val="00C87102"/>
    <w:rsid w:val="00C90BC7"/>
    <w:rsid w:val="00C90F93"/>
    <w:rsid w:val="00C950A2"/>
    <w:rsid w:val="00C961D3"/>
    <w:rsid w:val="00C96BD6"/>
    <w:rsid w:val="00CA06AC"/>
    <w:rsid w:val="00CA496C"/>
    <w:rsid w:val="00CA6245"/>
    <w:rsid w:val="00CB1672"/>
    <w:rsid w:val="00CB1AC8"/>
    <w:rsid w:val="00CB2402"/>
    <w:rsid w:val="00CB255B"/>
    <w:rsid w:val="00CB396A"/>
    <w:rsid w:val="00CB48B5"/>
    <w:rsid w:val="00CB48BE"/>
    <w:rsid w:val="00CB48DE"/>
    <w:rsid w:val="00CB52C3"/>
    <w:rsid w:val="00CB57B8"/>
    <w:rsid w:val="00CB5B02"/>
    <w:rsid w:val="00CB6783"/>
    <w:rsid w:val="00CB67E2"/>
    <w:rsid w:val="00CB6EAB"/>
    <w:rsid w:val="00CC0166"/>
    <w:rsid w:val="00CC0346"/>
    <w:rsid w:val="00CC17E4"/>
    <w:rsid w:val="00CC33F4"/>
    <w:rsid w:val="00CC51FA"/>
    <w:rsid w:val="00CC6FF3"/>
    <w:rsid w:val="00CC73B0"/>
    <w:rsid w:val="00CC7ED9"/>
    <w:rsid w:val="00CD01A1"/>
    <w:rsid w:val="00CD272A"/>
    <w:rsid w:val="00CD367B"/>
    <w:rsid w:val="00CD46A7"/>
    <w:rsid w:val="00CD47EB"/>
    <w:rsid w:val="00CD4E26"/>
    <w:rsid w:val="00CD533D"/>
    <w:rsid w:val="00CD5E1E"/>
    <w:rsid w:val="00CD7C53"/>
    <w:rsid w:val="00CE0482"/>
    <w:rsid w:val="00CE0BFB"/>
    <w:rsid w:val="00CE1602"/>
    <w:rsid w:val="00CE37C6"/>
    <w:rsid w:val="00CE3AF1"/>
    <w:rsid w:val="00CE48AA"/>
    <w:rsid w:val="00CE717D"/>
    <w:rsid w:val="00CF05AE"/>
    <w:rsid w:val="00CF365C"/>
    <w:rsid w:val="00CF5E08"/>
    <w:rsid w:val="00D02221"/>
    <w:rsid w:val="00D02D18"/>
    <w:rsid w:val="00D032BA"/>
    <w:rsid w:val="00D03AC0"/>
    <w:rsid w:val="00D05DCD"/>
    <w:rsid w:val="00D06739"/>
    <w:rsid w:val="00D06BF8"/>
    <w:rsid w:val="00D10459"/>
    <w:rsid w:val="00D11248"/>
    <w:rsid w:val="00D11395"/>
    <w:rsid w:val="00D16EBC"/>
    <w:rsid w:val="00D20012"/>
    <w:rsid w:val="00D2218D"/>
    <w:rsid w:val="00D24CAB"/>
    <w:rsid w:val="00D25558"/>
    <w:rsid w:val="00D25C7E"/>
    <w:rsid w:val="00D27184"/>
    <w:rsid w:val="00D301F6"/>
    <w:rsid w:val="00D310B7"/>
    <w:rsid w:val="00D33F8A"/>
    <w:rsid w:val="00D35183"/>
    <w:rsid w:val="00D35D8E"/>
    <w:rsid w:val="00D36933"/>
    <w:rsid w:val="00D37662"/>
    <w:rsid w:val="00D37ED4"/>
    <w:rsid w:val="00D4016E"/>
    <w:rsid w:val="00D4228C"/>
    <w:rsid w:val="00D44D16"/>
    <w:rsid w:val="00D46686"/>
    <w:rsid w:val="00D47C69"/>
    <w:rsid w:val="00D5059C"/>
    <w:rsid w:val="00D5155E"/>
    <w:rsid w:val="00D52266"/>
    <w:rsid w:val="00D53220"/>
    <w:rsid w:val="00D53E66"/>
    <w:rsid w:val="00D54FB0"/>
    <w:rsid w:val="00D57059"/>
    <w:rsid w:val="00D60145"/>
    <w:rsid w:val="00D60AE4"/>
    <w:rsid w:val="00D6132C"/>
    <w:rsid w:val="00D6158D"/>
    <w:rsid w:val="00D6221C"/>
    <w:rsid w:val="00D62227"/>
    <w:rsid w:val="00D62F6E"/>
    <w:rsid w:val="00D64AE7"/>
    <w:rsid w:val="00D650CF"/>
    <w:rsid w:val="00D65D65"/>
    <w:rsid w:val="00D672F2"/>
    <w:rsid w:val="00D7133D"/>
    <w:rsid w:val="00D71817"/>
    <w:rsid w:val="00D718EE"/>
    <w:rsid w:val="00D7213B"/>
    <w:rsid w:val="00D740F3"/>
    <w:rsid w:val="00D75F3A"/>
    <w:rsid w:val="00D771A5"/>
    <w:rsid w:val="00D7761B"/>
    <w:rsid w:val="00D81642"/>
    <w:rsid w:val="00D81B1F"/>
    <w:rsid w:val="00D82583"/>
    <w:rsid w:val="00D825DA"/>
    <w:rsid w:val="00D826CE"/>
    <w:rsid w:val="00D82703"/>
    <w:rsid w:val="00D8287F"/>
    <w:rsid w:val="00D83283"/>
    <w:rsid w:val="00D83488"/>
    <w:rsid w:val="00D905A7"/>
    <w:rsid w:val="00D93379"/>
    <w:rsid w:val="00D942B6"/>
    <w:rsid w:val="00D94C9A"/>
    <w:rsid w:val="00D94D7C"/>
    <w:rsid w:val="00DA1E0D"/>
    <w:rsid w:val="00DA29BA"/>
    <w:rsid w:val="00DA2CF7"/>
    <w:rsid w:val="00DA6637"/>
    <w:rsid w:val="00DA6900"/>
    <w:rsid w:val="00DA6C45"/>
    <w:rsid w:val="00DB01F6"/>
    <w:rsid w:val="00DB1B1B"/>
    <w:rsid w:val="00DB3A1E"/>
    <w:rsid w:val="00DB3B21"/>
    <w:rsid w:val="00DC21DD"/>
    <w:rsid w:val="00DC5D4F"/>
    <w:rsid w:val="00DC7552"/>
    <w:rsid w:val="00DD0021"/>
    <w:rsid w:val="00DD1598"/>
    <w:rsid w:val="00DD3A0D"/>
    <w:rsid w:val="00DD4657"/>
    <w:rsid w:val="00DD5A5D"/>
    <w:rsid w:val="00DD6BC9"/>
    <w:rsid w:val="00DD7FCE"/>
    <w:rsid w:val="00DE1E4A"/>
    <w:rsid w:val="00DE2182"/>
    <w:rsid w:val="00DE2419"/>
    <w:rsid w:val="00DE3047"/>
    <w:rsid w:val="00DE5BB7"/>
    <w:rsid w:val="00DE66F7"/>
    <w:rsid w:val="00DE70B3"/>
    <w:rsid w:val="00DE752D"/>
    <w:rsid w:val="00DF332E"/>
    <w:rsid w:val="00DF4732"/>
    <w:rsid w:val="00DF4744"/>
    <w:rsid w:val="00DF55B8"/>
    <w:rsid w:val="00E0021F"/>
    <w:rsid w:val="00E00F9A"/>
    <w:rsid w:val="00E034E8"/>
    <w:rsid w:val="00E035F8"/>
    <w:rsid w:val="00E03D3D"/>
    <w:rsid w:val="00E05416"/>
    <w:rsid w:val="00E05D5D"/>
    <w:rsid w:val="00E12C6B"/>
    <w:rsid w:val="00E13AE0"/>
    <w:rsid w:val="00E14222"/>
    <w:rsid w:val="00E26131"/>
    <w:rsid w:val="00E2627E"/>
    <w:rsid w:val="00E30D43"/>
    <w:rsid w:val="00E329A5"/>
    <w:rsid w:val="00E35108"/>
    <w:rsid w:val="00E3539F"/>
    <w:rsid w:val="00E358AC"/>
    <w:rsid w:val="00E37B1C"/>
    <w:rsid w:val="00E37F06"/>
    <w:rsid w:val="00E40716"/>
    <w:rsid w:val="00E41466"/>
    <w:rsid w:val="00E4197E"/>
    <w:rsid w:val="00E42EE4"/>
    <w:rsid w:val="00E4310A"/>
    <w:rsid w:val="00E439FC"/>
    <w:rsid w:val="00E47D1C"/>
    <w:rsid w:val="00E47F0B"/>
    <w:rsid w:val="00E5132F"/>
    <w:rsid w:val="00E528B4"/>
    <w:rsid w:val="00E56781"/>
    <w:rsid w:val="00E577AD"/>
    <w:rsid w:val="00E60FE5"/>
    <w:rsid w:val="00E61E93"/>
    <w:rsid w:val="00E63CE6"/>
    <w:rsid w:val="00E641DB"/>
    <w:rsid w:val="00E67710"/>
    <w:rsid w:val="00E72527"/>
    <w:rsid w:val="00E72F5B"/>
    <w:rsid w:val="00E73026"/>
    <w:rsid w:val="00E7325C"/>
    <w:rsid w:val="00E7358D"/>
    <w:rsid w:val="00E742A2"/>
    <w:rsid w:val="00E7497C"/>
    <w:rsid w:val="00E76CFB"/>
    <w:rsid w:val="00E77E0F"/>
    <w:rsid w:val="00E8327B"/>
    <w:rsid w:val="00E83619"/>
    <w:rsid w:val="00E875D4"/>
    <w:rsid w:val="00E878EA"/>
    <w:rsid w:val="00E9342F"/>
    <w:rsid w:val="00E94042"/>
    <w:rsid w:val="00EA2530"/>
    <w:rsid w:val="00EA6CC4"/>
    <w:rsid w:val="00EA7A3E"/>
    <w:rsid w:val="00EB340B"/>
    <w:rsid w:val="00EB4026"/>
    <w:rsid w:val="00EB5986"/>
    <w:rsid w:val="00EB625B"/>
    <w:rsid w:val="00EB71E8"/>
    <w:rsid w:val="00EC1318"/>
    <w:rsid w:val="00EC3220"/>
    <w:rsid w:val="00EC4CCC"/>
    <w:rsid w:val="00EC4EFB"/>
    <w:rsid w:val="00EC77AF"/>
    <w:rsid w:val="00EC7DF4"/>
    <w:rsid w:val="00ED14F4"/>
    <w:rsid w:val="00ED20FA"/>
    <w:rsid w:val="00ED4968"/>
    <w:rsid w:val="00ED5FA3"/>
    <w:rsid w:val="00EE2305"/>
    <w:rsid w:val="00EE2AAE"/>
    <w:rsid w:val="00EE4A1D"/>
    <w:rsid w:val="00EE5C4A"/>
    <w:rsid w:val="00EE7F2C"/>
    <w:rsid w:val="00EF1667"/>
    <w:rsid w:val="00EF3920"/>
    <w:rsid w:val="00EF4995"/>
    <w:rsid w:val="00EF4EC5"/>
    <w:rsid w:val="00EF661A"/>
    <w:rsid w:val="00EF7031"/>
    <w:rsid w:val="00EF773E"/>
    <w:rsid w:val="00EF7D74"/>
    <w:rsid w:val="00EF7EDB"/>
    <w:rsid w:val="00F01DB8"/>
    <w:rsid w:val="00F026FD"/>
    <w:rsid w:val="00F03D31"/>
    <w:rsid w:val="00F04F1D"/>
    <w:rsid w:val="00F050AF"/>
    <w:rsid w:val="00F05D9E"/>
    <w:rsid w:val="00F0650D"/>
    <w:rsid w:val="00F06570"/>
    <w:rsid w:val="00F10917"/>
    <w:rsid w:val="00F13A6C"/>
    <w:rsid w:val="00F1472C"/>
    <w:rsid w:val="00F15E05"/>
    <w:rsid w:val="00F16E88"/>
    <w:rsid w:val="00F1763C"/>
    <w:rsid w:val="00F20C2F"/>
    <w:rsid w:val="00F22A32"/>
    <w:rsid w:val="00F22D6A"/>
    <w:rsid w:val="00F233D4"/>
    <w:rsid w:val="00F252B9"/>
    <w:rsid w:val="00F269EE"/>
    <w:rsid w:val="00F26B5F"/>
    <w:rsid w:val="00F34D14"/>
    <w:rsid w:val="00F35672"/>
    <w:rsid w:val="00F360E7"/>
    <w:rsid w:val="00F36569"/>
    <w:rsid w:val="00F4118D"/>
    <w:rsid w:val="00F42A58"/>
    <w:rsid w:val="00F43E8D"/>
    <w:rsid w:val="00F47F1E"/>
    <w:rsid w:val="00F516D1"/>
    <w:rsid w:val="00F522BA"/>
    <w:rsid w:val="00F54A95"/>
    <w:rsid w:val="00F55FF2"/>
    <w:rsid w:val="00F56077"/>
    <w:rsid w:val="00F56C03"/>
    <w:rsid w:val="00F60A1C"/>
    <w:rsid w:val="00F630A0"/>
    <w:rsid w:val="00F6465C"/>
    <w:rsid w:val="00F67169"/>
    <w:rsid w:val="00F728C7"/>
    <w:rsid w:val="00F72A1D"/>
    <w:rsid w:val="00F74DA8"/>
    <w:rsid w:val="00F75CD0"/>
    <w:rsid w:val="00F776A4"/>
    <w:rsid w:val="00F77F29"/>
    <w:rsid w:val="00F81099"/>
    <w:rsid w:val="00F85023"/>
    <w:rsid w:val="00F85D78"/>
    <w:rsid w:val="00F869DC"/>
    <w:rsid w:val="00F87189"/>
    <w:rsid w:val="00F90777"/>
    <w:rsid w:val="00F90FC8"/>
    <w:rsid w:val="00F920D5"/>
    <w:rsid w:val="00F9217B"/>
    <w:rsid w:val="00F924FF"/>
    <w:rsid w:val="00F932E6"/>
    <w:rsid w:val="00F93445"/>
    <w:rsid w:val="00F94457"/>
    <w:rsid w:val="00F94477"/>
    <w:rsid w:val="00F9570B"/>
    <w:rsid w:val="00F96EBA"/>
    <w:rsid w:val="00FA04F2"/>
    <w:rsid w:val="00FA165E"/>
    <w:rsid w:val="00FA17D3"/>
    <w:rsid w:val="00FA26EB"/>
    <w:rsid w:val="00FA2BDF"/>
    <w:rsid w:val="00FA31FC"/>
    <w:rsid w:val="00FA3561"/>
    <w:rsid w:val="00FA3F71"/>
    <w:rsid w:val="00FA5AFA"/>
    <w:rsid w:val="00FA5C35"/>
    <w:rsid w:val="00FB064D"/>
    <w:rsid w:val="00FB102E"/>
    <w:rsid w:val="00FB1E60"/>
    <w:rsid w:val="00FB2D6A"/>
    <w:rsid w:val="00FB3204"/>
    <w:rsid w:val="00FB4443"/>
    <w:rsid w:val="00FB4DFE"/>
    <w:rsid w:val="00FB5153"/>
    <w:rsid w:val="00FB7B8A"/>
    <w:rsid w:val="00FC01DA"/>
    <w:rsid w:val="00FC0229"/>
    <w:rsid w:val="00FC1878"/>
    <w:rsid w:val="00FC311F"/>
    <w:rsid w:val="00FC3596"/>
    <w:rsid w:val="00FC3991"/>
    <w:rsid w:val="00FC3B30"/>
    <w:rsid w:val="00FC5566"/>
    <w:rsid w:val="00FC642A"/>
    <w:rsid w:val="00FC6E60"/>
    <w:rsid w:val="00FD1680"/>
    <w:rsid w:val="00FD1AB6"/>
    <w:rsid w:val="00FD331A"/>
    <w:rsid w:val="00FD5B92"/>
    <w:rsid w:val="00FD64E0"/>
    <w:rsid w:val="00FD65F4"/>
    <w:rsid w:val="00FD6F1B"/>
    <w:rsid w:val="00FE20A9"/>
    <w:rsid w:val="00FE6088"/>
    <w:rsid w:val="00FE65ED"/>
    <w:rsid w:val="00FE67B6"/>
    <w:rsid w:val="00FE7AFE"/>
    <w:rsid w:val="00FF0607"/>
    <w:rsid w:val="00FF2A32"/>
    <w:rsid w:val="00FF5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7348"/>
    <o:shapelayout v:ext="edit">
      <o:idmap v:ext="edit" data="1"/>
    </o:shapelayout>
  </w:shapeDefaults>
  <w:decimalSymbol w:val="."/>
  <w:listSeparator w:val=","/>
  <w14:docId w14:val="1C34C8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CB6783"/>
    <w:pPr>
      <w:keepNext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C03BE9"/>
    <w:pPr>
      <w:numPr>
        <w:numId w:val="1"/>
      </w:numPr>
      <w:spacing w:after="240"/>
      <w:jc w:val="left"/>
      <w:outlineLvl w:val="0"/>
    </w:pPr>
    <w:rPr>
      <w:b/>
      <w:bCs/>
      <w:szCs w:val="28"/>
      <w:lang w:val="es-AR"/>
    </w:rPr>
  </w:style>
  <w:style w:type="paragraph" w:styleId="Heading2">
    <w:name w:val="heading 2"/>
    <w:basedOn w:val="Normal"/>
    <w:next w:val="Normal"/>
    <w:link w:val="Heading2Char"/>
    <w:autoRedefine/>
    <w:qFormat/>
    <w:rsid w:val="00500DAC"/>
    <w:pPr>
      <w:numPr>
        <w:ilvl w:val="1"/>
        <w:numId w:val="1"/>
      </w:numPr>
      <w:outlineLvl w:val="1"/>
    </w:pPr>
    <w:rPr>
      <w:b/>
      <w:bCs/>
      <w:szCs w:val="28"/>
      <w:lang w:val="es-AR"/>
    </w:rPr>
  </w:style>
  <w:style w:type="paragraph" w:styleId="Heading3">
    <w:name w:val="heading 3"/>
    <w:basedOn w:val="Normal"/>
    <w:next w:val="Normal"/>
    <w:qFormat/>
    <w:rsid w:val="00A62A3B"/>
    <w:pPr>
      <w:numPr>
        <w:ilvl w:val="2"/>
        <w:numId w:val="1"/>
      </w:numPr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FC1878"/>
    <w:pPr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C187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C1878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C1878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FC1878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FC1878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02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aliases w:val="encabezado"/>
    <w:basedOn w:val="Normal"/>
    <w:link w:val="HeaderChar"/>
    <w:rsid w:val="00747EE4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rsid w:val="009A1012"/>
    <w:pPr>
      <w:tabs>
        <w:tab w:val="center" w:pos="4252"/>
        <w:tab w:val="right" w:pos="8504"/>
      </w:tabs>
    </w:pPr>
    <w:rPr>
      <w:sz w:val="18"/>
    </w:rPr>
  </w:style>
  <w:style w:type="character" w:styleId="PageNumber">
    <w:name w:val="page number"/>
    <w:basedOn w:val="DefaultParagraphFont"/>
    <w:rsid w:val="00530B65"/>
  </w:style>
  <w:style w:type="paragraph" w:styleId="TOC1">
    <w:name w:val="toc 1"/>
    <w:basedOn w:val="Normal"/>
    <w:next w:val="Normal"/>
    <w:autoRedefine/>
    <w:uiPriority w:val="39"/>
    <w:rsid w:val="00D7761B"/>
    <w:rPr>
      <w:caps/>
      <w:sz w:val="16"/>
    </w:rPr>
  </w:style>
  <w:style w:type="paragraph" w:styleId="TOC2">
    <w:name w:val="toc 2"/>
    <w:basedOn w:val="Normal"/>
    <w:next w:val="Normal"/>
    <w:autoRedefine/>
    <w:uiPriority w:val="39"/>
    <w:rsid w:val="00D7761B"/>
    <w:pPr>
      <w:ind w:left="240"/>
    </w:pPr>
    <w:rPr>
      <w:sz w:val="18"/>
    </w:rPr>
  </w:style>
  <w:style w:type="paragraph" w:styleId="TOC3">
    <w:name w:val="toc 3"/>
    <w:basedOn w:val="Normal"/>
    <w:next w:val="Normal"/>
    <w:autoRedefine/>
    <w:uiPriority w:val="39"/>
    <w:rsid w:val="0069720D"/>
    <w:pPr>
      <w:ind w:left="480"/>
    </w:pPr>
  </w:style>
  <w:style w:type="character" w:styleId="Hyperlink">
    <w:name w:val="Hyperlink"/>
    <w:basedOn w:val="DefaultParagraphFont"/>
    <w:uiPriority w:val="99"/>
    <w:rsid w:val="0069720D"/>
    <w:rPr>
      <w:color w:val="0000FF"/>
      <w:u w:val="single"/>
    </w:rPr>
  </w:style>
  <w:style w:type="paragraph" w:customStyle="1" w:styleId="DelHeading1">
    <w:name w:val="Del Heading 1"/>
    <w:basedOn w:val="Heading1"/>
    <w:rsid w:val="00DE752D"/>
    <w:pPr>
      <w:pageBreakBefore/>
      <w:numPr>
        <w:numId w:val="0"/>
      </w:numPr>
      <w:tabs>
        <w:tab w:val="num" w:pos="720"/>
      </w:tabs>
      <w:spacing w:before="240" w:after="200"/>
      <w:ind w:left="720" w:hanging="360"/>
    </w:pPr>
    <w:rPr>
      <w:bCs w:val="0"/>
      <w:kern w:val="28"/>
      <w:sz w:val="28"/>
      <w:szCs w:val="20"/>
      <w:lang w:val="en-US"/>
    </w:rPr>
  </w:style>
  <w:style w:type="paragraph" w:customStyle="1" w:styleId="DelHeading2">
    <w:name w:val="Del Heading 2"/>
    <w:basedOn w:val="Heading2"/>
    <w:rsid w:val="00DE752D"/>
    <w:pPr>
      <w:numPr>
        <w:ilvl w:val="0"/>
        <w:numId w:val="0"/>
      </w:numPr>
      <w:tabs>
        <w:tab w:val="num" w:pos="720"/>
      </w:tabs>
      <w:spacing w:before="240" w:after="160"/>
      <w:ind w:left="720" w:hanging="360"/>
      <w:jc w:val="left"/>
    </w:pPr>
    <w:rPr>
      <w:bCs w:val="0"/>
      <w:sz w:val="24"/>
      <w:szCs w:val="20"/>
      <w:lang w:val="en-US"/>
    </w:rPr>
  </w:style>
  <w:style w:type="paragraph" w:customStyle="1" w:styleId="DelText">
    <w:name w:val="Del Text"/>
    <w:basedOn w:val="Normal"/>
    <w:rsid w:val="00DE752D"/>
    <w:pPr>
      <w:spacing w:before="120" w:after="60"/>
      <w:jc w:val="left"/>
    </w:pPr>
    <w:rPr>
      <w:szCs w:val="20"/>
      <w:lang w:val="en-US"/>
    </w:rPr>
  </w:style>
  <w:style w:type="paragraph" w:customStyle="1" w:styleId="DelBullets">
    <w:name w:val="Del Bullets"/>
    <w:basedOn w:val="Normal"/>
    <w:rsid w:val="00DE752D"/>
    <w:pPr>
      <w:tabs>
        <w:tab w:val="num" w:pos="432"/>
      </w:tabs>
      <w:spacing w:before="120"/>
      <w:ind w:left="714" w:hanging="357"/>
      <w:jc w:val="left"/>
    </w:pPr>
    <w:rPr>
      <w:szCs w:val="20"/>
      <w:lang w:val="en-US"/>
    </w:rPr>
  </w:style>
  <w:style w:type="paragraph" w:styleId="FootnoteText">
    <w:name w:val="footnote text"/>
    <w:basedOn w:val="Normal"/>
    <w:semiHidden/>
    <w:rsid w:val="00162B35"/>
    <w:rPr>
      <w:szCs w:val="20"/>
    </w:rPr>
  </w:style>
  <w:style w:type="character" w:styleId="FootnoteReference">
    <w:name w:val="footnote reference"/>
    <w:basedOn w:val="DefaultParagraphFont"/>
    <w:semiHidden/>
    <w:rsid w:val="00162B3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rsid w:val="00D422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228C"/>
    <w:rPr>
      <w:rFonts w:ascii="Tahoma" w:hAnsi="Tahoma" w:cs="Tahoma"/>
      <w:sz w:val="16"/>
      <w:szCs w:val="16"/>
      <w:lang w:val="es-ES" w:eastAsia="es-ES"/>
    </w:rPr>
  </w:style>
  <w:style w:type="paragraph" w:styleId="ListParagraph">
    <w:name w:val="List Paragraph"/>
    <w:basedOn w:val="Normal"/>
    <w:uiPriority w:val="34"/>
    <w:qFormat/>
    <w:rsid w:val="007E7F57"/>
    <w:pPr>
      <w:ind w:left="720"/>
      <w:contextualSpacing/>
    </w:pPr>
  </w:style>
  <w:style w:type="table" w:styleId="ColorfulList-Accent5">
    <w:name w:val="Colorful List Accent 5"/>
    <w:basedOn w:val="TableNormal"/>
    <w:uiPriority w:val="72"/>
    <w:rsid w:val="00184E50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Sombreadomedio1-nfasis11">
    <w:name w:val="Sombreado medio 1 - Énfasis 11"/>
    <w:basedOn w:val="TableNormal"/>
    <w:uiPriority w:val="63"/>
    <w:rsid w:val="000A19E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2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band2Horz">
      <w:tblPr/>
      <w:tcPr>
        <w:shd w:val="clear" w:color="auto" w:fill="DBE5F1"/>
      </w:tcPr>
    </w:tblStylePr>
  </w:style>
  <w:style w:type="paragraph" w:customStyle="1" w:styleId="Contenidodelatabla">
    <w:name w:val="Contenido de la tabla"/>
    <w:basedOn w:val="Normal"/>
    <w:rsid w:val="00117066"/>
    <w:pPr>
      <w:suppressLineNumbers/>
      <w:suppressAutoHyphens/>
    </w:pPr>
    <w:rPr>
      <w:rFonts w:ascii="Verdana" w:hAnsi="Verdana"/>
      <w:lang w:eastAsia="ar-SA"/>
    </w:rPr>
  </w:style>
  <w:style w:type="paragraph" w:customStyle="1" w:styleId="Encabezadodelatabla">
    <w:name w:val="Encabezado de la tabla"/>
    <w:basedOn w:val="Contenidodelatabla"/>
    <w:rsid w:val="00117066"/>
    <w:pPr>
      <w:jc w:val="center"/>
    </w:pPr>
    <w:rPr>
      <w:b/>
      <w:bCs/>
    </w:rPr>
  </w:style>
  <w:style w:type="character" w:styleId="CommentReference">
    <w:name w:val="annotation reference"/>
    <w:basedOn w:val="DefaultParagraphFont"/>
    <w:uiPriority w:val="99"/>
    <w:rsid w:val="00CE48AA"/>
    <w:rPr>
      <w:sz w:val="16"/>
      <w:szCs w:val="16"/>
    </w:rPr>
  </w:style>
  <w:style w:type="paragraph" w:styleId="CommentText">
    <w:name w:val="annotation text"/>
    <w:basedOn w:val="Normal"/>
    <w:link w:val="CommentTextChar"/>
    <w:rsid w:val="00CE48AA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CE48AA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CE48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E48AA"/>
    <w:rPr>
      <w:rFonts w:ascii="Verdana" w:hAnsi="Verdana"/>
      <w:b/>
      <w:bCs/>
    </w:rPr>
  </w:style>
  <w:style w:type="paragraph" w:styleId="ListBullet">
    <w:name w:val="List Bullet"/>
    <w:basedOn w:val="Normal"/>
    <w:autoRedefine/>
    <w:rsid w:val="00085B42"/>
    <w:pPr>
      <w:numPr>
        <w:numId w:val="2"/>
      </w:numPr>
    </w:pPr>
    <w:rPr>
      <w:rFonts w:ascii="Verdana" w:hAnsi="Verdana"/>
      <w:bCs/>
      <w:szCs w:val="20"/>
      <w:lang w:val="es-MX"/>
    </w:rPr>
  </w:style>
  <w:style w:type="paragraph" w:styleId="BodyText">
    <w:name w:val="Body Text"/>
    <w:basedOn w:val="Normal"/>
    <w:link w:val="BodyTextChar"/>
    <w:rsid w:val="00085B42"/>
    <w:pPr>
      <w:jc w:val="center"/>
    </w:pPr>
    <w:rPr>
      <w:rFonts w:ascii="Verdana" w:hAnsi="Verdana"/>
      <w:b/>
      <w:bCs/>
      <w:sz w:val="22"/>
      <w:szCs w:val="20"/>
      <w:lang w:val="es-MX"/>
    </w:rPr>
  </w:style>
  <w:style w:type="character" w:customStyle="1" w:styleId="BodyTextChar">
    <w:name w:val="Body Text Char"/>
    <w:basedOn w:val="DefaultParagraphFont"/>
    <w:link w:val="BodyText"/>
    <w:rsid w:val="00085B42"/>
    <w:rPr>
      <w:rFonts w:ascii="Verdana" w:hAnsi="Verdana"/>
      <w:b/>
      <w:bCs/>
      <w:sz w:val="22"/>
      <w:lang w:val="es-MX" w:eastAsia="es-ES"/>
    </w:rPr>
  </w:style>
  <w:style w:type="paragraph" w:styleId="BodyText2">
    <w:name w:val="Body Text 2"/>
    <w:basedOn w:val="Normal"/>
    <w:link w:val="BodyText2Char"/>
    <w:rsid w:val="00085B42"/>
    <w:rPr>
      <w:rFonts w:ascii="Verdana" w:hAnsi="Verdana"/>
      <w:bCs/>
      <w:sz w:val="22"/>
      <w:szCs w:val="20"/>
      <w:lang w:val="es-MX"/>
    </w:rPr>
  </w:style>
  <w:style w:type="character" w:customStyle="1" w:styleId="BodyText2Char">
    <w:name w:val="Body Text 2 Char"/>
    <w:basedOn w:val="DefaultParagraphFont"/>
    <w:link w:val="BodyText2"/>
    <w:rsid w:val="00085B42"/>
    <w:rPr>
      <w:rFonts w:ascii="Verdana" w:hAnsi="Verdana"/>
      <w:bCs/>
      <w:sz w:val="22"/>
      <w:lang w:val="es-MX" w:eastAsia="es-ES"/>
    </w:rPr>
  </w:style>
  <w:style w:type="paragraph" w:customStyle="1" w:styleId="BancoSolNormal">
    <w:name w:val="BancoSol Normal"/>
    <w:basedOn w:val="Normal"/>
    <w:next w:val="Normal"/>
    <w:autoRedefine/>
    <w:rsid w:val="00085B42"/>
    <w:pPr>
      <w:spacing w:before="120" w:after="120" w:line="360" w:lineRule="auto"/>
    </w:pPr>
    <w:rPr>
      <w:rFonts w:ascii="Verdana" w:hAnsi="Verdana"/>
      <w:szCs w:val="20"/>
      <w:lang w:val="es-BO" w:eastAsia="es-BO"/>
    </w:rPr>
  </w:style>
  <w:style w:type="paragraph" w:styleId="Subtitle">
    <w:name w:val="Subtitle"/>
    <w:basedOn w:val="Normal"/>
    <w:link w:val="SubtitleChar"/>
    <w:qFormat/>
    <w:rsid w:val="00991F79"/>
    <w:pPr>
      <w:keepNext w:val="0"/>
      <w:jc w:val="left"/>
    </w:pPr>
    <w:rPr>
      <w:rFonts w:ascii="Verdana" w:hAnsi="Verdana"/>
      <w:sz w:val="18"/>
      <w:szCs w:val="20"/>
      <w:lang w:val="es-MX"/>
    </w:rPr>
  </w:style>
  <w:style w:type="character" w:customStyle="1" w:styleId="SubtitleChar">
    <w:name w:val="Subtitle Char"/>
    <w:basedOn w:val="DefaultParagraphFont"/>
    <w:link w:val="Subtitle"/>
    <w:rsid w:val="00991F79"/>
    <w:rPr>
      <w:rFonts w:ascii="Verdana" w:hAnsi="Verdana"/>
      <w:sz w:val="18"/>
      <w:lang w:val="es-MX" w:eastAsia="es-ES"/>
    </w:rPr>
  </w:style>
  <w:style w:type="paragraph" w:styleId="TOCHeading">
    <w:name w:val="TOC Heading"/>
    <w:basedOn w:val="Heading1"/>
    <w:next w:val="Normal"/>
    <w:uiPriority w:val="39"/>
    <w:qFormat/>
    <w:rsid w:val="00D7761B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aps/>
      <w:color w:val="365F91"/>
      <w:sz w:val="28"/>
      <w:lang w:val="es-ES" w:eastAsia="en-US"/>
    </w:rPr>
  </w:style>
  <w:style w:type="paragraph" w:styleId="EndnoteText">
    <w:name w:val="endnote text"/>
    <w:basedOn w:val="Normal"/>
    <w:link w:val="EndnoteTextChar"/>
    <w:rsid w:val="00457966"/>
    <w:rPr>
      <w:szCs w:val="20"/>
    </w:rPr>
  </w:style>
  <w:style w:type="character" w:customStyle="1" w:styleId="EndnoteTextChar">
    <w:name w:val="Endnote Text Char"/>
    <w:basedOn w:val="DefaultParagraphFont"/>
    <w:link w:val="EndnoteText"/>
    <w:rsid w:val="00457966"/>
    <w:rPr>
      <w:rFonts w:ascii="Arial" w:hAnsi="Arial"/>
      <w:lang w:val="es-ES" w:eastAsia="es-ES"/>
    </w:rPr>
  </w:style>
  <w:style w:type="character" w:styleId="EndnoteReference">
    <w:name w:val="endnote reference"/>
    <w:basedOn w:val="DefaultParagraphFont"/>
    <w:rsid w:val="00457966"/>
    <w:rPr>
      <w:vertAlign w:val="superscript"/>
    </w:rPr>
  </w:style>
  <w:style w:type="table" w:styleId="TableGrid8">
    <w:name w:val="Table Grid 8"/>
    <w:basedOn w:val="TableNormal"/>
    <w:rsid w:val="0043376C"/>
    <w:pPr>
      <w:keepNext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2825F5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Emphasis">
    <w:name w:val="Emphasis"/>
    <w:basedOn w:val="DefaultParagraphFont"/>
    <w:qFormat/>
    <w:rsid w:val="00405BBE"/>
    <w:rPr>
      <w:i/>
      <w:iCs/>
    </w:rPr>
  </w:style>
  <w:style w:type="character" w:customStyle="1" w:styleId="Heading1Char">
    <w:name w:val="Heading 1 Char"/>
    <w:basedOn w:val="DefaultParagraphFont"/>
    <w:link w:val="Heading1"/>
    <w:rsid w:val="00C03BE9"/>
    <w:rPr>
      <w:rFonts w:ascii="Arial" w:hAnsi="Arial"/>
      <w:b/>
      <w:bCs/>
      <w:szCs w:val="28"/>
      <w:lang w:val="es-AR"/>
    </w:rPr>
  </w:style>
  <w:style w:type="paragraph" w:customStyle="1" w:styleId="Encabezado1">
    <w:name w:val="Encabezado 1"/>
    <w:basedOn w:val="Normal"/>
    <w:qFormat/>
    <w:rsid w:val="00C75D5E"/>
    <w:pPr>
      <w:spacing w:before="20"/>
    </w:pPr>
    <w:rPr>
      <w:caps/>
      <w:sz w:val="24"/>
    </w:rPr>
  </w:style>
  <w:style w:type="paragraph" w:customStyle="1" w:styleId="Encabezado2">
    <w:name w:val="Encabezado 2"/>
    <w:basedOn w:val="Normal"/>
    <w:qFormat/>
    <w:rsid w:val="00C961D3"/>
    <w:pPr>
      <w:spacing w:before="40"/>
    </w:pPr>
    <w:rPr>
      <w:rFonts w:cs="Arial"/>
      <w:sz w:val="18"/>
      <w:szCs w:val="18"/>
      <w:lang w:val="es-BO"/>
    </w:rPr>
  </w:style>
  <w:style w:type="paragraph" w:customStyle="1" w:styleId="Encabezado3">
    <w:name w:val="Encabezado 3"/>
    <w:basedOn w:val="Normal"/>
    <w:qFormat/>
    <w:rsid w:val="00C961D3"/>
    <w:pPr>
      <w:spacing w:before="40"/>
    </w:pPr>
    <w:rPr>
      <w:rFonts w:cs="Arial"/>
      <w:i/>
      <w:sz w:val="18"/>
      <w:szCs w:val="18"/>
      <w:lang w:val="es-BO"/>
    </w:rPr>
  </w:style>
  <w:style w:type="character" w:customStyle="1" w:styleId="FooterChar">
    <w:name w:val="Footer Char"/>
    <w:basedOn w:val="DefaultParagraphFont"/>
    <w:link w:val="Footer"/>
    <w:uiPriority w:val="99"/>
    <w:rsid w:val="000A16F5"/>
    <w:rPr>
      <w:rFonts w:ascii="Arial" w:hAnsi="Arial"/>
      <w:sz w:val="18"/>
      <w:szCs w:val="24"/>
    </w:rPr>
  </w:style>
  <w:style w:type="paragraph" w:customStyle="1" w:styleId="controldecambios">
    <w:name w:val="control de cambios"/>
    <w:basedOn w:val="Normal"/>
    <w:qFormat/>
    <w:rsid w:val="00957F9B"/>
    <w:pPr>
      <w:jc w:val="center"/>
    </w:pPr>
    <w:rPr>
      <w:sz w:val="18"/>
    </w:rPr>
  </w:style>
  <w:style w:type="character" w:customStyle="1" w:styleId="HeaderChar">
    <w:name w:val="Header Char"/>
    <w:aliases w:val="encabezado Char"/>
    <w:basedOn w:val="DefaultParagraphFont"/>
    <w:link w:val="Header"/>
    <w:uiPriority w:val="99"/>
    <w:rsid w:val="008C58C2"/>
    <w:rPr>
      <w:rFonts w:ascii="Arial" w:hAnsi="Arial"/>
      <w:szCs w:val="24"/>
    </w:rPr>
  </w:style>
  <w:style w:type="paragraph" w:customStyle="1" w:styleId="ControldeCambios0">
    <w:name w:val="Control de Cambios"/>
    <w:qFormat/>
    <w:rsid w:val="00F81099"/>
    <w:pPr>
      <w:jc w:val="center"/>
    </w:pPr>
    <w:rPr>
      <w:rFonts w:ascii="Arial" w:hAnsi="Arial"/>
      <w:sz w:val="18"/>
    </w:rPr>
  </w:style>
  <w:style w:type="character" w:customStyle="1" w:styleId="Heading2Char">
    <w:name w:val="Heading 2 Char"/>
    <w:basedOn w:val="DefaultParagraphFont"/>
    <w:link w:val="Heading2"/>
    <w:rsid w:val="00500DAC"/>
    <w:rPr>
      <w:rFonts w:ascii="Arial" w:hAnsi="Arial"/>
      <w:b/>
      <w:bCs/>
      <w:szCs w:val="28"/>
      <w:lang w:val="es-AR"/>
    </w:rPr>
  </w:style>
  <w:style w:type="paragraph" w:customStyle="1" w:styleId="Standard">
    <w:name w:val="Standard"/>
    <w:rsid w:val="00E47D1C"/>
    <w:pPr>
      <w:suppressAutoHyphens/>
      <w:autoSpaceDN w:val="0"/>
      <w:textAlignment w:val="baseline"/>
    </w:pPr>
    <w:rPr>
      <w:kern w:val="3"/>
      <w:lang w:eastAsia="zh-CN"/>
    </w:rPr>
  </w:style>
  <w:style w:type="character" w:styleId="SubtleReference">
    <w:name w:val="Subtle Reference"/>
    <w:basedOn w:val="DefaultParagraphFont"/>
    <w:uiPriority w:val="31"/>
    <w:qFormat/>
    <w:rsid w:val="00E47D1C"/>
    <w:rPr>
      <w:smallCaps/>
      <w:color w:val="C0504D"/>
      <w:u w:val="single"/>
    </w:rPr>
  </w:style>
  <w:style w:type="paragraph" w:styleId="NormalWeb">
    <w:name w:val="Normal (Web)"/>
    <w:basedOn w:val="Normal"/>
    <w:uiPriority w:val="99"/>
    <w:unhideWhenUsed/>
    <w:rsid w:val="00500DAC"/>
    <w:pPr>
      <w:keepNext w:val="0"/>
      <w:spacing w:before="100" w:beforeAutospacing="1" w:after="100" w:afterAutospacing="1"/>
      <w:jc w:val="left"/>
    </w:pPr>
    <w:rPr>
      <w:rFonts w:ascii="Times New Roman" w:eastAsiaTheme="minorHAnsi" w:hAnsi="Times New Roman"/>
      <w:sz w:val="24"/>
    </w:rPr>
  </w:style>
  <w:style w:type="character" w:styleId="FollowedHyperlink">
    <w:name w:val="FollowedHyperlink"/>
    <w:basedOn w:val="DefaultParagraphFont"/>
    <w:rsid w:val="00174B2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FAB71-4BA6-EE49-B1C0-0325439FA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</Words>
  <Characters>234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 Paz, 10 de marzo de 2006</vt:lpstr>
    </vt:vector>
  </TitlesOfParts>
  <Company>HP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Paz, 10 de marzo de 2006</dc:title>
  <dc:creator>Yassir Mario Aguila Magne</dc:creator>
  <cp:lastModifiedBy>Lesly Zerna</cp:lastModifiedBy>
  <cp:revision>8</cp:revision>
  <cp:lastPrinted>2014-05-19T16:14:00Z</cp:lastPrinted>
  <dcterms:created xsi:type="dcterms:W3CDTF">2015-02-26T21:18:00Z</dcterms:created>
  <dcterms:modified xsi:type="dcterms:W3CDTF">2015-03-03T20:07:00Z</dcterms:modified>
</cp:coreProperties>
</file>