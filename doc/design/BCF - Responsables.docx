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A6211F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977"/>
        <w:gridCol w:w="1533"/>
        <w:gridCol w:w="2651"/>
        <w:gridCol w:w="4745"/>
      </w:tblGrid>
      <w:tr w:rsidR="008320FC" w:rsidRPr="00A6211F" w:rsidTr="00572351">
        <w:trPr>
          <w:trHeight w:val="265"/>
        </w:trPr>
        <w:tc>
          <w:tcPr>
            <w:tcW w:w="5000" w:type="pct"/>
            <w:gridSpan w:val="4"/>
            <w:tcBorders>
              <w:top w:val="thinThickLargeGap" w:sz="24" w:space="0" w:color="auto"/>
              <w:bottom w:val="double" w:sz="4" w:space="0" w:color="auto"/>
            </w:tcBorders>
            <w:shd w:val="clear" w:color="auto" w:fill="EFFFC1"/>
            <w:vAlign w:val="center"/>
          </w:tcPr>
          <w:p w:rsidR="008320FC" w:rsidRPr="00A6211F" w:rsidRDefault="00173912" w:rsidP="00796C7B">
            <w:pPr>
              <w:pStyle w:val="Encabezado"/>
              <w:spacing w:line="276" w:lineRule="auto"/>
              <w:rPr>
                <w:rFonts w:ascii="Times New Roman" w:hAnsi="Times New Roman"/>
                <w:b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b/>
                <w:szCs w:val="20"/>
                <w:lang w:val="en-US"/>
              </w:rPr>
              <w:t>Changes Control</w:t>
            </w:r>
          </w:p>
        </w:tc>
      </w:tr>
      <w:tr w:rsidR="009E1B9C" w:rsidRPr="00A6211F" w:rsidTr="00572351">
        <w:trPr>
          <w:trHeight w:val="265"/>
        </w:trPr>
        <w:tc>
          <w:tcPr>
            <w:tcW w:w="493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A6211F" w:rsidRDefault="00173912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szCs w:val="20"/>
                <w:lang w:val="en-US"/>
              </w:rPr>
              <w:t>Versio</w:t>
            </w:r>
            <w:r w:rsidR="009E1B9C" w:rsidRPr="00A6211F">
              <w:rPr>
                <w:rFonts w:ascii="Times New Roman" w:hAnsi="Times New Roman"/>
                <w:szCs w:val="20"/>
                <w:lang w:val="en-US"/>
              </w:rPr>
              <w:t>n</w:t>
            </w:r>
          </w:p>
        </w:tc>
        <w:tc>
          <w:tcPr>
            <w:tcW w:w="77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A6211F" w:rsidRDefault="00173912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szCs w:val="20"/>
                <w:lang w:val="en-US"/>
              </w:rPr>
              <w:t>Date</w:t>
            </w:r>
          </w:p>
        </w:tc>
        <w:tc>
          <w:tcPr>
            <w:tcW w:w="1338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szCs w:val="20"/>
                <w:lang w:val="en-US"/>
              </w:rPr>
              <w:t>Aut</w:t>
            </w:r>
            <w:r w:rsidR="00173912" w:rsidRPr="00A6211F">
              <w:rPr>
                <w:rFonts w:ascii="Times New Roman" w:hAnsi="Times New Roman"/>
                <w:szCs w:val="20"/>
                <w:lang w:val="en-US"/>
              </w:rPr>
              <w:t>h</w:t>
            </w:r>
            <w:r w:rsidRPr="00A6211F">
              <w:rPr>
                <w:rFonts w:ascii="Times New Roman" w:hAnsi="Times New Roman"/>
                <w:szCs w:val="20"/>
                <w:lang w:val="en-US"/>
              </w:rPr>
              <w:t>or</w:t>
            </w:r>
          </w:p>
        </w:tc>
        <w:tc>
          <w:tcPr>
            <w:tcW w:w="239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9E1B9C" w:rsidRPr="00A6211F" w:rsidRDefault="00173912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Verdana" w:hAnsi="Verdana"/>
                <w:sz w:val="18"/>
                <w:szCs w:val="18"/>
                <w:lang w:val="en-US"/>
              </w:rPr>
              <w:t>Details of changes</w:t>
            </w:r>
          </w:p>
        </w:tc>
      </w:tr>
      <w:tr w:rsidR="00E47D1C" w:rsidRPr="00A6211F" w:rsidTr="00572351">
        <w:trPr>
          <w:trHeight w:val="66"/>
        </w:trPr>
        <w:tc>
          <w:tcPr>
            <w:tcW w:w="493" w:type="pct"/>
            <w:tcBorders>
              <w:top w:val="double" w:sz="4" w:space="0" w:color="auto"/>
            </w:tcBorders>
            <w:vAlign w:val="center"/>
          </w:tcPr>
          <w:p w:rsidR="00E47D1C" w:rsidRPr="00A6211F" w:rsidRDefault="004D5403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 w:rsidRPr="00A6211F">
              <w:rPr>
                <w:rFonts w:ascii="Times New Roman" w:hAnsi="Times New Roman"/>
                <w:szCs w:val="20"/>
                <w:lang w:val="en-US"/>
              </w:rPr>
              <w:t>1</w:t>
            </w:r>
          </w:p>
        </w:tc>
        <w:tc>
          <w:tcPr>
            <w:tcW w:w="774" w:type="pct"/>
            <w:tcBorders>
              <w:top w:val="double" w:sz="4" w:space="0" w:color="auto"/>
            </w:tcBorders>
            <w:vAlign w:val="center"/>
          </w:tcPr>
          <w:p w:rsidR="00E47D1C" w:rsidRPr="00A6211F" w:rsidRDefault="00595CFE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2015-07</w:t>
            </w:r>
            <w:r w:rsidR="00173912" w:rsidRPr="00A6211F">
              <w:rPr>
                <w:rFonts w:ascii="Times New Roman" w:hAnsi="Times New Roman"/>
                <w:szCs w:val="20"/>
                <w:lang w:val="en-US"/>
              </w:rPr>
              <w:t>-</w:t>
            </w:r>
            <w:r>
              <w:rPr>
                <w:rFonts w:ascii="Times New Roman" w:hAnsi="Times New Roman"/>
                <w:szCs w:val="20"/>
                <w:lang w:val="en-US"/>
              </w:rPr>
              <w:t>02</w:t>
            </w:r>
          </w:p>
        </w:tc>
        <w:tc>
          <w:tcPr>
            <w:tcW w:w="1338" w:type="pct"/>
            <w:tcBorders>
              <w:top w:val="double" w:sz="4" w:space="0" w:color="auto"/>
            </w:tcBorders>
            <w:vAlign w:val="center"/>
          </w:tcPr>
          <w:p w:rsidR="00E47D1C" w:rsidRPr="00A6211F" w:rsidRDefault="00595CFE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Yassir Aguila</w:t>
            </w:r>
          </w:p>
        </w:tc>
        <w:tc>
          <w:tcPr>
            <w:tcW w:w="2394" w:type="pct"/>
            <w:tcBorders>
              <w:top w:val="double" w:sz="4" w:space="0" w:color="auto"/>
            </w:tcBorders>
            <w:vAlign w:val="center"/>
          </w:tcPr>
          <w:p w:rsidR="00E47D1C" w:rsidRPr="00A6211F" w:rsidRDefault="00595CFE" w:rsidP="00595CFE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Creación de documento</w:t>
            </w:r>
          </w:p>
        </w:tc>
      </w:tr>
      <w:tr w:rsidR="009E1B9C" w:rsidRPr="00A6211F" w:rsidTr="00572351">
        <w:trPr>
          <w:trHeight w:val="66"/>
        </w:trPr>
        <w:tc>
          <w:tcPr>
            <w:tcW w:w="493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774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338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2394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</w:tr>
      <w:tr w:rsidR="009E1B9C" w:rsidRPr="00A6211F" w:rsidTr="00572351">
        <w:trPr>
          <w:trHeight w:val="1149"/>
        </w:trPr>
        <w:tc>
          <w:tcPr>
            <w:tcW w:w="493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774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1338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  <w:tc>
          <w:tcPr>
            <w:tcW w:w="2394" w:type="pct"/>
            <w:vAlign w:val="center"/>
          </w:tcPr>
          <w:p w:rsidR="009E1B9C" w:rsidRPr="00A6211F" w:rsidRDefault="009E1B9C" w:rsidP="00796C7B">
            <w:pPr>
              <w:pStyle w:val="Encabezado"/>
              <w:spacing w:line="276" w:lineRule="auto"/>
              <w:rPr>
                <w:rFonts w:ascii="Times New Roman" w:hAnsi="Times New Roman"/>
                <w:szCs w:val="20"/>
                <w:lang w:val="en-US"/>
              </w:rPr>
            </w:pPr>
          </w:p>
        </w:tc>
      </w:tr>
    </w:tbl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A6211F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  <w:bookmarkStart w:id="0" w:name="_GoBack"/>
      <w:bookmarkEnd w:id="0"/>
    </w:p>
    <w:p w:rsidR="006779D2" w:rsidRPr="00A6211F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E035F8" w:rsidRPr="00A6211F" w:rsidRDefault="00E035F8" w:rsidP="00796C7B">
      <w:pPr>
        <w:spacing w:line="276" w:lineRule="auto"/>
        <w:rPr>
          <w:rFonts w:ascii="Times New Roman" w:hAnsi="Times New Roman"/>
          <w:lang w:val="en-US"/>
        </w:rPr>
      </w:pPr>
    </w:p>
    <w:p w:rsidR="00E035F8" w:rsidRPr="00A6211F" w:rsidRDefault="00E035F8" w:rsidP="00796C7B">
      <w:pPr>
        <w:spacing w:line="276" w:lineRule="auto"/>
        <w:rPr>
          <w:rFonts w:ascii="Times New Roman" w:hAnsi="Times New Roman"/>
          <w:lang w:val="en-US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1526"/>
        <w:gridCol w:w="1858"/>
        <w:gridCol w:w="2536"/>
        <w:gridCol w:w="1648"/>
        <w:gridCol w:w="2338"/>
      </w:tblGrid>
      <w:tr w:rsidR="00173912" w:rsidRPr="00A6211F" w:rsidTr="004946A7">
        <w:trPr>
          <w:trHeight w:val="377"/>
        </w:trPr>
        <w:tc>
          <w:tcPr>
            <w:tcW w:w="77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>Approval date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A6211F">
              <w:rPr>
                <w:rFonts w:ascii="Verdana" w:hAnsi="Verdana" w:cs="Arial"/>
                <w:sz w:val="16"/>
                <w:szCs w:val="16"/>
                <w:lang w:val="en-US"/>
              </w:rPr>
              <w:t>Signature</w:t>
            </w:r>
          </w:p>
        </w:tc>
      </w:tr>
      <w:tr w:rsidR="00173912" w:rsidRPr="00A6211F" w:rsidTr="004946A7">
        <w:trPr>
          <w:trHeight w:val="374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595CFE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Realizado por</w:t>
            </w:r>
            <w:r w:rsidR="00173912" w:rsidRPr="00A6211F">
              <w:rPr>
                <w:rFonts w:ascii="Verdana" w:hAnsi="Verdana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595CFE" w:rsidP="004946A7">
            <w:pPr>
              <w:pStyle w:val="Encabezado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Cs w:val="20"/>
                <w:lang w:val="en-US"/>
              </w:rPr>
              <w:t>Yassir Aguila</w:t>
            </w: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  <w:tr w:rsidR="00173912" w:rsidRPr="00A6211F" w:rsidTr="004946A7">
        <w:trPr>
          <w:trHeight w:val="377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595CFE" w:rsidP="003B7103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Revisado por</w:t>
            </w:r>
            <w:r w:rsidR="00173912" w:rsidRPr="00A6211F">
              <w:rPr>
                <w:rFonts w:ascii="Verdana" w:hAnsi="Verdana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  <w:tr w:rsidR="00173912" w:rsidRPr="00A6211F" w:rsidTr="004946A7">
        <w:trPr>
          <w:trHeight w:val="377"/>
        </w:trPr>
        <w:tc>
          <w:tcPr>
            <w:tcW w:w="770" w:type="pct"/>
            <w:tcBorders>
              <w:top w:val="single" w:sz="4" w:space="0" w:color="auto"/>
            </w:tcBorders>
            <w:vAlign w:val="center"/>
          </w:tcPr>
          <w:p w:rsidR="00173912" w:rsidRPr="00A6211F" w:rsidRDefault="00595CFE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>
              <w:rPr>
                <w:rFonts w:ascii="Verdana" w:hAnsi="Verdana" w:cs="Arial"/>
                <w:sz w:val="16"/>
                <w:szCs w:val="16"/>
                <w:lang w:val="en-US"/>
              </w:rPr>
              <w:t>A</w:t>
            </w:r>
            <w:r w:rsidR="00693ABB">
              <w:rPr>
                <w:rFonts w:ascii="Verdana" w:hAnsi="Verdana" w:cs="Arial"/>
                <w:sz w:val="16"/>
                <w:szCs w:val="16"/>
                <w:lang w:val="en-US"/>
              </w:rPr>
              <w:t>prob</w:t>
            </w:r>
            <w:r>
              <w:rPr>
                <w:rFonts w:ascii="Verdana" w:hAnsi="Verdana" w:cs="Arial"/>
                <w:sz w:val="16"/>
                <w:szCs w:val="16"/>
                <w:lang w:val="en-US"/>
              </w:rPr>
              <w:t>ado por</w:t>
            </w:r>
            <w:r w:rsidR="00173912" w:rsidRPr="00A6211F">
              <w:rPr>
                <w:rFonts w:ascii="Verdana" w:hAnsi="Verdana" w:cs="Arial"/>
                <w:sz w:val="16"/>
                <w:szCs w:val="16"/>
                <w:lang w:val="en-US"/>
              </w:rPr>
              <w:t>: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  <w:vAlign w:val="center"/>
          </w:tcPr>
          <w:p w:rsidR="00173912" w:rsidRPr="00A6211F" w:rsidRDefault="00173912" w:rsidP="004946A7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</w:tbl>
    <w:p w:rsidR="00E47D1C" w:rsidRPr="00A6211F" w:rsidRDefault="00E47D1C" w:rsidP="00796C7B">
      <w:pPr>
        <w:spacing w:line="276" w:lineRule="auto"/>
        <w:rPr>
          <w:rFonts w:ascii="Times New Roman" w:hAnsi="Times New Roman"/>
          <w:lang w:val="en-US"/>
        </w:rPr>
      </w:pPr>
    </w:p>
    <w:p w:rsidR="0058513C" w:rsidRPr="00A6211F" w:rsidRDefault="0058513C" w:rsidP="0058513C">
      <w:pPr>
        <w:pStyle w:val="Ttulo1"/>
        <w:rPr>
          <w:lang w:val="en-US"/>
        </w:rPr>
      </w:pPr>
      <w:r w:rsidRPr="00A6211F">
        <w:rPr>
          <w:lang w:val="en-US"/>
        </w:rPr>
        <w:lastRenderedPageBreak/>
        <w:t>DEVELOPMENT TEAM</w:t>
      </w:r>
    </w:p>
    <w:p w:rsidR="005A317F" w:rsidRPr="004D751F" w:rsidRDefault="005A317F" w:rsidP="005E3A8D">
      <w:pPr>
        <w:pStyle w:val="Prrafodelista"/>
        <w:numPr>
          <w:ilvl w:val="0"/>
          <w:numId w:val="30"/>
        </w:numPr>
        <w:spacing w:line="276" w:lineRule="auto"/>
        <w:rPr>
          <w:rFonts w:cs="Arial"/>
          <w:bCs/>
          <w:szCs w:val="20"/>
        </w:rPr>
      </w:pPr>
      <w:r w:rsidRPr="004D751F">
        <w:rPr>
          <w:rFonts w:cs="Arial"/>
          <w:bCs/>
          <w:szCs w:val="20"/>
        </w:rPr>
        <w:t>Ariel Salazar,</w:t>
      </w:r>
      <w:r w:rsidR="005E3A8D" w:rsidRPr="004D751F">
        <w:rPr>
          <w:rFonts w:cs="Arial"/>
          <w:bCs/>
          <w:szCs w:val="20"/>
        </w:rPr>
        <w:t xml:space="preserve"> </w:t>
      </w:r>
      <w:r w:rsidR="001823A6" w:rsidRPr="004D751F">
        <w:rPr>
          <w:rFonts w:cs="Arial"/>
          <w:bCs/>
          <w:szCs w:val="20"/>
        </w:rPr>
        <w:t>Especialista en software de telecomunicaciones</w:t>
      </w:r>
      <w:r w:rsidR="005E3A8D" w:rsidRPr="004D751F">
        <w:rPr>
          <w:rFonts w:cs="Arial"/>
          <w:bCs/>
          <w:szCs w:val="20"/>
        </w:rPr>
        <w:t>.</w:t>
      </w:r>
    </w:p>
    <w:p w:rsidR="005E3A8D" w:rsidRPr="001823A6" w:rsidRDefault="005A317F" w:rsidP="005E3A8D">
      <w:pPr>
        <w:pStyle w:val="Prrafodelista"/>
        <w:numPr>
          <w:ilvl w:val="0"/>
          <w:numId w:val="30"/>
        </w:numPr>
        <w:spacing w:line="276" w:lineRule="auto"/>
        <w:rPr>
          <w:rFonts w:cs="Arial"/>
          <w:bCs/>
          <w:szCs w:val="20"/>
        </w:rPr>
      </w:pPr>
      <w:r w:rsidRPr="001823A6">
        <w:rPr>
          <w:rFonts w:cs="Arial"/>
          <w:bCs/>
          <w:szCs w:val="20"/>
        </w:rPr>
        <w:t xml:space="preserve">Claudia Velarde, </w:t>
      </w:r>
      <w:r w:rsidR="001823A6" w:rsidRPr="001823A6">
        <w:rPr>
          <w:rFonts w:cs="Arial"/>
          <w:bCs/>
          <w:szCs w:val="20"/>
        </w:rPr>
        <w:t>ingeniero de software de telecomunicaciones</w:t>
      </w:r>
      <w:r w:rsidR="005E3A8D" w:rsidRPr="001823A6">
        <w:rPr>
          <w:rFonts w:cs="Arial"/>
          <w:bCs/>
          <w:szCs w:val="20"/>
        </w:rPr>
        <w:t>.</w:t>
      </w:r>
    </w:p>
    <w:p w:rsidR="005A317F" w:rsidRPr="001823A6" w:rsidRDefault="005A317F" w:rsidP="005E3A8D">
      <w:pPr>
        <w:pStyle w:val="Prrafodelista"/>
        <w:numPr>
          <w:ilvl w:val="0"/>
          <w:numId w:val="30"/>
        </w:numPr>
        <w:spacing w:line="276" w:lineRule="auto"/>
        <w:rPr>
          <w:rFonts w:cs="Arial"/>
          <w:bCs/>
          <w:szCs w:val="20"/>
        </w:rPr>
      </w:pPr>
      <w:r w:rsidRPr="001823A6">
        <w:rPr>
          <w:rFonts w:cs="Arial"/>
          <w:bCs/>
          <w:szCs w:val="20"/>
        </w:rPr>
        <w:t>Yassir</w:t>
      </w:r>
      <w:r w:rsidR="00733DA7" w:rsidRPr="001823A6">
        <w:rPr>
          <w:rFonts w:cs="Arial"/>
          <w:bCs/>
          <w:szCs w:val="20"/>
        </w:rPr>
        <w:t xml:space="preserve"> </w:t>
      </w:r>
      <w:r w:rsidRPr="001823A6">
        <w:rPr>
          <w:rFonts w:cs="Arial"/>
          <w:bCs/>
          <w:szCs w:val="20"/>
        </w:rPr>
        <w:t xml:space="preserve">Aguila, </w:t>
      </w:r>
      <w:r w:rsidR="001823A6" w:rsidRPr="001823A6">
        <w:rPr>
          <w:rFonts w:cs="Arial"/>
          <w:bCs/>
          <w:szCs w:val="20"/>
        </w:rPr>
        <w:t>administrador de proyectos de telecomunicaciones</w:t>
      </w:r>
      <w:r w:rsidR="005E3A8D" w:rsidRPr="001823A6">
        <w:rPr>
          <w:rFonts w:cs="Arial"/>
          <w:bCs/>
          <w:szCs w:val="20"/>
        </w:rPr>
        <w:t>.</w:t>
      </w:r>
    </w:p>
    <w:p w:rsidR="00EF7031" w:rsidRPr="001823A6" w:rsidRDefault="00EF7031" w:rsidP="00796C7B">
      <w:pPr>
        <w:pStyle w:val="Prrafodelista"/>
        <w:spacing w:line="276" w:lineRule="auto"/>
        <w:ind w:left="0"/>
        <w:rPr>
          <w:rFonts w:cs="Arial"/>
          <w:bCs/>
          <w:szCs w:val="20"/>
        </w:rPr>
      </w:pPr>
    </w:p>
    <w:p w:rsidR="0097728C" w:rsidRPr="00A6211F" w:rsidRDefault="0058513C" w:rsidP="0097728C">
      <w:pPr>
        <w:pStyle w:val="Ttulo1"/>
        <w:spacing w:line="276" w:lineRule="auto"/>
        <w:jc w:val="both"/>
        <w:rPr>
          <w:rFonts w:cs="Arial"/>
          <w:szCs w:val="20"/>
          <w:lang w:val="en-US"/>
        </w:rPr>
      </w:pPr>
      <w:r w:rsidRPr="00A6211F">
        <w:rPr>
          <w:rFonts w:cs="Arial"/>
          <w:szCs w:val="20"/>
          <w:lang w:val="en-US"/>
        </w:rPr>
        <w:t>MANAGEMENT</w:t>
      </w:r>
    </w:p>
    <w:p w:rsidR="00890803" w:rsidRPr="001823A6" w:rsidRDefault="001823A6" w:rsidP="005E3A8D">
      <w:pPr>
        <w:numPr>
          <w:ilvl w:val="0"/>
          <w:numId w:val="31"/>
        </w:numPr>
        <w:spacing w:line="276" w:lineRule="auto"/>
        <w:rPr>
          <w:rFonts w:cs="Arial"/>
          <w:szCs w:val="20"/>
        </w:rPr>
      </w:pPr>
      <w:r w:rsidRPr="001823A6">
        <w:rPr>
          <w:rFonts w:cs="Arial"/>
          <w:szCs w:val="20"/>
        </w:rPr>
        <w:t>Helder Verastegui</w:t>
      </w:r>
      <w:r w:rsidR="005A317F" w:rsidRPr="001823A6">
        <w:rPr>
          <w:rFonts w:cs="Arial"/>
          <w:szCs w:val="20"/>
        </w:rPr>
        <w:t xml:space="preserve">, </w:t>
      </w:r>
      <w:r w:rsidRPr="001823A6">
        <w:rPr>
          <w:rFonts w:cs="Arial"/>
          <w:szCs w:val="20"/>
        </w:rPr>
        <w:t>Administrador de Facturación LD</w:t>
      </w:r>
      <w:r w:rsidR="00760A7D" w:rsidRPr="001823A6">
        <w:rPr>
          <w:rFonts w:cs="Arial"/>
          <w:szCs w:val="20"/>
        </w:rPr>
        <w:t>.</w:t>
      </w:r>
    </w:p>
    <w:sectPr w:rsidR="00890803" w:rsidRPr="001823A6" w:rsidSect="006779D2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134" w:right="1134" w:bottom="1134" w:left="1418" w:header="709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A2A" w:rsidRDefault="00BB4A2A">
      <w:r>
        <w:separator/>
      </w:r>
    </w:p>
  </w:endnote>
  <w:endnote w:type="continuationSeparator" w:id="1">
    <w:p w:rsidR="00BB4A2A" w:rsidRDefault="00BB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Md BT">
    <w:charset w:val="00"/>
    <w:family w:val="decorative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953"/>
      <w:gridCol w:w="1953"/>
    </w:tblGrid>
    <w:tr w:rsidR="00E641DB" w:rsidRPr="002E3F6E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:rsidR="00E641DB" w:rsidRPr="00173912" w:rsidRDefault="00173912" w:rsidP="00347D38">
          <w:pPr>
            <w:pStyle w:val="Encabezado"/>
            <w:jc w:val="center"/>
            <w:rPr>
              <w:b/>
              <w:sz w:val="16"/>
              <w:szCs w:val="18"/>
              <w:lang w:val="en-US"/>
            </w:rPr>
          </w:pPr>
          <w:r w:rsidRPr="00AA5E8D">
            <w:rPr>
              <w:b/>
              <w:sz w:val="16"/>
              <w:szCs w:val="18"/>
              <w:lang w:val="en-US"/>
            </w:rPr>
            <w:t>The information in this document is a property of NUEVATEL PCS Bolivia SA; its use is strictly private and confidential.</w:t>
          </w:r>
        </w:p>
      </w:tc>
      <w:tc>
        <w:tcPr>
          <w:tcW w:w="986" w:type="pct"/>
          <w:vAlign w:val="center"/>
        </w:tcPr>
        <w:p w:rsidR="00E641DB" w:rsidRPr="006779D2" w:rsidRDefault="00173912" w:rsidP="00173912">
          <w:pPr>
            <w:pStyle w:val="Piedepgina"/>
            <w:jc w:val="center"/>
            <w:rPr>
              <w:b/>
            </w:rPr>
          </w:pPr>
          <w:r>
            <w:rPr>
              <w:rStyle w:val="Nmerodepgina"/>
              <w:b/>
              <w:sz w:val="16"/>
              <w:szCs w:val="16"/>
            </w:rPr>
            <w:t>Page</w: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="00E641DB"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693ABB">
            <w:rPr>
              <w:rFonts w:cs="Arial"/>
              <w:b/>
              <w:noProof/>
              <w:sz w:val="16"/>
              <w:szCs w:val="16"/>
            </w:rPr>
            <w:t>1</w: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end"/>
          </w:r>
          <w:r>
            <w:rPr>
              <w:rFonts w:cs="Arial"/>
              <w:b/>
              <w:sz w:val="16"/>
              <w:szCs w:val="16"/>
            </w:rPr>
            <w:t>of</w: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="00E641DB"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693ABB">
            <w:rPr>
              <w:rFonts w:cs="Arial"/>
              <w:b/>
              <w:noProof/>
              <w:sz w:val="16"/>
              <w:szCs w:val="16"/>
            </w:rPr>
            <w:t>2</w: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E641DB" w:rsidRPr="0053398B" w:rsidRDefault="00E641DB" w:rsidP="00572351">
    <w:pPr>
      <w:pStyle w:val="Piedepgina"/>
      <w:ind w:left="-142"/>
      <w:rPr>
        <w:sz w:val="16"/>
        <w:szCs w:val="16"/>
        <w:lang w:val="es-BO"/>
      </w:rPr>
    </w:pPr>
    <w:r>
      <w:rPr>
        <w:rFonts w:cs="Arial"/>
        <w:color w:val="000000"/>
        <w:sz w:val="16"/>
        <w:szCs w:val="16"/>
      </w:rPr>
      <w:t>FM.MC.GMC.018  V0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953"/>
      <w:gridCol w:w="1953"/>
    </w:tblGrid>
    <w:tr w:rsidR="00E641DB" w:rsidRPr="002E3F6E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:rsidR="00E641DB" w:rsidRPr="006779D2" w:rsidRDefault="00E641DB" w:rsidP="003C0936">
          <w:pPr>
            <w:pStyle w:val="Encabezado"/>
            <w:jc w:val="center"/>
            <w:rPr>
              <w:b/>
              <w:sz w:val="16"/>
              <w:szCs w:val="18"/>
            </w:rPr>
          </w:pPr>
          <w:r w:rsidRPr="006779D2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986" w:type="pct"/>
          <w:vAlign w:val="center"/>
        </w:tcPr>
        <w:p w:rsidR="00E641DB" w:rsidRPr="006779D2" w:rsidRDefault="00E641DB" w:rsidP="00495C4C">
          <w:pPr>
            <w:pStyle w:val="Piedepgina"/>
            <w:jc w:val="center"/>
            <w:rPr>
              <w:b/>
            </w:rPr>
          </w:pPr>
          <w:r w:rsidRPr="006779D2">
            <w:rPr>
              <w:rStyle w:val="Nmerodepgina"/>
              <w:b/>
              <w:sz w:val="16"/>
              <w:szCs w:val="16"/>
            </w:rPr>
            <w:t xml:space="preserve">Página </w: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1</w: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end"/>
          </w:r>
          <w:r w:rsidRPr="006779D2">
            <w:rPr>
              <w:rFonts w:cs="Arial"/>
              <w:b/>
              <w:sz w:val="16"/>
              <w:szCs w:val="16"/>
            </w:rPr>
            <w:t xml:space="preserve"> de </w: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2</w:t>
          </w:r>
          <w:r w:rsidR="008E418B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E641DB" w:rsidRDefault="00E641DB" w:rsidP="00572351">
    <w:pPr>
      <w:pStyle w:val="Piedepgina"/>
      <w:ind w:left="-142"/>
    </w:pPr>
    <w:r>
      <w:rPr>
        <w:rFonts w:cs="Arial"/>
        <w:color w:val="000000"/>
        <w:sz w:val="16"/>
        <w:szCs w:val="16"/>
      </w:rPr>
      <w:t>FM.MC.GMC.018  V0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A2A" w:rsidRDefault="00BB4A2A">
      <w:r>
        <w:separator/>
      </w:r>
    </w:p>
  </w:footnote>
  <w:footnote w:type="continuationSeparator" w:id="1">
    <w:p w:rsidR="00BB4A2A" w:rsidRDefault="00BB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076"/>
      <w:gridCol w:w="2353"/>
      <w:gridCol w:w="959"/>
      <w:gridCol w:w="2215"/>
      <w:gridCol w:w="2303"/>
    </w:tblGrid>
    <w:tr w:rsidR="00E641DB" w:rsidRPr="00A6211F" w:rsidTr="00347D38">
      <w:trPr>
        <w:trHeight w:val="558"/>
      </w:trPr>
      <w:tc>
        <w:tcPr>
          <w:tcW w:w="1057" w:type="pct"/>
          <w:shd w:val="clear" w:color="auto" w:fill="E0FF89"/>
          <w:vAlign w:val="center"/>
        </w:tcPr>
        <w:p w:rsidR="00E641DB" w:rsidRPr="00A6211F" w:rsidRDefault="00E641DB" w:rsidP="00347D38">
          <w:pPr>
            <w:pStyle w:val="Encabezado"/>
            <w:jc w:val="left"/>
            <w:rPr>
              <w:b/>
              <w:sz w:val="22"/>
              <w:lang w:val="en-US"/>
            </w:rPr>
          </w:pPr>
        </w:p>
      </w:tc>
      <w:tc>
        <w:tcPr>
          <w:tcW w:w="2817" w:type="pct"/>
          <w:gridSpan w:val="3"/>
          <w:shd w:val="clear" w:color="auto" w:fill="E0FF89"/>
          <w:vAlign w:val="center"/>
        </w:tcPr>
        <w:p w:rsidR="00E641DB" w:rsidRPr="00A6211F" w:rsidRDefault="00173912" w:rsidP="005A317F">
          <w:pPr>
            <w:pStyle w:val="Encabezado"/>
            <w:rPr>
              <w:b/>
              <w:sz w:val="22"/>
              <w:lang w:val="en-US"/>
            </w:rPr>
          </w:pPr>
          <w:r w:rsidRPr="00A6211F">
            <w:rPr>
              <w:b/>
              <w:sz w:val="22"/>
              <w:lang w:val="en-US"/>
            </w:rPr>
            <w:t>List of responsible</w:t>
          </w:r>
        </w:p>
      </w:tc>
      <w:tc>
        <w:tcPr>
          <w:tcW w:w="1127" w:type="pct"/>
          <w:vMerge w:val="restart"/>
          <w:vAlign w:val="center"/>
        </w:tcPr>
        <w:p w:rsidR="00E641DB" w:rsidRPr="00A6211F" w:rsidRDefault="008E418B" w:rsidP="00347D38">
          <w:pPr>
            <w:pStyle w:val="Encabezado"/>
            <w:jc w:val="center"/>
            <w:rPr>
              <w:lang w:val="en-US"/>
            </w:rPr>
          </w:pPr>
          <w:r w:rsidRPr="008E418B"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104.55pt;height:41.3pt;visibility:visible">
                <v:imagedata r:id="rId1" o:title="LOGO-CHICO"/>
              </v:shape>
            </w:pict>
          </w:r>
        </w:p>
      </w:tc>
    </w:tr>
    <w:tr w:rsidR="00E641DB" w:rsidRPr="00A6211F" w:rsidTr="00347D38">
      <w:trPr>
        <w:trHeight w:val="306"/>
      </w:trPr>
      <w:tc>
        <w:tcPr>
          <w:tcW w:w="1057" w:type="pct"/>
          <w:shd w:val="clear" w:color="auto" w:fill="EFFFC1"/>
          <w:vAlign w:val="center"/>
        </w:tcPr>
        <w:p w:rsidR="00E641DB" w:rsidRPr="00A6211F" w:rsidRDefault="00173912" w:rsidP="00347D38">
          <w:pPr>
            <w:pStyle w:val="Encabezado"/>
            <w:jc w:val="left"/>
            <w:rPr>
              <w:sz w:val="18"/>
              <w:lang w:val="en-US"/>
            </w:rPr>
          </w:pPr>
          <w:r w:rsidRPr="00A6211F">
            <w:rPr>
              <w:sz w:val="18"/>
              <w:lang w:val="en-US"/>
            </w:rPr>
            <w:t>Responsible area to do the document: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:rsidR="00E641DB" w:rsidRPr="00A6211F" w:rsidRDefault="004D751F" w:rsidP="00347D38">
          <w:pPr>
            <w:pStyle w:val="Encabezado"/>
            <w:jc w:val="left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Proyectos especiales</w:t>
          </w:r>
        </w:p>
      </w:tc>
      <w:tc>
        <w:tcPr>
          <w:tcW w:w="1127" w:type="pct"/>
          <w:vMerge/>
        </w:tcPr>
        <w:p w:rsidR="00E641DB" w:rsidRPr="00A6211F" w:rsidRDefault="00E641DB" w:rsidP="00347D38">
          <w:pPr>
            <w:pStyle w:val="Encabezado"/>
            <w:rPr>
              <w:lang w:val="en-US"/>
            </w:rPr>
          </w:pPr>
        </w:p>
      </w:tc>
    </w:tr>
    <w:tr w:rsidR="00E641DB" w:rsidRPr="00A6211F" w:rsidTr="00347D38">
      <w:trPr>
        <w:trHeight w:val="267"/>
      </w:trPr>
      <w:tc>
        <w:tcPr>
          <w:tcW w:w="1057" w:type="pct"/>
          <w:shd w:val="clear" w:color="auto" w:fill="EFFFC1"/>
          <w:vAlign w:val="center"/>
        </w:tcPr>
        <w:p w:rsidR="00E641DB" w:rsidRPr="00A6211F" w:rsidRDefault="00173912" w:rsidP="00347D38">
          <w:pPr>
            <w:pStyle w:val="Encabezado"/>
            <w:jc w:val="left"/>
            <w:rPr>
              <w:sz w:val="16"/>
              <w:lang w:val="en-US"/>
            </w:rPr>
          </w:pPr>
          <w:r w:rsidRPr="00A6211F">
            <w:rPr>
              <w:sz w:val="16"/>
              <w:lang w:val="en-US"/>
            </w:rPr>
            <w:t>Date</w:t>
          </w:r>
          <w:r w:rsidR="00E641DB" w:rsidRPr="00A6211F">
            <w:rPr>
              <w:sz w:val="16"/>
              <w:lang w:val="en-US"/>
            </w:rPr>
            <w:t>:</w:t>
          </w:r>
        </w:p>
      </w:tc>
      <w:tc>
        <w:tcPr>
          <w:tcW w:w="1197" w:type="pct"/>
          <w:shd w:val="clear" w:color="auto" w:fill="EFFFC1"/>
          <w:vAlign w:val="center"/>
        </w:tcPr>
        <w:p w:rsidR="00E641DB" w:rsidRPr="00A6211F" w:rsidRDefault="00173912" w:rsidP="00173912">
          <w:pPr>
            <w:pStyle w:val="Encabezado"/>
            <w:jc w:val="left"/>
            <w:rPr>
              <w:sz w:val="16"/>
              <w:lang w:val="en-US"/>
            </w:rPr>
          </w:pPr>
          <w:r w:rsidRPr="00A6211F">
            <w:rPr>
              <w:sz w:val="16"/>
              <w:lang w:val="en-US"/>
            </w:rPr>
            <w:t>26-02-2015</w:t>
          </w:r>
        </w:p>
      </w:tc>
      <w:tc>
        <w:tcPr>
          <w:tcW w:w="493" w:type="pct"/>
          <w:shd w:val="clear" w:color="auto" w:fill="EFFFC1"/>
          <w:vAlign w:val="center"/>
        </w:tcPr>
        <w:p w:rsidR="00E641DB" w:rsidRPr="00A6211F" w:rsidRDefault="00173912" w:rsidP="00347D38">
          <w:pPr>
            <w:pStyle w:val="Encabezado"/>
            <w:jc w:val="left"/>
            <w:rPr>
              <w:sz w:val="16"/>
              <w:lang w:val="en-US"/>
            </w:rPr>
          </w:pPr>
          <w:r w:rsidRPr="00A6211F">
            <w:rPr>
              <w:sz w:val="16"/>
              <w:lang w:val="en-US"/>
            </w:rPr>
            <w:t>State</w:t>
          </w:r>
          <w:r w:rsidR="00E641DB" w:rsidRPr="00A6211F">
            <w:rPr>
              <w:sz w:val="16"/>
              <w:lang w:val="en-US"/>
            </w:rPr>
            <w:t>:</w:t>
          </w:r>
        </w:p>
      </w:tc>
      <w:tc>
        <w:tcPr>
          <w:tcW w:w="1127" w:type="pct"/>
          <w:shd w:val="clear" w:color="auto" w:fill="EFFFC1"/>
          <w:vAlign w:val="center"/>
        </w:tcPr>
        <w:p w:rsidR="00D52ADD" w:rsidRPr="00A6211F" w:rsidRDefault="00D52ADD" w:rsidP="00347D38">
          <w:pPr>
            <w:pStyle w:val="Encabezado"/>
            <w:jc w:val="left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Preliminar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A6211F" w:rsidRDefault="00271104" w:rsidP="00173912">
          <w:pPr>
            <w:pStyle w:val="Encabezado"/>
            <w:jc w:val="center"/>
            <w:rPr>
              <w:b/>
              <w:sz w:val="16"/>
              <w:lang w:val="en-US"/>
            </w:rPr>
          </w:pPr>
          <w:r w:rsidRPr="00A6211F">
            <w:rPr>
              <w:b/>
              <w:sz w:val="16"/>
              <w:lang w:val="en-US"/>
            </w:rPr>
            <w:t>Versi</w:t>
          </w:r>
          <w:r w:rsidR="00173912" w:rsidRPr="00A6211F">
            <w:rPr>
              <w:b/>
              <w:sz w:val="16"/>
              <w:lang w:val="en-US"/>
            </w:rPr>
            <w:t>o</w:t>
          </w:r>
          <w:r w:rsidRPr="00A6211F">
            <w:rPr>
              <w:b/>
              <w:sz w:val="16"/>
              <w:lang w:val="en-US"/>
            </w:rPr>
            <w:t>n 1</w:t>
          </w:r>
        </w:p>
      </w:tc>
    </w:tr>
  </w:tbl>
  <w:p w:rsidR="00E641DB" w:rsidRPr="00A6211F" w:rsidRDefault="00E641DB" w:rsidP="00174465">
    <w:pPr>
      <w:pStyle w:val="Encabezado"/>
      <w:tabs>
        <w:tab w:val="clear" w:pos="4252"/>
        <w:tab w:val="clear" w:pos="8504"/>
      </w:tabs>
      <w:rPr>
        <w:sz w:val="18"/>
        <w:szCs w:val="18"/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094"/>
      <w:gridCol w:w="2371"/>
      <w:gridCol w:w="977"/>
      <w:gridCol w:w="2233"/>
      <w:gridCol w:w="2231"/>
    </w:tblGrid>
    <w:tr w:rsidR="00E641DB" w:rsidTr="00174465">
      <w:trPr>
        <w:trHeight w:val="558"/>
      </w:trPr>
      <w:tc>
        <w:tcPr>
          <w:tcW w:w="1057" w:type="pct"/>
          <w:shd w:val="clear" w:color="auto" w:fill="E0FF89"/>
          <w:vAlign w:val="center"/>
        </w:tcPr>
        <w:p w:rsidR="00E641DB" w:rsidRPr="002E3F6E" w:rsidRDefault="00E641DB" w:rsidP="00E47D1C">
          <w:pPr>
            <w:pStyle w:val="Encabezado"/>
            <w:jc w:val="left"/>
            <w:rPr>
              <w:b/>
              <w:sz w:val="22"/>
            </w:rPr>
          </w:pPr>
          <w:r w:rsidRPr="00174465">
            <w:rPr>
              <w:b/>
            </w:rPr>
            <w:t>MA.AA.DDD.NNN</w:t>
          </w:r>
        </w:p>
      </w:tc>
      <w:tc>
        <w:tcPr>
          <w:tcW w:w="2817" w:type="pct"/>
          <w:gridSpan w:val="3"/>
          <w:shd w:val="clear" w:color="auto" w:fill="E0FF89"/>
          <w:vAlign w:val="center"/>
        </w:tcPr>
        <w:p w:rsidR="00E641DB" w:rsidRPr="002E3F6E" w:rsidRDefault="00E641DB" w:rsidP="00AF2070">
          <w:pPr>
            <w:pStyle w:val="Encabezado"/>
            <w:rPr>
              <w:b/>
              <w:sz w:val="22"/>
            </w:rPr>
          </w:pPr>
          <w:r>
            <w:rPr>
              <w:b/>
              <w:sz w:val="22"/>
            </w:rPr>
            <w:t>Nombre del Manual</w:t>
          </w:r>
        </w:p>
      </w:tc>
      <w:tc>
        <w:tcPr>
          <w:tcW w:w="1127" w:type="pct"/>
          <w:vMerge w:val="restart"/>
          <w:vAlign w:val="center"/>
        </w:tcPr>
        <w:p w:rsidR="00E641DB" w:rsidRDefault="001823A6" w:rsidP="003C0936">
          <w:pPr>
            <w:pStyle w:val="Encabezado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3.3pt;height:38.2pt">
                <v:imagedata r:id="rId1" o:title="Logo ViVa"/>
              </v:shape>
            </w:pict>
          </w:r>
        </w:p>
      </w:tc>
    </w:tr>
    <w:tr w:rsidR="00E641DB" w:rsidTr="00174465">
      <w:trPr>
        <w:trHeight w:val="306"/>
      </w:trPr>
      <w:tc>
        <w:tcPr>
          <w:tcW w:w="1057" w:type="pct"/>
          <w:shd w:val="clear" w:color="auto" w:fill="EFFFC1"/>
          <w:vAlign w:val="center"/>
        </w:tcPr>
        <w:p w:rsidR="00E641DB" w:rsidRPr="002E3F6E" w:rsidRDefault="00E641DB" w:rsidP="00B74C40">
          <w:pPr>
            <w:pStyle w:val="Encabezado"/>
            <w:jc w:val="left"/>
            <w:rPr>
              <w:sz w:val="18"/>
            </w:rPr>
          </w:pPr>
          <w:r>
            <w:rPr>
              <w:sz w:val="18"/>
            </w:rPr>
            <w:t>Área Responsable de Elaborar el documento: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:rsidR="00E641DB" w:rsidRPr="002E3F6E" w:rsidRDefault="00E641DB" w:rsidP="00B74C40">
          <w:pPr>
            <w:pStyle w:val="Encabezado"/>
            <w:jc w:val="left"/>
            <w:rPr>
              <w:sz w:val="18"/>
            </w:rPr>
          </w:pPr>
        </w:p>
      </w:tc>
      <w:tc>
        <w:tcPr>
          <w:tcW w:w="1127" w:type="pct"/>
          <w:vMerge/>
        </w:tcPr>
        <w:p w:rsidR="00E641DB" w:rsidRDefault="00E641DB" w:rsidP="003C0936">
          <w:pPr>
            <w:pStyle w:val="Encabezado"/>
          </w:pPr>
        </w:p>
      </w:tc>
    </w:tr>
    <w:tr w:rsidR="00E641DB" w:rsidTr="00174465">
      <w:trPr>
        <w:trHeight w:val="267"/>
      </w:trPr>
      <w:tc>
        <w:tcPr>
          <w:tcW w:w="105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Fecha de emisión:</w:t>
          </w:r>
        </w:p>
      </w:tc>
      <w:tc>
        <w:tcPr>
          <w:tcW w:w="119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DD de mes de AAAA</w:t>
          </w:r>
        </w:p>
      </w:tc>
      <w:tc>
        <w:tcPr>
          <w:tcW w:w="493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Preliminar / Aprobado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Versión N</w:t>
          </w:r>
        </w:p>
      </w:tc>
    </w:tr>
  </w:tbl>
  <w:p w:rsidR="00E641DB" w:rsidRPr="002D477C" w:rsidRDefault="00E641DB" w:rsidP="002D477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74C2A5C4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</w:rPr>
    </w:lvl>
  </w:abstractNum>
  <w:abstractNum w:abstractNumId="4">
    <w:nsid w:val="00000007"/>
    <w:multiLevelType w:val="multilevel"/>
    <w:tmpl w:val="B064A082"/>
    <w:name w:val="WW8Num9"/>
    <w:lvl w:ilvl="0">
      <w:start w:val="1"/>
      <w:numFmt w:val="decimal"/>
      <w:lvlText w:val="R.%1"/>
      <w:lvlJc w:val="left"/>
      <w:pPr>
        <w:tabs>
          <w:tab w:val="num" w:pos="992"/>
        </w:tabs>
        <w:ind w:left="992" w:hanging="992"/>
      </w:pPr>
      <w:rPr>
        <w:rFonts w:ascii="Bauhaus Md BT" w:hAnsi="Bauhaus Md BT" w:hint="default"/>
        <w:b/>
        <w:i w:val="0"/>
      </w:rPr>
    </w:lvl>
    <w:lvl w:ilvl="1">
      <w:start w:val="1"/>
      <w:numFmt w:val="decimal"/>
      <w:lvlText w:val="R.%2."/>
      <w:lvlJc w:val="left"/>
      <w:pPr>
        <w:tabs>
          <w:tab w:val="num" w:pos="283"/>
        </w:tabs>
        <w:ind w:left="2268" w:hanging="1134"/>
      </w:pPr>
    </w:lvl>
    <w:lvl w:ilvl="2">
      <w:start w:val="1"/>
      <w:numFmt w:val="decimal"/>
      <w:lvlText w:val="R.%3."/>
      <w:lvlJc w:val="left"/>
      <w:pPr>
        <w:tabs>
          <w:tab w:val="num" w:pos="283"/>
        </w:tabs>
        <w:ind w:left="2268" w:hanging="1134"/>
      </w:pPr>
    </w:lvl>
    <w:lvl w:ilvl="3">
      <w:start w:val="1"/>
      <w:numFmt w:val="decimal"/>
      <w:lvlText w:val="R.%4."/>
      <w:lvlJc w:val="left"/>
      <w:pPr>
        <w:tabs>
          <w:tab w:val="num" w:pos="283"/>
        </w:tabs>
        <w:ind w:left="2268" w:hanging="1134"/>
      </w:pPr>
    </w:lvl>
    <w:lvl w:ilvl="4">
      <w:start w:val="1"/>
      <w:numFmt w:val="decimal"/>
      <w:lvlText w:val="R.%5."/>
      <w:lvlJc w:val="left"/>
      <w:pPr>
        <w:tabs>
          <w:tab w:val="num" w:pos="283"/>
        </w:tabs>
        <w:ind w:left="2268" w:hanging="1134"/>
      </w:pPr>
    </w:lvl>
    <w:lvl w:ilvl="5">
      <w:start w:val="1"/>
      <w:numFmt w:val="decimal"/>
      <w:lvlText w:val="R.%6."/>
      <w:lvlJc w:val="left"/>
      <w:pPr>
        <w:tabs>
          <w:tab w:val="num" w:pos="283"/>
        </w:tabs>
        <w:ind w:left="2268" w:hanging="1134"/>
      </w:pPr>
    </w:lvl>
    <w:lvl w:ilvl="6">
      <w:start w:val="1"/>
      <w:numFmt w:val="decimal"/>
      <w:lvlText w:val="R.%7."/>
      <w:lvlJc w:val="left"/>
      <w:pPr>
        <w:tabs>
          <w:tab w:val="num" w:pos="283"/>
        </w:tabs>
        <w:ind w:left="2268" w:hanging="1134"/>
      </w:pPr>
    </w:lvl>
    <w:lvl w:ilvl="7">
      <w:start w:val="1"/>
      <w:numFmt w:val="decimal"/>
      <w:lvlText w:val="R.%8."/>
      <w:lvlJc w:val="left"/>
      <w:pPr>
        <w:tabs>
          <w:tab w:val="num" w:pos="283"/>
        </w:tabs>
        <w:ind w:left="2268" w:hanging="1134"/>
      </w:pPr>
    </w:lvl>
    <w:lvl w:ilvl="8">
      <w:start w:val="1"/>
      <w:numFmt w:val="decimal"/>
      <w:lvlText w:val="R.%9."/>
      <w:lvlJc w:val="left"/>
      <w:pPr>
        <w:tabs>
          <w:tab w:val="num" w:pos="283"/>
        </w:tabs>
        <w:ind w:left="2268" w:hanging="1134"/>
      </w:p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</w:abstractNum>
  <w:abstractNum w:abstractNumId="6">
    <w:nsid w:val="01BB029F"/>
    <w:multiLevelType w:val="hybridMultilevel"/>
    <w:tmpl w:val="9DCAE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84BBB"/>
    <w:multiLevelType w:val="hybridMultilevel"/>
    <w:tmpl w:val="178C9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5782A"/>
    <w:multiLevelType w:val="hybridMultilevel"/>
    <w:tmpl w:val="47645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242B2"/>
    <w:multiLevelType w:val="hybridMultilevel"/>
    <w:tmpl w:val="C4B03B98"/>
    <w:name w:val="WW8Num922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9A7863"/>
    <w:multiLevelType w:val="hybridMultilevel"/>
    <w:tmpl w:val="708C0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839CE"/>
    <w:multiLevelType w:val="hybridMultilevel"/>
    <w:tmpl w:val="56488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747A88"/>
    <w:multiLevelType w:val="hybridMultilevel"/>
    <w:tmpl w:val="F2344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2307F"/>
    <w:multiLevelType w:val="hybridMultilevel"/>
    <w:tmpl w:val="68F03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7C7E8B"/>
    <w:multiLevelType w:val="hybridMultilevel"/>
    <w:tmpl w:val="C58E7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10853"/>
    <w:multiLevelType w:val="hybridMultilevel"/>
    <w:tmpl w:val="EEEC7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BC23EB"/>
    <w:multiLevelType w:val="hybridMultilevel"/>
    <w:tmpl w:val="38847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7679B"/>
    <w:multiLevelType w:val="hybridMultilevel"/>
    <w:tmpl w:val="01FA178C"/>
    <w:name w:val="WW8Num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375293"/>
    <w:multiLevelType w:val="singleLevel"/>
    <w:tmpl w:val="1AA8097E"/>
    <w:lvl w:ilvl="0">
      <w:numFmt w:val="bullet"/>
      <w:pStyle w:val="Listaconvietas"/>
      <w:lvlText w:val="▲"/>
      <w:lvlJc w:val="left"/>
      <w:pPr>
        <w:tabs>
          <w:tab w:val="num" w:pos="360"/>
        </w:tabs>
        <w:ind w:left="360" w:hanging="360"/>
      </w:pPr>
      <w:rPr>
        <w:rFonts w:ascii="Lucida Sans Unicode" w:hAnsi="Univers Condensed" w:hint="default"/>
      </w:rPr>
    </w:lvl>
  </w:abstractNum>
  <w:abstractNum w:abstractNumId="19">
    <w:nsid w:val="41656E7E"/>
    <w:multiLevelType w:val="hybridMultilevel"/>
    <w:tmpl w:val="3FE8F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50F5C"/>
    <w:multiLevelType w:val="hybridMultilevel"/>
    <w:tmpl w:val="0FE66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62C80"/>
    <w:multiLevelType w:val="hybridMultilevel"/>
    <w:tmpl w:val="BA165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B7A1E"/>
    <w:multiLevelType w:val="hybridMultilevel"/>
    <w:tmpl w:val="4BBCC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8130F"/>
    <w:multiLevelType w:val="hybridMultilevel"/>
    <w:tmpl w:val="A36E6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53F1A"/>
    <w:multiLevelType w:val="hybridMultilevel"/>
    <w:tmpl w:val="0436C9E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FA6E8F"/>
    <w:multiLevelType w:val="hybridMultilevel"/>
    <w:tmpl w:val="7C484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8F695D"/>
    <w:multiLevelType w:val="hybridMultilevel"/>
    <w:tmpl w:val="AE489608"/>
    <w:name w:val="WW8Num92222"/>
    <w:lvl w:ilvl="0" w:tplc="4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>
    <w:nsid w:val="5F5B7BF4"/>
    <w:multiLevelType w:val="hybridMultilevel"/>
    <w:tmpl w:val="1BE0ACA0"/>
    <w:name w:val="WW8Num9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15BC5"/>
    <w:multiLevelType w:val="hybridMultilevel"/>
    <w:tmpl w:val="B7606AD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6162CB8"/>
    <w:multiLevelType w:val="multilevel"/>
    <w:tmpl w:val="B874C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DB21ED4"/>
    <w:multiLevelType w:val="hybridMultilevel"/>
    <w:tmpl w:val="0B60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A63FD"/>
    <w:multiLevelType w:val="hybridMultilevel"/>
    <w:tmpl w:val="19F08E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3DA8"/>
    <w:multiLevelType w:val="hybridMultilevel"/>
    <w:tmpl w:val="0B52AF4C"/>
    <w:lvl w:ilvl="0" w:tplc="0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3">
    <w:nsid w:val="7AB00B30"/>
    <w:multiLevelType w:val="hybridMultilevel"/>
    <w:tmpl w:val="A120D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C4DF9"/>
    <w:multiLevelType w:val="hybridMultilevel"/>
    <w:tmpl w:val="194E0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</w:num>
  <w:num w:numId="3">
    <w:abstractNumId w:val="34"/>
  </w:num>
  <w:num w:numId="4">
    <w:abstractNumId w:val="14"/>
  </w:num>
  <w:num w:numId="5">
    <w:abstractNumId w:val="8"/>
  </w:num>
  <w:num w:numId="6">
    <w:abstractNumId w:val="23"/>
  </w:num>
  <w:num w:numId="7">
    <w:abstractNumId w:val="16"/>
  </w:num>
  <w:num w:numId="8">
    <w:abstractNumId w:val="10"/>
  </w:num>
  <w:num w:numId="9">
    <w:abstractNumId w:val="13"/>
  </w:num>
  <w:num w:numId="10">
    <w:abstractNumId w:val="19"/>
  </w:num>
  <w:num w:numId="11">
    <w:abstractNumId w:val="31"/>
  </w:num>
  <w:num w:numId="12">
    <w:abstractNumId w:val="12"/>
  </w:num>
  <w:num w:numId="13">
    <w:abstractNumId w:val="22"/>
  </w:num>
  <w:num w:numId="14">
    <w:abstractNumId w:val="30"/>
  </w:num>
  <w:num w:numId="15">
    <w:abstractNumId w:val="28"/>
  </w:num>
  <w:num w:numId="16">
    <w:abstractNumId w:val="15"/>
  </w:num>
  <w:num w:numId="17">
    <w:abstractNumId w:val="7"/>
  </w:num>
  <w:num w:numId="18">
    <w:abstractNumId w:val="21"/>
  </w:num>
  <w:num w:numId="19">
    <w:abstractNumId w:val="33"/>
  </w:num>
  <w:num w:numId="20">
    <w:abstractNumId w:val="0"/>
    <w:lvlOverride w:ilvl="0">
      <w:startOverride w:val="3"/>
    </w:lvlOverride>
    <w:lvlOverride w:ilvl="1">
      <w:startOverride w:val="2"/>
    </w:lvlOverride>
  </w:num>
  <w:num w:numId="21">
    <w:abstractNumId w:val="11"/>
  </w:num>
  <w:num w:numId="22">
    <w:abstractNumId w:val="24"/>
  </w:num>
  <w:num w:numId="23">
    <w:abstractNumId w:val="29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32"/>
  </w:num>
  <w:num w:numId="29">
    <w:abstractNumId w:val="20"/>
  </w:num>
  <w:num w:numId="30">
    <w:abstractNumId w:val="6"/>
  </w:num>
  <w:num w:numId="31">
    <w:abstractNumId w:val="25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NotTrackMoves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7B96"/>
    <w:rsid w:val="00000A5C"/>
    <w:rsid w:val="00000B62"/>
    <w:rsid w:val="00001157"/>
    <w:rsid w:val="00001445"/>
    <w:rsid w:val="00002467"/>
    <w:rsid w:val="0000523A"/>
    <w:rsid w:val="00014B5C"/>
    <w:rsid w:val="00015049"/>
    <w:rsid w:val="00023FAD"/>
    <w:rsid w:val="00030DF1"/>
    <w:rsid w:val="0003607A"/>
    <w:rsid w:val="00037B96"/>
    <w:rsid w:val="00040068"/>
    <w:rsid w:val="0004460A"/>
    <w:rsid w:val="000447D4"/>
    <w:rsid w:val="00044A12"/>
    <w:rsid w:val="00044B98"/>
    <w:rsid w:val="00044D20"/>
    <w:rsid w:val="00046780"/>
    <w:rsid w:val="00051A62"/>
    <w:rsid w:val="000609DA"/>
    <w:rsid w:val="00060E3F"/>
    <w:rsid w:val="00061274"/>
    <w:rsid w:val="00062DFB"/>
    <w:rsid w:val="00064067"/>
    <w:rsid w:val="00064DAB"/>
    <w:rsid w:val="00066D28"/>
    <w:rsid w:val="000728A2"/>
    <w:rsid w:val="0007319D"/>
    <w:rsid w:val="00076964"/>
    <w:rsid w:val="0008227B"/>
    <w:rsid w:val="00082FB1"/>
    <w:rsid w:val="00085B42"/>
    <w:rsid w:val="000868E0"/>
    <w:rsid w:val="000904CA"/>
    <w:rsid w:val="0009207E"/>
    <w:rsid w:val="00093C70"/>
    <w:rsid w:val="00093F8C"/>
    <w:rsid w:val="0009765D"/>
    <w:rsid w:val="000A089B"/>
    <w:rsid w:val="000A0BAC"/>
    <w:rsid w:val="000A16F5"/>
    <w:rsid w:val="000A19E3"/>
    <w:rsid w:val="000A3897"/>
    <w:rsid w:val="000A70AF"/>
    <w:rsid w:val="000B0DE2"/>
    <w:rsid w:val="000B1404"/>
    <w:rsid w:val="000C1F64"/>
    <w:rsid w:val="000C4565"/>
    <w:rsid w:val="000C4AA2"/>
    <w:rsid w:val="000C69B4"/>
    <w:rsid w:val="000C7A72"/>
    <w:rsid w:val="000C7C8C"/>
    <w:rsid w:val="000D1139"/>
    <w:rsid w:val="000D20F0"/>
    <w:rsid w:val="000D21E2"/>
    <w:rsid w:val="000D47B8"/>
    <w:rsid w:val="000D5701"/>
    <w:rsid w:val="000D5C82"/>
    <w:rsid w:val="000D7504"/>
    <w:rsid w:val="000E0AD2"/>
    <w:rsid w:val="000E0D70"/>
    <w:rsid w:val="000E0D8C"/>
    <w:rsid w:val="000E15DF"/>
    <w:rsid w:val="000E2832"/>
    <w:rsid w:val="000E3E9E"/>
    <w:rsid w:val="000E48CE"/>
    <w:rsid w:val="000E7DE5"/>
    <w:rsid w:val="000F2BC4"/>
    <w:rsid w:val="000F37D3"/>
    <w:rsid w:val="000F48E6"/>
    <w:rsid w:val="001003CC"/>
    <w:rsid w:val="00102FD0"/>
    <w:rsid w:val="001034C0"/>
    <w:rsid w:val="00104A4C"/>
    <w:rsid w:val="0010695E"/>
    <w:rsid w:val="00107382"/>
    <w:rsid w:val="00111979"/>
    <w:rsid w:val="001131EA"/>
    <w:rsid w:val="00114591"/>
    <w:rsid w:val="0011582C"/>
    <w:rsid w:val="00117066"/>
    <w:rsid w:val="00121D47"/>
    <w:rsid w:val="00125A27"/>
    <w:rsid w:val="001276BC"/>
    <w:rsid w:val="00130F1E"/>
    <w:rsid w:val="00131D83"/>
    <w:rsid w:val="001331D6"/>
    <w:rsid w:val="00135A30"/>
    <w:rsid w:val="00135E0B"/>
    <w:rsid w:val="00136C24"/>
    <w:rsid w:val="00137A07"/>
    <w:rsid w:val="00147AC4"/>
    <w:rsid w:val="001505CF"/>
    <w:rsid w:val="00150A13"/>
    <w:rsid w:val="00150C7B"/>
    <w:rsid w:val="00151177"/>
    <w:rsid w:val="00160754"/>
    <w:rsid w:val="001616C6"/>
    <w:rsid w:val="00161CE0"/>
    <w:rsid w:val="001622C0"/>
    <w:rsid w:val="001629BE"/>
    <w:rsid w:val="00162B35"/>
    <w:rsid w:val="00162C58"/>
    <w:rsid w:val="001659E0"/>
    <w:rsid w:val="0016611F"/>
    <w:rsid w:val="00166633"/>
    <w:rsid w:val="0016666C"/>
    <w:rsid w:val="00171848"/>
    <w:rsid w:val="00173912"/>
    <w:rsid w:val="00174465"/>
    <w:rsid w:val="00174B26"/>
    <w:rsid w:val="00175572"/>
    <w:rsid w:val="00180352"/>
    <w:rsid w:val="001823A5"/>
    <w:rsid w:val="001823A6"/>
    <w:rsid w:val="00182ACF"/>
    <w:rsid w:val="00184E50"/>
    <w:rsid w:val="0018542E"/>
    <w:rsid w:val="001857A5"/>
    <w:rsid w:val="00185AAC"/>
    <w:rsid w:val="00187AC8"/>
    <w:rsid w:val="00192366"/>
    <w:rsid w:val="00197879"/>
    <w:rsid w:val="001978B9"/>
    <w:rsid w:val="001978FC"/>
    <w:rsid w:val="00197AEB"/>
    <w:rsid w:val="001A26BA"/>
    <w:rsid w:val="001A2B6D"/>
    <w:rsid w:val="001A34B4"/>
    <w:rsid w:val="001A365D"/>
    <w:rsid w:val="001A3827"/>
    <w:rsid w:val="001A7BAF"/>
    <w:rsid w:val="001B0571"/>
    <w:rsid w:val="001B189B"/>
    <w:rsid w:val="001B31EA"/>
    <w:rsid w:val="001B3B56"/>
    <w:rsid w:val="001B4889"/>
    <w:rsid w:val="001B7833"/>
    <w:rsid w:val="001C1910"/>
    <w:rsid w:val="001C1CC8"/>
    <w:rsid w:val="001C2A4C"/>
    <w:rsid w:val="001C401F"/>
    <w:rsid w:val="001C5320"/>
    <w:rsid w:val="001C6607"/>
    <w:rsid w:val="001C68E9"/>
    <w:rsid w:val="001C7C17"/>
    <w:rsid w:val="001D062B"/>
    <w:rsid w:val="001D30ED"/>
    <w:rsid w:val="001D3F2A"/>
    <w:rsid w:val="001D3F62"/>
    <w:rsid w:val="001D587A"/>
    <w:rsid w:val="001D65CF"/>
    <w:rsid w:val="001E0A8C"/>
    <w:rsid w:val="001E193D"/>
    <w:rsid w:val="001E3531"/>
    <w:rsid w:val="001E4F1B"/>
    <w:rsid w:val="001F078C"/>
    <w:rsid w:val="001F243F"/>
    <w:rsid w:val="001F3D3A"/>
    <w:rsid w:val="001F3E1D"/>
    <w:rsid w:val="001F6B9A"/>
    <w:rsid w:val="001F707D"/>
    <w:rsid w:val="001F7F47"/>
    <w:rsid w:val="0020418A"/>
    <w:rsid w:val="00204C07"/>
    <w:rsid w:val="002061D4"/>
    <w:rsid w:val="002070F4"/>
    <w:rsid w:val="002077D5"/>
    <w:rsid w:val="002115E2"/>
    <w:rsid w:val="00211697"/>
    <w:rsid w:val="002141B5"/>
    <w:rsid w:val="0021494B"/>
    <w:rsid w:val="00215482"/>
    <w:rsid w:val="00217870"/>
    <w:rsid w:val="00220717"/>
    <w:rsid w:val="00221C00"/>
    <w:rsid w:val="002220CA"/>
    <w:rsid w:val="00222FF6"/>
    <w:rsid w:val="002237F6"/>
    <w:rsid w:val="00227D3F"/>
    <w:rsid w:val="00230247"/>
    <w:rsid w:val="00231ADE"/>
    <w:rsid w:val="00232044"/>
    <w:rsid w:val="00232D10"/>
    <w:rsid w:val="002339FD"/>
    <w:rsid w:val="0023405E"/>
    <w:rsid w:val="00235485"/>
    <w:rsid w:val="00240BDE"/>
    <w:rsid w:val="002425E6"/>
    <w:rsid w:val="00243376"/>
    <w:rsid w:val="00243DA9"/>
    <w:rsid w:val="00244021"/>
    <w:rsid w:val="00250C0A"/>
    <w:rsid w:val="00252320"/>
    <w:rsid w:val="00254498"/>
    <w:rsid w:val="00254519"/>
    <w:rsid w:val="00254768"/>
    <w:rsid w:val="00257D9A"/>
    <w:rsid w:val="0026149F"/>
    <w:rsid w:val="002627C5"/>
    <w:rsid w:val="00263826"/>
    <w:rsid w:val="00263EDF"/>
    <w:rsid w:val="00264C93"/>
    <w:rsid w:val="002650DF"/>
    <w:rsid w:val="0026662B"/>
    <w:rsid w:val="00270532"/>
    <w:rsid w:val="00271104"/>
    <w:rsid w:val="00272357"/>
    <w:rsid w:val="00273921"/>
    <w:rsid w:val="00273D67"/>
    <w:rsid w:val="0027444C"/>
    <w:rsid w:val="00274EA6"/>
    <w:rsid w:val="0027572C"/>
    <w:rsid w:val="00280E5D"/>
    <w:rsid w:val="00281307"/>
    <w:rsid w:val="002825F5"/>
    <w:rsid w:val="00283886"/>
    <w:rsid w:val="00284D70"/>
    <w:rsid w:val="00291753"/>
    <w:rsid w:val="00292926"/>
    <w:rsid w:val="00292D36"/>
    <w:rsid w:val="00293C67"/>
    <w:rsid w:val="00296529"/>
    <w:rsid w:val="0029684E"/>
    <w:rsid w:val="002A4347"/>
    <w:rsid w:val="002A59BA"/>
    <w:rsid w:val="002B0030"/>
    <w:rsid w:val="002B0866"/>
    <w:rsid w:val="002B1094"/>
    <w:rsid w:val="002B1D6A"/>
    <w:rsid w:val="002B3B99"/>
    <w:rsid w:val="002B4507"/>
    <w:rsid w:val="002B6296"/>
    <w:rsid w:val="002B7753"/>
    <w:rsid w:val="002C0A3C"/>
    <w:rsid w:val="002C63B9"/>
    <w:rsid w:val="002D032B"/>
    <w:rsid w:val="002D0B0D"/>
    <w:rsid w:val="002D0D41"/>
    <w:rsid w:val="002D0D50"/>
    <w:rsid w:val="002D1AA9"/>
    <w:rsid w:val="002D1DBA"/>
    <w:rsid w:val="002D32F0"/>
    <w:rsid w:val="002D477C"/>
    <w:rsid w:val="002D5E54"/>
    <w:rsid w:val="002E3528"/>
    <w:rsid w:val="002E3862"/>
    <w:rsid w:val="002E4624"/>
    <w:rsid w:val="002E7F4D"/>
    <w:rsid w:val="002F02D2"/>
    <w:rsid w:val="002F3027"/>
    <w:rsid w:val="002F4053"/>
    <w:rsid w:val="00301642"/>
    <w:rsid w:val="003019EC"/>
    <w:rsid w:val="00302BC9"/>
    <w:rsid w:val="00304CEC"/>
    <w:rsid w:val="00305F05"/>
    <w:rsid w:val="00320641"/>
    <w:rsid w:val="0032196E"/>
    <w:rsid w:val="00321B78"/>
    <w:rsid w:val="0032206C"/>
    <w:rsid w:val="00325074"/>
    <w:rsid w:val="00326E40"/>
    <w:rsid w:val="00327CE8"/>
    <w:rsid w:val="00327E4F"/>
    <w:rsid w:val="00331261"/>
    <w:rsid w:val="00335CAD"/>
    <w:rsid w:val="00336CC0"/>
    <w:rsid w:val="00337385"/>
    <w:rsid w:val="003373D4"/>
    <w:rsid w:val="003402EA"/>
    <w:rsid w:val="00343026"/>
    <w:rsid w:val="003444EC"/>
    <w:rsid w:val="00346390"/>
    <w:rsid w:val="00347D38"/>
    <w:rsid w:val="00350B52"/>
    <w:rsid w:val="00351A8F"/>
    <w:rsid w:val="0035385C"/>
    <w:rsid w:val="003553DE"/>
    <w:rsid w:val="003558BF"/>
    <w:rsid w:val="0036015F"/>
    <w:rsid w:val="00360D05"/>
    <w:rsid w:val="00361143"/>
    <w:rsid w:val="0036139D"/>
    <w:rsid w:val="003624C5"/>
    <w:rsid w:val="00365644"/>
    <w:rsid w:val="0036578E"/>
    <w:rsid w:val="00365DF4"/>
    <w:rsid w:val="00366218"/>
    <w:rsid w:val="00371DDC"/>
    <w:rsid w:val="003752A9"/>
    <w:rsid w:val="00376749"/>
    <w:rsid w:val="00376BEE"/>
    <w:rsid w:val="0037790D"/>
    <w:rsid w:val="00377EFA"/>
    <w:rsid w:val="00380C9E"/>
    <w:rsid w:val="0038235A"/>
    <w:rsid w:val="00382E6C"/>
    <w:rsid w:val="003839D8"/>
    <w:rsid w:val="00392AA7"/>
    <w:rsid w:val="003933AD"/>
    <w:rsid w:val="00393500"/>
    <w:rsid w:val="0039392C"/>
    <w:rsid w:val="00394AAA"/>
    <w:rsid w:val="00397733"/>
    <w:rsid w:val="003A15E0"/>
    <w:rsid w:val="003A3BAE"/>
    <w:rsid w:val="003A410F"/>
    <w:rsid w:val="003A4BF3"/>
    <w:rsid w:val="003A582A"/>
    <w:rsid w:val="003A58A0"/>
    <w:rsid w:val="003A6928"/>
    <w:rsid w:val="003A69F3"/>
    <w:rsid w:val="003B054B"/>
    <w:rsid w:val="003B2BC9"/>
    <w:rsid w:val="003B2C83"/>
    <w:rsid w:val="003B34A2"/>
    <w:rsid w:val="003B3FC3"/>
    <w:rsid w:val="003B4837"/>
    <w:rsid w:val="003B4F7F"/>
    <w:rsid w:val="003B645E"/>
    <w:rsid w:val="003B6775"/>
    <w:rsid w:val="003B7103"/>
    <w:rsid w:val="003C0936"/>
    <w:rsid w:val="003C0947"/>
    <w:rsid w:val="003C1733"/>
    <w:rsid w:val="003C1858"/>
    <w:rsid w:val="003C43D6"/>
    <w:rsid w:val="003C56F5"/>
    <w:rsid w:val="003C7780"/>
    <w:rsid w:val="003D13C1"/>
    <w:rsid w:val="003D1F4C"/>
    <w:rsid w:val="003D2A04"/>
    <w:rsid w:val="003D2C80"/>
    <w:rsid w:val="003D38A2"/>
    <w:rsid w:val="003D5277"/>
    <w:rsid w:val="003D5B4A"/>
    <w:rsid w:val="003E03EC"/>
    <w:rsid w:val="003E1ABE"/>
    <w:rsid w:val="003E22CC"/>
    <w:rsid w:val="003E4EE2"/>
    <w:rsid w:val="003E5966"/>
    <w:rsid w:val="003E5E58"/>
    <w:rsid w:val="003E610A"/>
    <w:rsid w:val="003E787E"/>
    <w:rsid w:val="003F1E7D"/>
    <w:rsid w:val="003F2996"/>
    <w:rsid w:val="003F4A24"/>
    <w:rsid w:val="003F61D7"/>
    <w:rsid w:val="00402FF7"/>
    <w:rsid w:val="004033BB"/>
    <w:rsid w:val="00405BBE"/>
    <w:rsid w:val="004108FD"/>
    <w:rsid w:val="0041396C"/>
    <w:rsid w:val="00413AE0"/>
    <w:rsid w:val="00414C1B"/>
    <w:rsid w:val="00416D19"/>
    <w:rsid w:val="00420127"/>
    <w:rsid w:val="004213D6"/>
    <w:rsid w:val="00421431"/>
    <w:rsid w:val="00421F7E"/>
    <w:rsid w:val="00422994"/>
    <w:rsid w:val="0042327B"/>
    <w:rsid w:val="0042379D"/>
    <w:rsid w:val="0042424D"/>
    <w:rsid w:val="00430A0B"/>
    <w:rsid w:val="00431ED2"/>
    <w:rsid w:val="00432637"/>
    <w:rsid w:val="0043376C"/>
    <w:rsid w:val="00434EEB"/>
    <w:rsid w:val="0043515D"/>
    <w:rsid w:val="00435D7F"/>
    <w:rsid w:val="00437144"/>
    <w:rsid w:val="00437215"/>
    <w:rsid w:val="0044136A"/>
    <w:rsid w:val="00450044"/>
    <w:rsid w:val="004507FB"/>
    <w:rsid w:val="00450E8E"/>
    <w:rsid w:val="00452119"/>
    <w:rsid w:val="00455CDD"/>
    <w:rsid w:val="00457966"/>
    <w:rsid w:val="00465093"/>
    <w:rsid w:val="0046580C"/>
    <w:rsid w:val="00467682"/>
    <w:rsid w:val="00470534"/>
    <w:rsid w:val="0047111F"/>
    <w:rsid w:val="00471D34"/>
    <w:rsid w:val="004738DB"/>
    <w:rsid w:val="00474AC7"/>
    <w:rsid w:val="004807A1"/>
    <w:rsid w:val="004816BF"/>
    <w:rsid w:val="00483BC3"/>
    <w:rsid w:val="0048401C"/>
    <w:rsid w:val="00484050"/>
    <w:rsid w:val="004847E9"/>
    <w:rsid w:val="00484F1D"/>
    <w:rsid w:val="00490FA2"/>
    <w:rsid w:val="00491361"/>
    <w:rsid w:val="0049493C"/>
    <w:rsid w:val="0049584D"/>
    <w:rsid w:val="00495C4C"/>
    <w:rsid w:val="004962A8"/>
    <w:rsid w:val="0049633C"/>
    <w:rsid w:val="004977E2"/>
    <w:rsid w:val="004A33A6"/>
    <w:rsid w:val="004A4A49"/>
    <w:rsid w:val="004A4CAE"/>
    <w:rsid w:val="004A6429"/>
    <w:rsid w:val="004A6440"/>
    <w:rsid w:val="004A6F23"/>
    <w:rsid w:val="004A6F46"/>
    <w:rsid w:val="004A75C0"/>
    <w:rsid w:val="004B015E"/>
    <w:rsid w:val="004B070D"/>
    <w:rsid w:val="004B09A8"/>
    <w:rsid w:val="004B1D09"/>
    <w:rsid w:val="004B3AF0"/>
    <w:rsid w:val="004B4BB6"/>
    <w:rsid w:val="004B5E20"/>
    <w:rsid w:val="004B7990"/>
    <w:rsid w:val="004B7D2E"/>
    <w:rsid w:val="004B7EC3"/>
    <w:rsid w:val="004C2CC5"/>
    <w:rsid w:val="004C57C7"/>
    <w:rsid w:val="004D0329"/>
    <w:rsid w:val="004D068C"/>
    <w:rsid w:val="004D31A9"/>
    <w:rsid w:val="004D3A45"/>
    <w:rsid w:val="004D44CC"/>
    <w:rsid w:val="004D4C1B"/>
    <w:rsid w:val="004D5403"/>
    <w:rsid w:val="004D58C8"/>
    <w:rsid w:val="004D751F"/>
    <w:rsid w:val="004E092C"/>
    <w:rsid w:val="004E166E"/>
    <w:rsid w:val="004E1D14"/>
    <w:rsid w:val="004E2316"/>
    <w:rsid w:val="004E7706"/>
    <w:rsid w:val="004F0B6E"/>
    <w:rsid w:val="004F3307"/>
    <w:rsid w:val="004F373B"/>
    <w:rsid w:val="004F3944"/>
    <w:rsid w:val="004F3B95"/>
    <w:rsid w:val="004F3C3A"/>
    <w:rsid w:val="004F6092"/>
    <w:rsid w:val="004F62F6"/>
    <w:rsid w:val="004F748F"/>
    <w:rsid w:val="00500AAC"/>
    <w:rsid w:val="00500DAC"/>
    <w:rsid w:val="0050547B"/>
    <w:rsid w:val="00507531"/>
    <w:rsid w:val="00507887"/>
    <w:rsid w:val="0051136B"/>
    <w:rsid w:val="00513C42"/>
    <w:rsid w:val="00513CED"/>
    <w:rsid w:val="0051420B"/>
    <w:rsid w:val="005153AC"/>
    <w:rsid w:val="005218E7"/>
    <w:rsid w:val="00526178"/>
    <w:rsid w:val="00530B65"/>
    <w:rsid w:val="00531570"/>
    <w:rsid w:val="00531936"/>
    <w:rsid w:val="00531D8B"/>
    <w:rsid w:val="005322E0"/>
    <w:rsid w:val="0053398B"/>
    <w:rsid w:val="005346A5"/>
    <w:rsid w:val="00536094"/>
    <w:rsid w:val="00536706"/>
    <w:rsid w:val="0053735D"/>
    <w:rsid w:val="005414EB"/>
    <w:rsid w:val="005415D4"/>
    <w:rsid w:val="00542D34"/>
    <w:rsid w:val="005438C3"/>
    <w:rsid w:val="00543DAF"/>
    <w:rsid w:val="005500E9"/>
    <w:rsid w:val="00550172"/>
    <w:rsid w:val="0055059C"/>
    <w:rsid w:val="0055290C"/>
    <w:rsid w:val="00553307"/>
    <w:rsid w:val="00554C5F"/>
    <w:rsid w:val="005578A8"/>
    <w:rsid w:val="0056197A"/>
    <w:rsid w:val="00562488"/>
    <w:rsid w:val="0056432C"/>
    <w:rsid w:val="00567FBB"/>
    <w:rsid w:val="00570842"/>
    <w:rsid w:val="00572351"/>
    <w:rsid w:val="0057367D"/>
    <w:rsid w:val="00573B09"/>
    <w:rsid w:val="005743CB"/>
    <w:rsid w:val="00574657"/>
    <w:rsid w:val="00575198"/>
    <w:rsid w:val="00575C30"/>
    <w:rsid w:val="00575D00"/>
    <w:rsid w:val="005765AF"/>
    <w:rsid w:val="00576827"/>
    <w:rsid w:val="005770EF"/>
    <w:rsid w:val="00581CCC"/>
    <w:rsid w:val="0058274E"/>
    <w:rsid w:val="0058513C"/>
    <w:rsid w:val="00585421"/>
    <w:rsid w:val="005901CC"/>
    <w:rsid w:val="00591014"/>
    <w:rsid w:val="0059170E"/>
    <w:rsid w:val="0059187E"/>
    <w:rsid w:val="00592D7F"/>
    <w:rsid w:val="00593117"/>
    <w:rsid w:val="00595CFE"/>
    <w:rsid w:val="00596EDD"/>
    <w:rsid w:val="00596FEE"/>
    <w:rsid w:val="005A002F"/>
    <w:rsid w:val="005A08AE"/>
    <w:rsid w:val="005A0E6C"/>
    <w:rsid w:val="005A1F3E"/>
    <w:rsid w:val="005A23A9"/>
    <w:rsid w:val="005A2E90"/>
    <w:rsid w:val="005A317F"/>
    <w:rsid w:val="005A3DFD"/>
    <w:rsid w:val="005A5333"/>
    <w:rsid w:val="005A7A0E"/>
    <w:rsid w:val="005B26C1"/>
    <w:rsid w:val="005B2E7F"/>
    <w:rsid w:val="005B2FED"/>
    <w:rsid w:val="005B3A17"/>
    <w:rsid w:val="005B54A3"/>
    <w:rsid w:val="005B619E"/>
    <w:rsid w:val="005B79B4"/>
    <w:rsid w:val="005B7B4A"/>
    <w:rsid w:val="005C19C7"/>
    <w:rsid w:val="005C1E2F"/>
    <w:rsid w:val="005C42DD"/>
    <w:rsid w:val="005C5699"/>
    <w:rsid w:val="005C72A5"/>
    <w:rsid w:val="005D0768"/>
    <w:rsid w:val="005D41EC"/>
    <w:rsid w:val="005D633E"/>
    <w:rsid w:val="005D64F3"/>
    <w:rsid w:val="005D7CF9"/>
    <w:rsid w:val="005E12C7"/>
    <w:rsid w:val="005E22A6"/>
    <w:rsid w:val="005E32A9"/>
    <w:rsid w:val="005E3744"/>
    <w:rsid w:val="005E37EF"/>
    <w:rsid w:val="005E3A8D"/>
    <w:rsid w:val="005E42AF"/>
    <w:rsid w:val="005E47AD"/>
    <w:rsid w:val="005E6078"/>
    <w:rsid w:val="005E7C77"/>
    <w:rsid w:val="005F029B"/>
    <w:rsid w:val="005F20E7"/>
    <w:rsid w:val="005F33FB"/>
    <w:rsid w:val="005F3B73"/>
    <w:rsid w:val="005F4CEF"/>
    <w:rsid w:val="005F6B54"/>
    <w:rsid w:val="005F7E07"/>
    <w:rsid w:val="00600302"/>
    <w:rsid w:val="00600B85"/>
    <w:rsid w:val="00602815"/>
    <w:rsid w:val="00602C55"/>
    <w:rsid w:val="006043EE"/>
    <w:rsid w:val="00604931"/>
    <w:rsid w:val="00606658"/>
    <w:rsid w:val="00613ED3"/>
    <w:rsid w:val="00615972"/>
    <w:rsid w:val="00617532"/>
    <w:rsid w:val="00617DD7"/>
    <w:rsid w:val="006207D5"/>
    <w:rsid w:val="006215E0"/>
    <w:rsid w:val="006226A6"/>
    <w:rsid w:val="00623954"/>
    <w:rsid w:val="0062785B"/>
    <w:rsid w:val="00632D17"/>
    <w:rsid w:val="00637FD0"/>
    <w:rsid w:val="006442AA"/>
    <w:rsid w:val="006474AC"/>
    <w:rsid w:val="00650E58"/>
    <w:rsid w:val="00653841"/>
    <w:rsid w:val="00654113"/>
    <w:rsid w:val="00654240"/>
    <w:rsid w:val="006613A4"/>
    <w:rsid w:val="00661917"/>
    <w:rsid w:val="00661EDB"/>
    <w:rsid w:val="00663B38"/>
    <w:rsid w:val="00665186"/>
    <w:rsid w:val="0066549F"/>
    <w:rsid w:val="00665B14"/>
    <w:rsid w:val="00665D73"/>
    <w:rsid w:val="006667D3"/>
    <w:rsid w:val="00666E47"/>
    <w:rsid w:val="00670A0F"/>
    <w:rsid w:val="00670E90"/>
    <w:rsid w:val="0067335B"/>
    <w:rsid w:val="006772F1"/>
    <w:rsid w:val="006779D2"/>
    <w:rsid w:val="00677D8E"/>
    <w:rsid w:val="006801E9"/>
    <w:rsid w:val="00681659"/>
    <w:rsid w:val="00685653"/>
    <w:rsid w:val="00685B68"/>
    <w:rsid w:val="00685CBC"/>
    <w:rsid w:val="00685CEE"/>
    <w:rsid w:val="00691CE1"/>
    <w:rsid w:val="006927C6"/>
    <w:rsid w:val="006929FF"/>
    <w:rsid w:val="00693ABB"/>
    <w:rsid w:val="00695FBF"/>
    <w:rsid w:val="0069720D"/>
    <w:rsid w:val="006A08AA"/>
    <w:rsid w:val="006A0903"/>
    <w:rsid w:val="006A1569"/>
    <w:rsid w:val="006A262B"/>
    <w:rsid w:val="006A4D16"/>
    <w:rsid w:val="006A517E"/>
    <w:rsid w:val="006A6011"/>
    <w:rsid w:val="006A677E"/>
    <w:rsid w:val="006A7EE6"/>
    <w:rsid w:val="006B7747"/>
    <w:rsid w:val="006C02B7"/>
    <w:rsid w:val="006C0489"/>
    <w:rsid w:val="006C1D15"/>
    <w:rsid w:val="006C2014"/>
    <w:rsid w:val="006C228E"/>
    <w:rsid w:val="006C406A"/>
    <w:rsid w:val="006C4334"/>
    <w:rsid w:val="006C451D"/>
    <w:rsid w:val="006C4FFC"/>
    <w:rsid w:val="006C5EE0"/>
    <w:rsid w:val="006C69A6"/>
    <w:rsid w:val="006D0DCF"/>
    <w:rsid w:val="006D2086"/>
    <w:rsid w:val="006D3003"/>
    <w:rsid w:val="006D4820"/>
    <w:rsid w:val="006D74A8"/>
    <w:rsid w:val="006D7D7C"/>
    <w:rsid w:val="006E0C7C"/>
    <w:rsid w:val="006E0FFC"/>
    <w:rsid w:val="006E3FF6"/>
    <w:rsid w:val="006E56A8"/>
    <w:rsid w:val="006E5B91"/>
    <w:rsid w:val="006E6307"/>
    <w:rsid w:val="006F1255"/>
    <w:rsid w:val="006F21CA"/>
    <w:rsid w:val="006F3626"/>
    <w:rsid w:val="006F6440"/>
    <w:rsid w:val="006F7CED"/>
    <w:rsid w:val="006F7FFE"/>
    <w:rsid w:val="007008EE"/>
    <w:rsid w:val="00704021"/>
    <w:rsid w:val="00705951"/>
    <w:rsid w:val="007076D3"/>
    <w:rsid w:val="00712904"/>
    <w:rsid w:val="00712B7A"/>
    <w:rsid w:val="00716441"/>
    <w:rsid w:val="00716BD8"/>
    <w:rsid w:val="00716CBA"/>
    <w:rsid w:val="00720E21"/>
    <w:rsid w:val="0072110B"/>
    <w:rsid w:val="00721BCD"/>
    <w:rsid w:val="00723F9A"/>
    <w:rsid w:val="00724433"/>
    <w:rsid w:val="00727CF8"/>
    <w:rsid w:val="007302BA"/>
    <w:rsid w:val="007305B3"/>
    <w:rsid w:val="00731B01"/>
    <w:rsid w:val="0073224C"/>
    <w:rsid w:val="0073290C"/>
    <w:rsid w:val="0073306B"/>
    <w:rsid w:val="0073326B"/>
    <w:rsid w:val="00733811"/>
    <w:rsid w:val="00733DA7"/>
    <w:rsid w:val="00734C81"/>
    <w:rsid w:val="007355DC"/>
    <w:rsid w:val="0074175A"/>
    <w:rsid w:val="00741CD8"/>
    <w:rsid w:val="0074292F"/>
    <w:rsid w:val="0074452E"/>
    <w:rsid w:val="00745665"/>
    <w:rsid w:val="007466EA"/>
    <w:rsid w:val="00746F3E"/>
    <w:rsid w:val="00747EE4"/>
    <w:rsid w:val="00751301"/>
    <w:rsid w:val="00754502"/>
    <w:rsid w:val="00756D9C"/>
    <w:rsid w:val="00757CBA"/>
    <w:rsid w:val="00760A7D"/>
    <w:rsid w:val="00760D35"/>
    <w:rsid w:val="00770DF6"/>
    <w:rsid w:val="00771FF2"/>
    <w:rsid w:val="00774926"/>
    <w:rsid w:val="007775C4"/>
    <w:rsid w:val="00781E6E"/>
    <w:rsid w:val="00784A5F"/>
    <w:rsid w:val="007852F5"/>
    <w:rsid w:val="00786872"/>
    <w:rsid w:val="00790B50"/>
    <w:rsid w:val="00791AAE"/>
    <w:rsid w:val="00792028"/>
    <w:rsid w:val="00793A06"/>
    <w:rsid w:val="00795371"/>
    <w:rsid w:val="0079680D"/>
    <w:rsid w:val="0079696A"/>
    <w:rsid w:val="00796C7B"/>
    <w:rsid w:val="00797056"/>
    <w:rsid w:val="007979A2"/>
    <w:rsid w:val="007A24F4"/>
    <w:rsid w:val="007A36C4"/>
    <w:rsid w:val="007A40CC"/>
    <w:rsid w:val="007A6CDD"/>
    <w:rsid w:val="007A78EA"/>
    <w:rsid w:val="007B1FEB"/>
    <w:rsid w:val="007B3064"/>
    <w:rsid w:val="007B3828"/>
    <w:rsid w:val="007B5C2A"/>
    <w:rsid w:val="007B6873"/>
    <w:rsid w:val="007B7E7F"/>
    <w:rsid w:val="007C0A05"/>
    <w:rsid w:val="007C116F"/>
    <w:rsid w:val="007C2D4E"/>
    <w:rsid w:val="007C35E4"/>
    <w:rsid w:val="007C76FD"/>
    <w:rsid w:val="007C7F0D"/>
    <w:rsid w:val="007D304B"/>
    <w:rsid w:val="007D323C"/>
    <w:rsid w:val="007D4BFB"/>
    <w:rsid w:val="007D6199"/>
    <w:rsid w:val="007E1530"/>
    <w:rsid w:val="007E220E"/>
    <w:rsid w:val="007E2225"/>
    <w:rsid w:val="007E228D"/>
    <w:rsid w:val="007E34DA"/>
    <w:rsid w:val="007E508A"/>
    <w:rsid w:val="007E5583"/>
    <w:rsid w:val="007E7F57"/>
    <w:rsid w:val="007F0540"/>
    <w:rsid w:val="007F0E4A"/>
    <w:rsid w:val="007F2202"/>
    <w:rsid w:val="007F25EC"/>
    <w:rsid w:val="007F4BEA"/>
    <w:rsid w:val="007F6025"/>
    <w:rsid w:val="007F68DC"/>
    <w:rsid w:val="007F7871"/>
    <w:rsid w:val="00802B65"/>
    <w:rsid w:val="00804029"/>
    <w:rsid w:val="00805BFD"/>
    <w:rsid w:val="0080726F"/>
    <w:rsid w:val="00807E63"/>
    <w:rsid w:val="00811FD7"/>
    <w:rsid w:val="008126ED"/>
    <w:rsid w:val="008129A5"/>
    <w:rsid w:val="0081396E"/>
    <w:rsid w:val="00814ACA"/>
    <w:rsid w:val="00814C15"/>
    <w:rsid w:val="00821507"/>
    <w:rsid w:val="00821B3C"/>
    <w:rsid w:val="00821D54"/>
    <w:rsid w:val="0082219A"/>
    <w:rsid w:val="00822573"/>
    <w:rsid w:val="00823AE6"/>
    <w:rsid w:val="008254C1"/>
    <w:rsid w:val="00826028"/>
    <w:rsid w:val="00827BFD"/>
    <w:rsid w:val="0083046E"/>
    <w:rsid w:val="008320FC"/>
    <w:rsid w:val="00834C76"/>
    <w:rsid w:val="00834D49"/>
    <w:rsid w:val="00835D5D"/>
    <w:rsid w:val="008364F8"/>
    <w:rsid w:val="00836A4F"/>
    <w:rsid w:val="00837C6B"/>
    <w:rsid w:val="008443C6"/>
    <w:rsid w:val="00844B28"/>
    <w:rsid w:val="00846C00"/>
    <w:rsid w:val="00847A03"/>
    <w:rsid w:val="008509E6"/>
    <w:rsid w:val="0085258A"/>
    <w:rsid w:val="00853A51"/>
    <w:rsid w:val="00855C97"/>
    <w:rsid w:val="00860850"/>
    <w:rsid w:val="00861253"/>
    <w:rsid w:val="00861B4E"/>
    <w:rsid w:val="00862600"/>
    <w:rsid w:val="00862DCF"/>
    <w:rsid w:val="00863B2D"/>
    <w:rsid w:val="008658E1"/>
    <w:rsid w:val="0086789C"/>
    <w:rsid w:val="008729AB"/>
    <w:rsid w:val="00874280"/>
    <w:rsid w:val="00876EB4"/>
    <w:rsid w:val="00876EFE"/>
    <w:rsid w:val="008827FF"/>
    <w:rsid w:val="008844EB"/>
    <w:rsid w:val="00884E8C"/>
    <w:rsid w:val="008864F5"/>
    <w:rsid w:val="0088662A"/>
    <w:rsid w:val="0089062E"/>
    <w:rsid w:val="00890803"/>
    <w:rsid w:val="008919E0"/>
    <w:rsid w:val="00891D6C"/>
    <w:rsid w:val="00893554"/>
    <w:rsid w:val="008945AA"/>
    <w:rsid w:val="00895376"/>
    <w:rsid w:val="008957BE"/>
    <w:rsid w:val="008A3CA2"/>
    <w:rsid w:val="008A4D1B"/>
    <w:rsid w:val="008B013A"/>
    <w:rsid w:val="008B068E"/>
    <w:rsid w:val="008B173B"/>
    <w:rsid w:val="008B471C"/>
    <w:rsid w:val="008B5F5C"/>
    <w:rsid w:val="008B73AB"/>
    <w:rsid w:val="008C0396"/>
    <w:rsid w:val="008C286A"/>
    <w:rsid w:val="008C2F71"/>
    <w:rsid w:val="008C32E7"/>
    <w:rsid w:val="008C3692"/>
    <w:rsid w:val="008C37A9"/>
    <w:rsid w:val="008C523F"/>
    <w:rsid w:val="008C542F"/>
    <w:rsid w:val="008C58C2"/>
    <w:rsid w:val="008C65AC"/>
    <w:rsid w:val="008C66B5"/>
    <w:rsid w:val="008C6B54"/>
    <w:rsid w:val="008C706C"/>
    <w:rsid w:val="008D06F0"/>
    <w:rsid w:val="008D0A6B"/>
    <w:rsid w:val="008D1769"/>
    <w:rsid w:val="008D4AC7"/>
    <w:rsid w:val="008D5E99"/>
    <w:rsid w:val="008E11B3"/>
    <w:rsid w:val="008E1AD0"/>
    <w:rsid w:val="008E2226"/>
    <w:rsid w:val="008E23B6"/>
    <w:rsid w:val="008E3176"/>
    <w:rsid w:val="008E3D26"/>
    <w:rsid w:val="008E418B"/>
    <w:rsid w:val="008E666A"/>
    <w:rsid w:val="008E7203"/>
    <w:rsid w:val="008F00E2"/>
    <w:rsid w:val="008F04C2"/>
    <w:rsid w:val="008F1C84"/>
    <w:rsid w:val="008F2959"/>
    <w:rsid w:val="008F2B4F"/>
    <w:rsid w:val="008F2D6A"/>
    <w:rsid w:val="008F5FF3"/>
    <w:rsid w:val="008F7583"/>
    <w:rsid w:val="008F7F32"/>
    <w:rsid w:val="00900AE0"/>
    <w:rsid w:val="00902225"/>
    <w:rsid w:val="009027E3"/>
    <w:rsid w:val="0090334C"/>
    <w:rsid w:val="009036A0"/>
    <w:rsid w:val="009037E1"/>
    <w:rsid w:val="00904E0D"/>
    <w:rsid w:val="009116AA"/>
    <w:rsid w:val="00912B7A"/>
    <w:rsid w:val="00913814"/>
    <w:rsid w:val="00913BBE"/>
    <w:rsid w:val="00914931"/>
    <w:rsid w:val="0091513B"/>
    <w:rsid w:val="0091543E"/>
    <w:rsid w:val="00915DBD"/>
    <w:rsid w:val="0092066B"/>
    <w:rsid w:val="00924249"/>
    <w:rsid w:val="00924A93"/>
    <w:rsid w:val="00926140"/>
    <w:rsid w:val="00930973"/>
    <w:rsid w:val="00931041"/>
    <w:rsid w:val="00931538"/>
    <w:rsid w:val="0093459B"/>
    <w:rsid w:val="00934C4C"/>
    <w:rsid w:val="00937596"/>
    <w:rsid w:val="00941763"/>
    <w:rsid w:val="00941BDF"/>
    <w:rsid w:val="00942A94"/>
    <w:rsid w:val="00942F64"/>
    <w:rsid w:val="0094397E"/>
    <w:rsid w:val="0094421C"/>
    <w:rsid w:val="00946248"/>
    <w:rsid w:val="00946A2F"/>
    <w:rsid w:val="009505F7"/>
    <w:rsid w:val="009510F6"/>
    <w:rsid w:val="009516C4"/>
    <w:rsid w:val="00952702"/>
    <w:rsid w:val="00953B01"/>
    <w:rsid w:val="00954705"/>
    <w:rsid w:val="009572E6"/>
    <w:rsid w:val="00957F9B"/>
    <w:rsid w:val="0096260F"/>
    <w:rsid w:val="00963F67"/>
    <w:rsid w:val="0096511E"/>
    <w:rsid w:val="00965DA3"/>
    <w:rsid w:val="00971833"/>
    <w:rsid w:val="00971ECE"/>
    <w:rsid w:val="00971FE4"/>
    <w:rsid w:val="00971FF3"/>
    <w:rsid w:val="00973FAF"/>
    <w:rsid w:val="009743EB"/>
    <w:rsid w:val="00974811"/>
    <w:rsid w:val="00975679"/>
    <w:rsid w:val="0097728C"/>
    <w:rsid w:val="0098038B"/>
    <w:rsid w:val="009806A2"/>
    <w:rsid w:val="009813A6"/>
    <w:rsid w:val="00982D74"/>
    <w:rsid w:val="00986BA6"/>
    <w:rsid w:val="00987FD1"/>
    <w:rsid w:val="00990C65"/>
    <w:rsid w:val="00991A2A"/>
    <w:rsid w:val="00991F79"/>
    <w:rsid w:val="00992515"/>
    <w:rsid w:val="009938D9"/>
    <w:rsid w:val="0099501B"/>
    <w:rsid w:val="009965C1"/>
    <w:rsid w:val="009A0586"/>
    <w:rsid w:val="009A0A8E"/>
    <w:rsid w:val="009A1012"/>
    <w:rsid w:val="009A11D0"/>
    <w:rsid w:val="009A1B04"/>
    <w:rsid w:val="009A265A"/>
    <w:rsid w:val="009A5775"/>
    <w:rsid w:val="009A7AA3"/>
    <w:rsid w:val="009B23F8"/>
    <w:rsid w:val="009B26E6"/>
    <w:rsid w:val="009B2B2B"/>
    <w:rsid w:val="009B2D33"/>
    <w:rsid w:val="009B2EFA"/>
    <w:rsid w:val="009B3D34"/>
    <w:rsid w:val="009B4246"/>
    <w:rsid w:val="009B577F"/>
    <w:rsid w:val="009B6E67"/>
    <w:rsid w:val="009C0D22"/>
    <w:rsid w:val="009C1DD9"/>
    <w:rsid w:val="009C2205"/>
    <w:rsid w:val="009C3C61"/>
    <w:rsid w:val="009C487A"/>
    <w:rsid w:val="009C4A2E"/>
    <w:rsid w:val="009C7A54"/>
    <w:rsid w:val="009D03AD"/>
    <w:rsid w:val="009D13EE"/>
    <w:rsid w:val="009D3292"/>
    <w:rsid w:val="009E0297"/>
    <w:rsid w:val="009E1B9C"/>
    <w:rsid w:val="009E398B"/>
    <w:rsid w:val="009E5582"/>
    <w:rsid w:val="009E6D65"/>
    <w:rsid w:val="009E7BEF"/>
    <w:rsid w:val="009F0653"/>
    <w:rsid w:val="009F356C"/>
    <w:rsid w:val="009F4946"/>
    <w:rsid w:val="009F641A"/>
    <w:rsid w:val="009F6C53"/>
    <w:rsid w:val="009F774D"/>
    <w:rsid w:val="00A00CEE"/>
    <w:rsid w:val="00A011C5"/>
    <w:rsid w:val="00A01A61"/>
    <w:rsid w:val="00A02A44"/>
    <w:rsid w:val="00A03B42"/>
    <w:rsid w:val="00A0571A"/>
    <w:rsid w:val="00A06060"/>
    <w:rsid w:val="00A1071A"/>
    <w:rsid w:val="00A10C2C"/>
    <w:rsid w:val="00A11510"/>
    <w:rsid w:val="00A11605"/>
    <w:rsid w:val="00A11A9D"/>
    <w:rsid w:val="00A130FF"/>
    <w:rsid w:val="00A1378D"/>
    <w:rsid w:val="00A13891"/>
    <w:rsid w:val="00A1393C"/>
    <w:rsid w:val="00A14871"/>
    <w:rsid w:val="00A151E2"/>
    <w:rsid w:val="00A16B23"/>
    <w:rsid w:val="00A16D58"/>
    <w:rsid w:val="00A17D37"/>
    <w:rsid w:val="00A20A27"/>
    <w:rsid w:val="00A20F18"/>
    <w:rsid w:val="00A210FD"/>
    <w:rsid w:val="00A245EB"/>
    <w:rsid w:val="00A24A8F"/>
    <w:rsid w:val="00A24B4C"/>
    <w:rsid w:val="00A2585B"/>
    <w:rsid w:val="00A304C1"/>
    <w:rsid w:val="00A404C4"/>
    <w:rsid w:val="00A417DB"/>
    <w:rsid w:val="00A41C22"/>
    <w:rsid w:val="00A451C0"/>
    <w:rsid w:val="00A5191C"/>
    <w:rsid w:val="00A5371B"/>
    <w:rsid w:val="00A54AFA"/>
    <w:rsid w:val="00A56A58"/>
    <w:rsid w:val="00A57023"/>
    <w:rsid w:val="00A57714"/>
    <w:rsid w:val="00A57EFF"/>
    <w:rsid w:val="00A57FD7"/>
    <w:rsid w:val="00A6211F"/>
    <w:rsid w:val="00A62A3B"/>
    <w:rsid w:val="00A63DCE"/>
    <w:rsid w:val="00A646C7"/>
    <w:rsid w:val="00A67B9F"/>
    <w:rsid w:val="00A7061D"/>
    <w:rsid w:val="00A734B2"/>
    <w:rsid w:val="00A74FDA"/>
    <w:rsid w:val="00A800BE"/>
    <w:rsid w:val="00A8024C"/>
    <w:rsid w:val="00A80E4A"/>
    <w:rsid w:val="00A81FDA"/>
    <w:rsid w:val="00A86AD0"/>
    <w:rsid w:val="00A86F19"/>
    <w:rsid w:val="00A92B7B"/>
    <w:rsid w:val="00A95C70"/>
    <w:rsid w:val="00AA127E"/>
    <w:rsid w:val="00AA326B"/>
    <w:rsid w:val="00AA43D8"/>
    <w:rsid w:val="00AA5E1D"/>
    <w:rsid w:val="00AA69FF"/>
    <w:rsid w:val="00AA72B8"/>
    <w:rsid w:val="00AA7D74"/>
    <w:rsid w:val="00AB050A"/>
    <w:rsid w:val="00AB2FA8"/>
    <w:rsid w:val="00AB3229"/>
    <w:rsid w:val="00AB3B1F"/>
    <w:rsid w:val="00AB6352"/>
    <w:rsid w:val="00AB7CE5"/>
    <w:rsid w:val="00AC2083"/>
    <w:rsid w:val="00AD1454"/>
    <w:rsid w:val="00AD73DF"/>
    <w:rsid w:val="00AE28F8"/>
    <w:rsid w:val="00AE38C9"/>
    <w:rsid w:val="00AE4602"/>
    <w:rsid w:val="00AE46EA"/>
    <w:rsid w:val="00AE672B"/>
    <w:rsid w:val="00AE6FD6"/>
    <w:rsid w:val="00AE7EED"/>
    <w:rsid w:val="00AF2070"/>
    <w:rsid w:val="00AF3E98"/>
    <w:rsid w:val="00AF3ED0"/>
    <w:rsid w:val="00AF58B8"/>
    <w:rsid w:val="00AF685B"/>
    <w:rsid w:val="00B062DA"/>
    <w:rsid w:val="00B065E1"/>
    <w:rsid w:val="00B070CC"/>
    <w:rsid w:val="00B103A0"/>
    <w:rsid w:val="00B14DE2"/>
    <w:rsid w:val="00B161E5"/>
    <w:rsid w:val="00B162B6"/>
    <w:rsid w:val="00B2012E"/>
    <w:rsid w:val="00B2313B"/>
    <w:rsid w:val="00B2457E"/>
    <w:rsid w:val="00B24E4B"/>
    <w:rsid w:val="00B251FF"/>
    <w:rsid w:val="00B2593A"/>
    <w:rsid w:val="00B278A3"/>
    <w:rsid w:val="00B30822"/>
    <w:rsid w:val="00B3510E"/>
    <w:rsid w:val="00B41427"/>
    <w:rsid w:val="00B4169D"/>
    <w:rsid w:val="00B41AAA"/>
    <w:rsid w:val="00B42B05"/>
    <w:rsid w:val="00B42E01"/>
    <w:rsid w:val="00B43467"/>
    <w:rsid w:val="00B43B8A"/>
    <w:rsid w:val="00B43D74"/>
    <w:rsid w:val="00B451B3"/>
    <w:rsid w:val="00B5330D"/>
    <w:rsid w:val="00B554D0"/>
    <w:rsid w:val="00B56B8A"/>
    <w:rsid w:val="00B575F1"/>
    <w:rsid w:val="00B611D5"/>
    <w:rsid w:val="00B63CB9"/>
    <w:rsid w:val="00B64C96"/>
    <w:rsid w:val="00B66BD6"/>
    <w:rsid w:val="00B67984"/>
    <w:rsid w:val="00B67B51"/>
    <w:rsid w:val="00B706E4"/>
    <w:rsid w:val="00B70D43"/>
    <w:rsid w:val="00B7118F"/>
    <w:rsid w:val="00B71ED7"/>
    <w:rsid w:val="00B7344F"/>
    <w:rsid w:val="00B74137"/>
    <w:rsid w:val="00B74C40"/>
    <w:rsid w:val="00B81A8F"/>
    <w:rsid w:val="00B82810"/>
    <w:rsid w:val="00B83259"/>
    <w:rsid w:val="00B846C6"/>
    <w:rsid w:val="00B84858"/>
    <w:rsid w:val="00B8692C"/>
    <w:rsid w:val="00B91D1A"/>
    <w:rsid w:val="00B942EC"/>
    <w:rsid w:val="00B94317"/>
    <w:rsid w:val="00B95307"/>
    <w:rsid w:val="00B96117"/>
    <w:rsid w:val="00BA0096"/>
    <w:rsid w:val="00BA0572"/>
    <w:rsid w:val="00BA3254"/>
    <w:rsid w:val="00BA4488"/>
    <w:rsid w:val="00BB25E4"/>
    <w:rsid w:val="00BB40BE"/>
    <w:rsid w:val="00BB4A2A"/>
    <w:rsid w:val="00BB5B16"/>
    <w:rsid w:val="00BB7A13"/>
    <w:rsid w:val="00BC003F"/>
    <w:rsid w:val="00BC09DD"/>
    <w:rsid w:val="00BC1272"/>
    <w:rsid w:val="00BC403B"/>
    <w:rsid w:val="00BC4050"/>
    <w:rsid w:val="00BC45A7"/>
    <w:rsid w:val="00BC4D19"/>
    <w:rsid w:val="00BC5FD5"/>
    <w:rsid w:val="00BC68C2"/>
    <w:rsid w:val="00BD02CD"/>
    <w:rsid w:val="00BD0945"/>
    <w:rsid w:val="00BD1076"/>
    <w:rsid w:val="00BD3B19"/>
    <w:rsid w:val="00BD5BB3"/>
    <w:rsid w:val="00BD5C57"/>
    <w:rsid w:val="00BD6501"/>
    <w:rsid w:val="00BE1B37"/>
    <w:rsid w:val="00BE2608"/>
    <w:rsid w:val="00BE2D33"/>
    <w:rsid w:val="00BE509B"/>
    <w:rsid w:val="00BE592F"/>
    <w:rsid w:val="00BE6BFD"/>
    <w:rsid w:val="00BF193C"/>
    <w:rsid w:val="00BF2036"/>
    <w:rsid w:val="00BF4C74"/>
    <w:rsid w:val="00BF57F0"/>
    <w:rsid w:val="00BF6ED3"/>
    <w:rsid w:val="00BF71E8"/>
    <w:rsid w:val="00BF78D5"/>
    <w:rsid w:val="00BF7FC9"/>
    <w:rsid w:val="00C01D50"/>
    <w:rsid w:val="00C02A20"/>
    <w:rsid w:val="00C02C04"/>
    <w:rsid w:val="00C03BE9"/>
    <w:rsid w:val="00C101C6"/>
    <w:rsid w:val="00C10E50"/>
    <w:rsid w:val="00C1123E"/>
    <w:rsid w:val="00C11950"/>
    <w:rsid w:val="00C11BC4"/>
    <w:rsid w:val="00C14AE4"/>
    <w:rsid w:val="00C15870"/>
    <w:rsid w:val="00C15DD6"/>
    <w:rsid w:val="00C16FCF"/>
    <w:rsid w:val="00C170AF"/>
    <w:rsid w:val="00C25416"/>
    <w:rsid w:val="00C254A7"/>
    <w:rsid w:val="00C27212"/>
    <w:rsid w:val="00C27523"/>
    <w:rsid w:val="00C313C4"/>
    <w:rsid w:val="00C403B2"/>
    <w:rsid w:val="00C4068F"/>
    <w:rsid w:val="00C409C5"/>
    <w:rsid w:val="00C41F7C"/>
    <w:rsid w:val="00C4590E"/>
    <w:rsid w:val="00C45C53"/>
    <w:rsid w:val="00C45F45"/>
    <w:rsid w:val="00C4711F"/>
    <w:rsid w:val="00C5247D"/>
    <w:rsid w:val="00C55A15"/>
    <w:rsid w:val="00C56902"/>
    <w:rsid w:val="00C56F5C"/>
    <w:rsid w:val="00C5795F"/>
    <w:rsid w:val="00C61F9B"/>
    <w:rsid w:val="00C62076"/>
    <w:rsid w:val="00C6305B"/>
    <w:rsid w:val="00C64991"/>
    <w:rsid w:val="00C65D67"/>
    <w:rsid w:val="00C6634C"/>
    <w:rsid w:val="00C701D9"/>
    <w:rsid w:val="00C70382"/>
    <w:rsid w:val="00C74409"/>
    <w:rsid w:val="00C7458D"/>
    <w:rsid w:val="00C75928"/>
    <w:rsid w:val="00C75D5E"/>
    <w:rsid w:val="00C76579"/>
    <w:rsid w:val="00C80179"/>
    <w:rsid w:val="00C8039B"/>
    <w:rsid w:val="00C80C08"/>
    <w:rsid w:val="00C81B2B"/>
    <w:rsid w:val="00C82EF7"/>
    <w:rsid w:val="00C82F70"/>
    <w:rsid w:val="00C84B99"/>
    <w:rsid w:val="00C85280"/>
    <w:rsid w:val="00C87102"/>
    <w:rsid w:val="00C90BC7"/>
    <w:rsid w:val="00C90F93"/>
    <w:rsid w:val="00C950A2"/>
    <w:rsid w:val="00C961D3"/>
    <w:rsid w:val="00C96BD6"/>
    <w:rsid w:val="00CA06AC"/>
    <w:rsid w:val="00CA496C"/>
    <w:rsid w:val="00CA6245"/>
    <w:rsid w:val="00CB1672"/>
    <w:rsid w:val="00CB1AC8"/>
    <w:rsid w:val="00CB2402"/>
    <w:rsid w:val="00CB255B"/>
    <w:rsid w:val="00CB396A"/>
    <w:rsid w:val="00CB48B5"/>
    <w:rsid w:val="00CB48BE"/>
    <w:rsid w:val="00CB48DE"/>
    <w:rsid w:val="00CB52C3"/>
    <w:rsid w:val="00CB57B8"/>
    <w:rsid w:val="00CB5B02"/>
    <w:rsid w:val="00CB6783"/>
    <w:rsid w:val="00CB67E2"/>
    <w:rsid w:val="00CB6EAB"/>
    <w:rsid w:val="00CC0166"/>
    <w:rsid w:val="00CC0346"/>
    <w:rsid w:val="00CC17E4"/>
    <w:rsid w:val="00CC33F4"/>
    <w:rsid w:val="00CC51FA"/>
    <w:rsid w:val="00CC6FF3"/>
    <w:rsid w:val="00CC73B0"/>
    <w:rsid w:val="00CC7ED9"/>
    <w:rsid w:val="00CD01A1"/>
    <w:rsid w:val="00CD272A"/>
    <w:rsid w:val="00CD367B"/>
    <w:rsid w:val="00CD46A7"/>
    <w:rsid w:val="00CD47EB"/>
    <w:rsid w:val="00CD4E26"/>
    <w:rsid w:val="00CD533D"/>
    <w:rsid w:val="00CD5E1E"/>
    <w:rsid w:val="00CE0482"/>
    <w:rsid w:val="00CE0BFB"/>
    <w:rsid w:val="00CE1602"/>
    <w:rsid w:val="00CE37C6"/>
    <w:rsid w:val="00CE3AF1"/>
    <w:rsid w:val="00CE48AA"/>
    <w:rsid w:val="00CE717D"/>
    <w:rsid w:val="00CF365C"/>
    <w:rsid w:val="00CF5E08"/>
    <w:rsid w:val="00D02221"/>
    <w:rsid w:val="00D02D18"/>
    <w:rsid w:val="00D032BA"/>
    <w:rsid w:val="00D03AC0"/>
    <w:rsid w:val="00D05DCD"/>
    <w:rsid w:val="00D06739"/>
    <w:rsid w:val="00D06BF8"/>
    <w:rsid w:val="00D10459"/>
    <w:rsid w:val="00D11248"/>
    <w:rsid w:val="00D11395"/>
    <w:rsid w:val="00D16EBC"/>
    <w:rsid w:val="00D20012"/>
    <w:rsid w:val="00D2218D"/>
    <w:rsid w:val="00D24CAB"/>
    <w:rsid w:val="00D25558"/>
    <w:rsid w:val="00D25C7E"/>
    <w:rsid w:val="00D27184"/>
    <w:rsid w:val="00D301F6"/>
    <w:rsid w:val="00D310B7"/>
    <w:rsid w:val="00D33F8A"/>
    <w:rsid w:val="00D35183"/>
    <w:rsid w:val="00D35D8E"/>
    <w:rsid w:val="00D36933"/>
    <w:rsid w:val="00D37662"/>
    <w:rsid w:val="00D37ED4"/>
    <w:rsid w:val="00D4016E"/>
    <w:rsid w:val="00D4228C"/>
    <w:rsid w:val="00D44D16"/>
    <w:rsid w:val="00D46686"/>
    <w:rsid w:val="00D47C69"/>
    <w:rsid w:val="00D5059C"/>
    <w:rsid w:val="00D5155E"/>
    <w:rsid w:val="00D52266"/>
    <w:rsid w:val="00D52ADD"/>
    <w:rsid w:val="00D53220"/>
    <w:rsid w:val="00D53E66"/>
    <w:rsid w:val="00D54FB0"/>
    <w:rsid w:val="00D57059"/>
    <w:rsid w:val="00D60145"/>
    <w:rsid w:val="00D60AE4"/>
    <w:rsid w:val="00D6132C"/>
    <w:rsid w:val="00D6158D"/>
    <w:rsid w:val="00D6221C"/>
    <w:rsid w:val="00D62227"/>
    <w:rsid w:val="00D62F6E"/>
    <w:rsid w:val="00D64AE7"/>
    <w:rsid w:val="00D650CF"/>
    <w:rsid w:val="00D65D65"/>
    <w:rsid w:val="00D672F2"/>
    <w:rsid w:val="00D7133D"/>
    <w:rsid w:val="00D71817"/>
    <w:rsid w:val="00D718EE"/>
    <w:rsid w:val="00D7213B"/>
    <w:rsid w:val="00D740F3"/>
    <w:rsid w:val="00D75F3A"/>
    <w:rsid w:val="00D771A5"/>
    <w:rsid w:val="00D7761B"/>
    <w:rsid w:val="00D81642"/>
    <w:rsid w:val="00D81B1F"/>
    <w:rsid w:val="00D82583"/>
    <w:rsid w:val="00D825DA"/>
    <w:rsid w:val="00D826CE"/>
    <w:rsid w:val="00D82703"/>
    <w:rsid w:val="00D8287F"/>
    <w:rsid w:val="00D83283"/>
    <w:rsid w:val="00D83488"/>
    <w:rsid w:val="00D905A7"/>
    <w:rsid w:val="00D93379"/>
    <w:rsid w:val="00D942B6"/>
    <w:rsid w:val="00D94C9A"/>
    <w:rsid w:val="00D94D7C"/>
    <w:rsid w:val="00DA1E0D"/>
    <w:rsid w:val="00DA29BA"/>
    <w:rsid w:val="00DA2CF7"/>
    <w:rsid w:val="00DA6637"/>
    <w:rsid w:val="00DA6900"/>
    <w:rsid w:val="00DA6C45"/>
    <w:rsid w:val="00DB01F6"/>
    <w:rsid w:val="00DB1B1B"/>
    <w:rsid w:val="00DB3A1E"/>
    <w:rsid w:val="00DB3B21"/>
    <w:rsid w:val="00DC21DD"/>
    <w:rsid w:val="00DC5D4F"/>
    <w:rsid w:val="00DC7552"/>
    <w:rsid w:val="00DD0021"/>
    <w:rsid w:val="00DD1598"/>
    <w:rsid w:val="00DD3A0D"/>
    <w:rsid w:val="00DD4657"/>
    <w:rsid w:val="00DD5A5D"/>
    <w:rsid w:val="00DD6BC9"/>
    <w:rsid w:val="00DD7FCE"/>
    <w:rsid w:val="00DE1E4A"/>
    <w:rsid w:val="00DE2182"/>
    <w:rsid w:val="00DE2419"/>
    <w:rsid w:val="00DE3047"/>
    <w:rsid w:val="00DE5BB7"/>
    <w:rsid w:val="00DE66F7"/>
    <w:rsid w:val="00DE70B3"/>
    <w:rsid w:val="00DE752D"/>
    <w:rsid w:val="00DF332E"/>
    <w:rsid w:val="00DF4732"/>
    <w:rsid w:val="00DF4744"/>
    <w:rsid w:val="00DF55B8"/>
    <w:rsid w:val="00E0021F"/>
    <w:rsid w:val="00E00F9A"/>
    <w:rsid w:val="00E034E8"/>
    <w:rsid w:val="00E035F8"/>
    <w:rsid w:val="00E03D3D"/>
    <w:rsid w:val="00E04EEC"/>
    <w:rsid w:val="00E05416"/>
    <w:rsid w:val="00E05D5D"/>
    <w:rsid w:val="00E12C6B"/>
    <w:rsid w:val="00E13AE0"/>
    <w:rsid w:val="00E14222"/>
    <w:rsid w:val="00E26131"/>
    <w:rsid w:val="00E2627E"/>
    <w:rsid w:val="00E30D43"/>
    <w:rsid w:val="00E329A5"/>
    <w:rsid w:val="00E35108"/>
    <w:rsid w:val="00E3539F"/>
    <w:rsid w:val="00E358AC"/>
    <w:rsid w:val="00E37B1C"/>
    <w:rsid w:val="00E37F06"/>
    <w:rsid w:val="00E40716"/>
    <w:rsid w:val="00E41466"/>
    <w:rsid w:val="00E4197E"/>
    <w:rsid w:val="00E42EE4"/>
    <w:rsid w:val="00E4310A"/>
    <w:rsid w:val="00E439FC"/>
    <w:rsid w:val="00E47D1C"/>
    <w:rsid w:val="00E47F0B"/>
    <w:rsid w:val="00E528B4"/>
    <w:rsid w:val="00E56781"/>
    <w:rsid w:val="00E577AD"/>
    <w:rsid w:val="00E60FE5"/>
    <w:rsid w:val="00E61E93"/>
    <w:rsid w:val="00E63CE6"/>
    <w:rsid w:val="00E641DB"/>
    <w:rsid w:val="00E67710"/>
    <w:rsid w:val="00E72527"/>
    <w:rsid w:val="00E72F5B"/>
    <w:rsid w:val="00E73026"/>
    <w:rsid w:val="00E7325C"/>
    <w:rsid w:val="00E7358D"/>
    <w:rsid w:val="00E742A2"/>
    <w:rsid w:val="00E7497C"/>
    <w:rsid w:val="00E76CFB"/>
    <w:rsid w:val="00E77E0F"/>
    <w:rsid w:val="00E8327B"/>
    <w:rsid w:val="00E83619"/>
    <w:rsid w:val="00E875D4"/>
    <w:rsid w:val="00E878EA"/>
    <w:rsid w:val="00E9342F"/>
    <w:rsid w:val="00E94042"/>
    <w:rsid w:val="00EA2530"/>
    <w:rsid w:val="00EA6CC4"/>
    <w:rsid w:val="00EA7A3E"/>
    <w:rsid w:val="00EB340B"/>
    <w:rsid w:val="00EB4026"/>
    <w:rsid w:val="00EB5986"/>
    <w:rsid w:val="00EB625B"/>
    <w:rsid w:val="00EB71E8"/>
    <w:rsid w:val="00EC1318"/>
    <w:rsid w:val="00EC3220"/>
    <w:rsid w:val="00EC4CCC"/>
    <w:rsid w:val="00EC4EFB"/>
    <w:rsid w:val="00EC77AF"/>
    <w:rsid w:val="00EC7DF4"/>
    <w:rsid w:val="00ED14F4"/>
    <w:rsid w:val="00ED20FA"/>
    <w:rsid w:val="00ED4968"/>
    <w:rsid w:val="00ED5FA3"/>
    <w:rsid w:val="00EE2305"/>
    <w:rsid w:val="00EE2AAE"/>
    <w:rsid w:val="00EE4A1D"/>
    <w:rsid w:val="00EE5C4A"/>
    <w:rsid w:val="00EE7F2C"/>
    <w:rsid w:val="00EF1667"/>
    <w:rsid w:val="00EF3920"/>
    <w:rsid w:val="00EF4995"/>
    <w:rsid w:val="00EF4EC5"/>
    <w:rsid w:val="00EF661A"/>
    <w:rsid w:val="00EF7031"/>
    <w:rsid w:val="00EF773E"/>
    <w:rsid w:val="00EF7D74"/>
    <w:rsid w:val="00EF7EDB"/>
    <w:rsid w:val="00F01DB8"/>
    <w:rsid w:val="00F026FD"/>
    <w:rsid w:val="00F03D31"/>
    <w:rsid w:val="00F04F1D"/>
    <w:rsid w:val="00F050AF"/>
    <w:rsid w:val="00F05D9E"/>
    <w:rsid w:val="00F0650D"/>
    <w:rsid w:val="00F06570"/>
    <w:rsid w:val="00F10917"/>
    <w:rsid w:val="00F13A6C"/>
    <w:rsid w:val="00F1472C"/>
    <w:rsid w:val="00F15E05"/>
    <w:rsid w:val="00F16E88"/>
    <w:rsid w:val="00F1763C"/>
    <w:rsid w:val="00F20C2F"/>
    <w:rsid w:val="00F22A32"/>
    <w:rsid w:val="00F22D6A"/>
    <w:rsid w:val="00F233D4"/>
    <w:rsid w:val="00F252B9"/>
    <w:rsid w:val="00F269EE"/>
    <w:rsid w:val="00F26B5F"/>
    <w:rsid w:val="00F34D14"/>
    <w:rsid w:val="00F35672"/>
    <w:rsid w:val="00F360E7"/>
    <w:rsid w:val="00F36569"/>
    <w:rsid w:val="00F4118D"/>
    <w:rsid w:val="00F42A58"/>
    <w:rsid w:val="00F43E8D"/>
    <w:rsid w:val="00F47F1E"/>
    <w:rsid w:val="00F516D1"/>
    <w:rsid w:val="00F522BA"/>
    <w:rsid w:val="00F54A95"/>
    <w:rsid w:val="00F55FF2"/>
    <w:rsid w:val="00F56077"/>
    <w:rsid w:val="00F56C03"/>
    <w:rsid w:val="00F60A1C"/>
    <w:rsid w:val="00F630A0"/>
    <w:rsid w:val="00F6465C"/>
    <w:rsid w:val="00F67169"/>
    <w:rsid w:val="00F728C7"/>
    <w:rsid w:val="00F72A1D"/>
    <w:rsid w:val="00F74DA8"/>
    <w:rsid w:val="00F75CD0"/>
    <w:rsid w:val="00F776A4"/>
    <w:rsid w:val="00F77F29"/>
    <w:rsid w:val="00F81099"/>
    <w:rsid w:val="00F85023"/>
    <w:rsid w:val="00F85D78"/>
    <w:rsid w:val="00F869DC"/>
    <w:rsid w:val="00F87189"/>
    <w:rsid w:val="00F90777"/>
    <w:rsid w:val="00F90FC8"/>
    <w:rsid w:val="00F920D5"/>
    <w:rsid w:val="00F9217B"/>
    <w:rsid w:val="00F924FF"/>
    <w:rsid w:val="00F932E6"/>
    <w:rsid w:val="00F93445"/>
    <w:rsid w:val="00F94457"/>
    <w:rsid w:val="00F94477"/>
    <w:rsid w:val="00F9570B"/>
    <w:rsid w:val="00F96EBA"/>
    <w:rsid w:val="00FA04F2"/>
    <w:rsid w:val="00FA165E"/>
    <w:rsid w:val="00FA17D3"/>
    <w:rsid w:val="00FA26EB"/>
    <w:rsid w:val="00FA2BDF"/>
    <w:rsid w:val="00FA3561"/>
    <w:rsid w:val="00FA3F71"/>
    <w:rsid w:val="00FA5AFA"/>
    <w:rsid w:val="00FA5C35"/>
    <w:rsid w:val="00FB064D"/>
    <w:rsid w:val="00FB102E"/>
    <w:rsid w:val="00FB1E60"/>
    <w:rsid w:val="00FB2D6A"/>
    <w:rsid w:val="00FB3204"/>
    <w:rsid w:val="00FB4443"/>
    <w:rsid w:val="00FB4DFE"/>
    <w:rsid w:val="00FB5153"/>
    <w:rsid w:val="00FB7B8A"/>
    <w:rsid w:val="00FC01DA"/>
    <w:rsid w:val="00FC0229"/>
    <w:rsid w:val="00FC1878"/>
    <w:rsid w:val="00FC311F"/>
    <w:rsid w:val="00FC3596"/>
    <w:rsid w:val="00FC3991"/>
    <w:rsid w:val="00FC3B30"/>
    <w:rsid w:val="00FC5566"/>
    <w:rsid w:val="00FC642A"/>
    <w:rsid w:val="00FC6E60"/>
    <w:rsid w:val="00FD1680"/>
    <w:rsid w:val="00FD1AB6"/>
    <w:rsid w:val="00FD2023"/>
    <w:rsid w:val="00FD331A"/>
    <w:rsid w:val="00FD5B92"/>
    <w:rsid w:val="00FD64E0"/>
    <w:rsid w:val="00FD65F4"/>
    <w:rsid w:val="00FD6F1B"/>
    <w:rsid w:val="00FE20A9"/>
    <w:rsid w:val="00FE6088"/>
    <w:rsid w:val="00FE65ED"/>
    <w:rsid w:val="00FE67B6"/>
    <w:rsid w:val="00FE7AFE"/>
    <w:rsid w:val="00FF0607"/>
    <w:rsid w:val="00FF2A32"/>
    <w:rsid w:val="00FF5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04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B6783"/>
    <w:pPr>
      <w:keepNext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C03BE9"/>
    <w:pPr>
      <w:numPr>
        <w:numId w:val="1"/>
      </w:numPr>
      <w:spacing w:after="240"/>
      <w:jc w:val="left"/>
      <w:outlineLvl w:val="0"/>
    </w:pPr>
    <w:rPr>
      <w:b/>
      <w:bCs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/>
    <w:qFormat/>
    <w:rsid w:val="00500DAC"/>
    <w:pPr>
      <w:numPr>
        <w:ilvl w:val="1"/>
        <w:numId w:val="1"/>
      </w:numPr>
      <w:outlineLvl w:val="1"/>
    </w:pPr>
    <w:rPr>
      <w:b/>
      <w:bCs/>
      <w:szCs w:val="28"/>
      <w:lang w:val="es-AR"/>
    </w:rPr>
  </w:style>
  <w:style w:type="paragraph" w:styleId="Ttulo3">
    <w:name w:val="heading 3"/>
    <w:basedOn w:val="Normal"/>
    <w:next w:val="Normal"/>
    <w:qFormat/>
    <w:rsid w:val="00A62A3B"/>
    <w:pPr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FC1878"/>
    <w:pPr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C18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87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C187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FC187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FC187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3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encabezado"/>
    <w:basedOn w:val="Normal"/>
    <w:link w:val="EncabezadoCar"/>
    <w:rsid w:val="00747E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A1012"/>
    <w:pPr>
      <w:tabs>
        <w:tab w:val="center" w:pos="4252"/>
        <w:tab w:val="right" w:pos="8504"/>
      </w:tabs>
    </w:pPr>
    <w:rPr>
      <w:sz w:val="18"/>
    </w:rPr>
  </w:style>
  <w:style w:type="character" w:styleId="Nmerodepgina">
    <w:name w:val="page number"/>
    <w:basedOn w:val="Fuentedeprrafopredeter"/>
    <w:rsid w:val="00530B65"/>
  </w:style>
  <w:style w:type="paragraph" w:styleId="TDC1">
    <w:name w:val="toc 1"/>
    <w:basedOn w:val="Normal"/>
    <w:next w:val="Normal"/>
    <w:autoRedefine/>
    <w:uiPriority w:val="39"/>
    <w:rsid w:val="00D7761B"/>
    <w:rPr>
      <w:caps/>
      <w:sz w:val="16"/>
    </w:rPr>
  </w:style>
  <w:style w:type="paragraph" w:styleId="TDC2">
    <w:name w:val="toc 2"/>
    <w:basedOn w:val="Normal"/>
    <w:next w:val="Normal"/>
    <w:autoRedefine/>
    <w:uiPriority w:val="39"/>
    <w:rsid w:val="00D7761B"/>
    <w:pPr>
      <w:ind w:left="240"/>
    </w:pPr>
    <w:rPr>
      <w:sz w:val="18"/>
    </w:rPr>
  </w:style>
  <w:style w:type="paragraph" w:styleId="TDC3">
    <w:name w:val="toc 3"/>
    <w:basedOn w:val="Normal"/>
    <w:next w:val="Normal"/>
    <w:autoRedefine/>
    <w:uiPriority w:val="39"/>
    <w:rsid w:val="0069720D"/>
    <w:pPr>
      <w:ind w:left="480"/>
    </w:pPr>
  </w:style>
  <w:style w:type="character" w:styleId="Hipervnculo">
    <w:name w:val="Hyperlink"/>
    <w:basedOn w:val="Fuentedeprrafopredeter"/>
    <w:uiPriority w:val="99"/>
    <w:rsid w:val="0069720D"/>
    <w:rPr>
      <w:color w:val="0000FF"/>
      <w:u w:val="single"/>
    </w:rPr>
  </w:style>
  <w:style w:type="paragraph" w:customStyle="1" w:styleId="DelHeading1">
    <w:name w:val="Del Heading 1"/>
    <w:basedOn w:val="Ttulo1"/>
    <w:rsid w:val="00DE752D"/>
    <w:pPr>
      <w:pageBreakBefore/>
      <w:numPr>
        <w:numId w:val="0"/>
      </w:numPr>
      <w:tabs>
        <w:tab w:val="num" w:pos="720"/>
      </w:tabs>
      <w:spacing w:before="240" w:after="200"/>
      <w:ind w:left="720" w:hanging="360"/>
    </w:pPr>
    <w:rPr>
      <w:bCs w:val="0"/>
      <w:kern w:val="28"/>
      <w:sz w:val="28"/>
      <w:szCs w:val="20"/>
      <w:lang w:val="en-US"/>
    </w:rPr>
  </w:style>
  <w:style w:type="paragraph" w:customStyle="1" w:styleId="DelHeading2">
    <w:name w:val="Del Heading 2"/>
    <w:basedOn w:val="Ttulo2"/>
    <w:rsid w:val="00DE752D"/>
    <w:pPr>
      <w:numPr>
        <w:ilvl w:val="0"/>
        <w:numId w:val="0"/>
      </w:numPr>
      <w:tabs>
        <w:tab w:val="num" w:pos="720"/>
      </w:tabs>
      <w:spacing w:before="240" w:after="160"/>
      <w:ind w:left="720" w:hanging="360"/>
      <w:jc w:val="left"/>
    </w:pPr>
    <w:rPr>
      <w:bCs w:val="0"/>
      <w:sz w:val="24"/>
      <w:szCs w:val="20"/>
      <w:lang w:val="en-US"/>
    </w:rPr>
  </w:style>
  <w:style w:type="paragraph" w:customStyle="1" w:styleId="DelText">
    <w:name w:val="Del Text"/>
    <w:basedOn w:val="Normal"/>
    <w:rsid w:val="00DE752D"/>
    <w:pPr>
      <w:spacing w:before="120" w:after="60"/>
      <w:jc w:val="left"/>
    </w:pPr>
    <w:rPr>
      <w:szCs w:val="20"/>
      <w:lang w:val="en-US"/>
    </w:rPr>
  </w:style>
  <w:style w:type="paragraph" w:customStyle="1" w:styleId="DelBullets">
    <w:name w:val="Del Bullets"/>
    <w:basedOn w:val="Normal"/>
    <w:rsid w:val="00DE752D"/>
    <w:pPr>
      <w:tabs>
        <w:tab w:val="num" w:pos="432"/>
      </w:tabs>
      <w:spacing w:before="120"/>
      <w:ind w:left="714" w:hanging="357"/>
      <w:jc w:val="left"/>
    </w:pPr>
    <w:rPr>
      <w:szCs w:val="20"/>
      <w:lang w:val="en-US"/>
    </w:rPr>
  </w:style>
  <w:style w:type="paragraph" w:styleId="Textonotapie">
    <w:name w:val="footnote text"/>
    <w:basedOn w:val="Normal"/>
    <w:semiHidden/>
    <w:rsid w:val="00162B35"/>
    <w:rPr>
      <w:szCs w:val="20"/>
    </w:rPr>
  </w:style>
  <w:style w:type="character" w:styleId="Refdenotaalpie">
    <w:name w:val="footnote reference"/>
    <w:basedOn w:val="Fuentedeprrafopredeter"/>
    <w:semiHidden/>
    <w:rsid w:val="00162B35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rsid w:val="00D422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4228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E7F57"/>
    <w:pPr>
      <w:ind w:left="720"/>
      <w:contextualSpacing/>
    </w:pPr>
  </w:style>
  <w:style w:type="table" w:styleId="Listavistosa-nfasis5">
    <w:name w:val="Colorful List Accent 5"/>
    <w:basedOn w:val="Tablanormal"/>
    <w:uiPriority w:val="72"/>
    <w:rsid w:val="00184E5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11">
    <w:name w:val="Sombreado medio 1 - Énfasis 11"/>
    <w:basedOn w:val="Tablanormal"/>
    <w:uiPriority w:val="63"/>
    <w:rsid w:val="000A19E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paragraph" w:customStyle="1" w:styleId="Contenidodelatabla">
    <w:name w:val="Contenido de la tabla"/>
    <w:basedOn w:val="Normal"/>
    <w:rsid w:val="00117066"/>
    <w:pPr>
      <w:suppressLineNumbers/>
      <w:suppressAutoHyphens/>
    </w:pPr>
    <w:rPr>
      <w:rFonts w:ascii="Verdana" w:hAnsi="Verdana"/>
      <w:lang w:eastAsia="ar-SA"/>
    </w:rPr>
  </w:style>
  <w:style w:type="paragraph" w:customStyle="1" w:styleId="Encabezadodelatabla">
    <w:name w:val="Encabezado de la tabla"/>
    <w:basedOn w:val="Contenidodelatabla"/>
    <w:rsid w:val="00117066"/>
    <w:pPr>
      <w:jc w:val="center"/>
    </w:pPr>
    <w:rPr>
      <w:b/>
      <w:bCs/>
    </w:rPr>
  </w:style>
  <w:style w:type="character" w:styleId="Refdecomentario">
    <w:name w:val="annotation reference"/>
    <w:basedOn w:val="Fuentedeprrafopredeter"/>
    <w:uiPriority w:val="99"/>
    <w:rsid w:val="00CE48A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E48A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E48AA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E48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E48AA"/>
    <w:rPr>
      <w:rFonts w:ascii="Verdana" w:hAnsi="Verdana"/>
      <w:b/>
      <w:bCs/>
    </w:rPr>
  </w:style>
  <w:style w:type="paragraph" w:styleId="Listaconvietas">
    <w:name w:val="List Bullet"/>
    <w:basedOn w:val="Normal"/>
    <w:autoRedefine/>
    <w:rsid w:val="00085B42"/>
    <w:pPr>
      <w:numPr>
        <w:numId w:val="2"/>
      </w:numPr>
    </w:pPr>
    <w:rPr>
      <w:rFonts w:ascii="Verdana" w:hAnsi="Verdana"/>
      <w:bCs/>
      <w:szCs w:val="20"/>
      <w:lang w:val="es-MX"/>
    </w:rPr>
  </w:style>
  <w:style w:type="paragraph" w:styleId="Textoindependiente">
    <w:name w:val="Body Text"/>
    <w:basedOn w:val="Normal"/>
    <w:link w:val="TextoindependienteCar"/>
    <w:rsid w:val="00085B42"/>
    <w:pPr>
      <w:jc w:val="center"/>
    </w:pPr>
    <w:rPr>
      <w:rFonts w:ascii="Verdana" w:hAnsi="Verdana"/>
      <w:b/>
      <w:bCs/>
      <w:sz w:val="22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085B42"/>
    <w:rPr>
      <w:rFonts w:ascii="Verdana" w:hAnsi="Verdana"/>
      <w:b/>
      <w:bCs/>
      <w:sz w:val="22"/>
      <w:lang w:val="es-MX" w:eastAsia="es-ES"/>
    </w:rPr>
  </w:style>
  <w:style w:type="paragraph" w:styleId="Textoindependiente2">
    <w:name w:val="Body Text 2"/>
    <w:basedOn w:val="Normal"/>
    <w:link w:val="Textoindependiente2Car"/>
    <w:rsid w:val="00085B42"/>
    <w:rPr>
      <w:rFonts w:ascii="Verdana" w:hAnsi="Verdana"/>
      <w:bCs/>
      <w:sz w:val="22"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085B42"/>
    <w:rPr>
      <w:rFonts w:ascii="Verdana" w:hAnsi="Verdana"/>
      <w:bCs/>
      <w:sz w:val="22"/>
      <w:lang w:val="es-MX" w:eastAsia="es-ES"/>
    </w:rPr>
  </w:style>
  <w:style w:type="paragraph" w:customStyle="1" w:styleId="BancoSolNormal">
    <w:name w:val="BancoSol Normal"/>
    <w:basedOn w:val="Normal"/>
    <w:next w:val="Normal"/>
    <w:autoRedefine/>
    <w:rsid w:val="00085B42"/>
    <w:pPr>
      <w:spacing w:before="120" w:after="120" w:line="360" w:lineRule="auto"/>
    </w:pPr>
    <w:rPr>
      <w:rFonts w:ascii="Verdana" w:hAnsi="Verdana"/>
      <w:szCs w:val="20"/>
      <w:lang w:val="es-BO" w:eastAsia="es-BO"/>
    </w:rPr>
  </w:style>
  <w:style w:type="paragraph" w:styleId="Subttulo">
    <w:name w:val="Subtitle"/>
    <w:basedOn w:val="Normal"/>
    <w:link w:val="SubttuloCar"/>
    <w:qFormat/>
    <w:rsid w:val="00991F79"/>
    <w:pPr>
      <w:keepNext w:val="0"/>
      <w:jc w:val="left"/>
    </w:pPr>
    <w:rPr>
      <w:rFonts w:ascii="Verdana" w:hAnsi="Verdana"/>
      <w:sz w:val="18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rsid w:val="00991F79"/>
    <w:rPr>
      <w:rFonts w:ascii="Verdana" w:hAnsi="Verdana"/>
      <w:sz w:val="18"/>
      <w:lang w:val="es-MX" w:eastAsia="es-ES"/>
    </w:rPr>
  </w:style>
  <w:style w:type="paragraph" w:styleId="TtulodeTDC">
    <w:name w:val="TOC Heading"/>
    <w:basedOn w:val="Ttulo1"/>
    <w:next w:val="Normal"/>
    <w:uiPriority w:val="39"/>
    <w:qFormat/>
    <w:rsid w:val="00D7761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aps/>
      <w:color w:val="365F91"/>
      <w:sz w:val="28"/>
      <w:lang w:val="es-ES" w:eastAsia="en-US"/>
    </w:rPr>
  </w:style>
  <w:style w:type="paragraph" w:styleId="Textonotaalfinal">
    <w:name w:val="endnote text"/>
    <w:basedOn w:val="Normal"/>
    <w:link w:val="TextonotaalfinalCar"/>
    <w:rsid w:val="00457966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7966"/>
    <w:rPr>
      <w:rFonts w:ascii="Arial" w:hAnsi="Arial"/>
      <w:lang w:val="es-ES" w:eastAsia="es-ES"/>
    </w:rPr>
  </w:style>
  <w:style w:type="character" w:styleId="Refdenotaalfinal">
    <w:name w:val="endnote reference"/>
    <w:basedOn w:val="Fuentedeprrafopredeter"/>
    <w:rsid w:val="00457966"/>
    <w:rPr>
      <w:vertAlign w:val="superscript"/>
    </w:rPr>
  </w:style>
  <w:style w:type="table" w:styleId="Tablaconcuadrcula8">
    <w:name w:val="Table Grid 8"/>
    <w:basedOn w:val="Tablanormal"/>
    <w:rsid w:val="0043376C"/>
    <w:pPr>
      <w:keepNext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2825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is">
    <w:name w:val="Emphasis"/>
    <w:basedOn w:val="Fuentedeprrafopredeter"/>
    <w:qFormat/>
    <w:rsid w:val="00405BBE"/>
    <w:rPr>
      <w:i/>
      <w:iCs/>
    </w:rPr>
  </w:style>
  <w:style w:type="character" w:customStyle="1" w:styleId="Ttulo1Car">
    <w:name w:val="Título 1 Car"/>
    <w:basedOn w:val="Fuentedeprrafopredeter"/>
    <w:link w:val="Ttulo1"/>
    <w:rsid w:val="00C03BE9"/>
    <w:rPr>
      <w:rFonts w:ascii="Arial" w:hAnsi="Arial"/>
      <w:b/>
      <w:bCs/>
      <w:szCs w:val="28"/>
      <w:lang w:val="es-AR"/>
    </w:rPr>
  </w:style>
  <w:style w:type="paragraph" w:customStyle="1" w:styleId="Encabezado1">
    <w:name w:val="Encabezado 1"/>
    <w:basedOn w:val="Normal"/>
    <w:qFormat/>
    <w:rsid w:val="00C75D5E"/>
    <w:pPr>
      <w:spacing w:before="20"/>
    </w:pPr>
    <w:rPr>
      <w:caps/>
      <w:sz w:val="24"/>
    </w:rPr>
  </w:style>
  <w:style w:type="paragraph" w:customStyle="1" w:styleId="Encabezado2">
    <w:name w:val="Encabezado 2"/>
    <w:basedOn w:val="Normal"/>
    <w:qFormat/>
    <w:rsid w:val="00C961D3"/>
    <w:pPr>
      <w:spacing w:before="40"/>
    </w:pPr>
    <w:rPr>
      <w:rFonts w:cs="Arial"/>
      <w:sz w:val="18"/>
      <w:szCs w:val="18"/>
      <w:lang w:val="es-BO"/>
    </w:rPr>
  </w:style>
  <w:style w:type="paragraph" w:customStyle="1" w:styleId="Encabezado3">
    <w:name w:val="Encabezado 3"/>
    <w:basedOn w:val="Normal"/>
    <w:qFormat/>
    <w:rsid w:val="00C961D3"/>
    <w:pPr>
      <w:spacing w:before="40"/>
    </w:pPr>
    <w:rPr>
      <w:rFonts w:cs="Arial"/>
      <w:i/>
      <w:sz w:val="18"/>
      <w:szCs w:val="18"/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A16F5"/>
    <w:rPr>
      <w:rFonts w:ascii="Arial" w:hAnsi="Arial"/>
      <w:sz w:val="18"/>
      <w:szCs w:val="24"/>
    </w:rPr>
  </w:style>
  <w:style w:type="paragraph" w:customStyle="1" w:styleId="controldecambios">
    <w:name w:val="control de cambios"/>
    <w:basedOn w:val="Normal"/>
    <w:qFormat/>
    <w:rsid w:val="00957F9B"/>
    <w:pPr>
      <w:jc w:val="center"/>
    </w:pPr>
    <w:rPr>
      <w:sz w:val="18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8C58C2"/>
    <w:rPr>
      <w:rFonts w:ascii="Arial" w:hAnsi="Arial"/>
      <w:szCs w:val="24"/>
    </w:rPr>
  </w:style>
  <w:style w:type="paragraph" w:customStyle="1" w:styleId="ControldeCambios0">
    <w:name w:val="Control de Cambios"/>
    <w:qFormat/>
    <w:rsid w:val="00F81099"/>
    <w:pPr>
      <w:jc w:val="center"/>
    </w:pPr>
    <w:rPr>
      <w:rFonts w:ascii="Arial" w:hAnsi="Arial"/>
      <w:sz w:val="18"/>
    </w:rPr>
  </w:style>
  <w:style w:type="character" w:customStyle="1" w:styleId="Ttulo2Car">
    <w:name w:val="Título 2 Car"/>
    <w:basedOn w:val="Fuentedeprrafopredeter"/>
    <w:link w:val="Ttulo2"/>
    <w:rsid w:val="00500DAC"/>
    <w:rPr>
      <w:rFonts w:ascii="Arial" w:hAnsi="Arial"/>
      <w:b/>
      <w:bCs/>
      <w:szCs w:val="28"/>
      <w:lang w:val="es-AR"/>
    </w:rPr>
  </w:style>
  <w:style w:type="paragraph" w:customStyle="1" w:styleId="Standard">
    <w:name w:val="Standard"/>
    <w:rsid w:val="00E47D1C"/>
    <w:pPr>
      <w:suppressAutoHyphens/>
      <w:autoSpaceDN w:val="0"/>
      <w:textAlignment w:val="baseline"/>
    </w:pPr>
    <w:rPr>
      <w:kern w:val="3"/>
      <w:lang w:eastAsia="zh-CN"/>
    </w:rPr>
  </w:style>
  <w:style w:type="character" w:styleId="Referenciasutil">
    <w:name w:val="Subtle Reference"/>
    <w:basedOn w:val="Fuentedeprrafopredeter"/>
    <w:uiPriority w:val="31"/>
    <w:qFormat/>
    <w:rsid w:val="00E47D1C"/>
    <w:rPr>
      <w:smallCaps/>
      <w:color w:val="C0504D"/>
      <w:u w:val="single"/>
    </w:rPr>
  </w:style>
  <w:style w:type="paragraph" w:styleId="NormalWeb">
    <w:name w:val="Normal (Web)"/>
    <w:basedOn w:val="Normal"/>
    <w:uiPriority w:val="99"/>
    <w:unhideWhenUsed/>
    <w:rsid w:val="00500DAC"/>
    <w:pPr>
      <w:keepNext w:val="0"/>
      <w:spacing w:before="100" w:beforeAutospacing="1" w:after="100" w:afterAutospacing="1"/>
      <w:jc w:val="left"/>
    </w:pPr>
    <w:rPr>
      <w:rFonts w:ascii="Times New Roman" w:eastAsiaTheme="minorHAnsi" w:hAnsi="Times New Roman"/>
      <w:sz w:val="24"/>
    </w:rPr>
  </w:style>
  <w:style w:type="character" w:styleId="Hipervnculovisitado">
    <w:name w:val="FollowedHyperlink"/>
    <w:basedOn w:val="Fuentedeprrafopredeter"/>
    <w:rsid w:val="00174B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9847D-92C3-1543-BBE3-337A6CE1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10 de marzo de 2006</vt:lpstr>
    </vt:vector>
  </TitlesOfParts>
  <Company>HP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10 de marzo de 2006</dc:title>
  <dc:creator>Yassir Mario Aguila Magne</dc:creator>
  <cp:lastModifiedBy>yaguila</cp:lastModifiedBy>
  <cp:revision>16</cp:revision>
  <cp:lastPrinted>2014-05-19T16:14:00Z</cp:lastPrinted>
  <dcterms:created xsi:type="dcterms:W3CDTF">2015-02-26T16:23:00Z</dcterms:created>
  <dcterms:modified xsi:type="dcterms:W3CDTF">2015-07-02T16:18:00Z</dcterms:modified>
</cp:coreProperties>
</file>