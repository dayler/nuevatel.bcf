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7563" w:rsidRPr="00AF3F7F" w:rsidRDefault="000D7B63">
      <w:pPr>
        <w:pStyle w:val="Ttulo"/>
        <w:spacing w:line="360" w:lineRule="auto"/>
        <w:jc w:val="right"/>
        <w:rPr>
          <w:rStyle w:val="SoDAField"/>
          <w:color w:val="000000"/>
        </w:rPr>
      </w:pPr>
      <w:bookmarkStart w:id="0" w:name="OLE_LINK8"/>
      <w:r w:rsidRPr="00AF3F7F">
        <w:rPr>
          <w:rStyle w:val="SoDAField"/>
          <w:color w:val="000000"/>
        </w:rPr>
        <w:t>Stakeholder Request</w:t>
      </w:r>
    </w:p>
    <w:p w:rsidR="000A354E" w:rsidRPr="00AF3F7F" w:rsidRDefault="0090694A" w:rsidP="0090694A">
      <w:pPr>
        <w:jc w:val="right"/>
        <w:rPr>
          <w:b/>
          <w:sz w:val="36"/>
          <w:szCs w:val="36"/>
        </w:rPr>
      </w:pPr>
      <w:bookmarkStart w:id="1" w:name="_GoBack"/>
      <w:bookmarkEnd w:id="0"/>
      <w:r>
        <w:rPr>
          <w:b/>
          <w:bCs/>
          <w:sz w:val="36"/>
          <w:szCs w:val="36"/>
        </w:rPr>
        <w:t>MODIFICACIONES AL SISTEMA IVR</w:t>
      </w:r>
    </w:p>
    <w:bookmarkEnd w:id="1"/>
    <w:p w:rsidR="007C7563" w:rsidRPr="00AF3F7F" w:rsidRDefault="007C7563">
      <w:pPr>
        <w:jc w:val="right"/>
        <w:rPr>
          <w:b/>
          <w:bCs/>
          <w:sz w:val="32"/>
        </w:rPr>
      </w:pPr>
    </w:p>
    <w:p w:rsidR="007C7563" w:rsidRPr="00AF3F7F" w:rsidRDefault="007C7563">
      <w:pPr>
        <w:sectPr w:rsidR="007C7563" w:rsidRPr="00AF3F7F">
          <w:headerReference w:type="default" r:id="rId9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  <w:r w:rsidRPr="00AF3F7F">
        <w:rPr>
          <w:rFonts w:cs="Times New Roman"/>
          <w:sz w:val="36"/>
        </w:rPr>
        <w:lastRenderedPageBreak/>
        <w:t>Historical Review</w:t>
      </w:r>
    </w:p>
    <w:p w:rsidR="007C7563" w:rsidRPr="00AF3F7F" w:rsidRDefault="007C7563"/>
    <w:tbl>
      <w:tblPr>
        <w:tblW w:w="0" w:type="auto"/>
        <w:tblInd w:w="-17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3260"/>
        <w:gridCol w:w="3052"/>
      </w:tblGrid>
      <w:tr w:rsidR="007C7563" w:rsidRPr="00AF3F7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563" w:rsidRPr="00AF3F7F" w:rsidRDefault="007C7563">
            <w:pPr>
              <w:pStyle w:val="Tabletext"/>
              <w:snapToGrid w:val="0"/>
              <w:jc w:val="center"/>
              <w:rPr>
                <w:rFonts w:cs="Arial"/>
                <w:b/>
                <w:bCs/>
              </w:rPr>
            </w:pPr>
            <w:r w:rsidRPr="00AF3F7F">
              <w:rPr>
                <w:rFonts w:cs="Arial"/>
                <w:b/>
                <w:bCs/>
              </w:rPr>
              <w:t>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563" w:rsidRPr="00AF3F7F" w:rsidRDefault="007C7563">
            <w:pPr>
              <w:pStyle w:val="Tabletext"/>
              <w:snapToGrid w:val="0"/>
              <w:jc w:val="center"/>
              <w:rPr>
                <w:rFonts w:cs="Arial"/>
                <w:b/>
                <w:bCs/>
              </w:rPr>
            </w:pPr>
            <w:r w:rsidRPr="00AF3F7F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563" w:rsidRPr="00AF3F7F" w:rsidRDefault="007C7563">
            <w:pPr>
              <w:pStyle w:val="Tabletext"/>
              <w:snapToGrid w:val="0"/>
              <w:jc w:val="center"/>
              <w:rPr>
                <w:rFonts w:cs="Arial"/>
                <w:b/>
                <w:bCs/>
              </w:rPr>
            </w:pPr>
            <w:r w:rsidRPr="00AF3F7F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563" w:rsidRPr="00AF3F7F" w:rsidRDefault="007C7563">
            <w:pPr>
              <w:pStyle w:val="Tabletext"/>
              <w:snapToGrid w:val="0"/>
              <w:jc w:val="center"/>
              <w:rPr>
                <w:rFonts w:cs="Arial"/>
                <w:b/>
                <w:bCs/>
              </w:rPr>
            </w:pPr>
            <w:r w:rsidRPr="00AF3F7F">
              <w:rPr>
                <w:rFonts w:cs="Arial"/>
                <w:b/>
                <w:bCs/>
              </w:rPr>
              <w:t>Author</w:t>
            </w:r>
          </w:p>
        </w:tc>
      </w:tr>
      <w:tr w:rsidR="007C7563" w:rsidRPr="00AF3F7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563" w:rsidRPr="00AF3F7F" w:rsidRDefault="00755033" w:rsidP="00CB5C9C">
            <w:pPr>
              <w:pStyle w:val="Tabletext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714398" w:rsidRPr="00AF3F7F">
              <w:rPr>
                <w:rFonts w:cs="Arial"/>
              </w:rPr>
              <w:t>-03</w:t>
            </w:r>
            <w:r w:rsidR="0050168D" w:rsidRPr="00AF3F7F">
              <w:rPr>
                <w:rFonts w:cs="Arial"/>
              </w:rPr>
              <w:t>-201</w:t>
            </w:r>
            <w:r w:rsidR="00CA6925" w:rsidRPr="00AF3F7F">
              <w:rPr>
                <w:rFonts w:cs="Arial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563" w:rsidRPr="00AF3F7F" w:rsidRDefault="00EC31E9">
            <w:pPr>
              <w:pStyle w:val="Tabletext"/>
              <w:snapToGrid w:val="0"/>
              <w:jc w:val="center"/>
              <w:rPr>
                <w:rFonts w:cs="Arial"/>
              </w:rPr>
            </w:pPr>
            <w:r w:rsidRPr="00AF3F7F">
              <w:rPr>
                <w:rFonts w:cs="Arial"/>
              </w:rPr>
              <w:t>1.0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7563" w:rsidRPr="00AF3F7F" w:rsidRDefault="00EC31E9">
            <w:pPr>
              <w:pStyle w:val="Tabletext"/>
              <w:snapToGrid w:val="0"/>
              <w:rPr>
                <w:rFonts w:cs="Arial"/>
              </w:rPr>
            </w:pPr>
            <w:r w:rsidRPr="00AF3F7F">
              <w:rPr>
                <w:rFonts w:cs="Arial"/>
              </w:rPr>
              <w:t xml:space="preserve">Creación del </w:t>
            </w:r>
            <w:r w:rsidR="00FD701A" w:rsidRPr="00AF3F7F">
              <w:rPr>
                <w:rFonts w:cs="Arial"/>
              </w:rPr>
              <w:t>document</w:t>
            </w:r>
            <w:r w:rsidR="009C0907" w:rsidRPr="00AF3F7F">
              <w:rPr>
                <w:rFonts w:cs="Arial"/>
              </w:rPr>
              <w:t>o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395" w:rsidRPr="00AF3F7F" w:rsidRDefault="00F1038D">
            <w:pPr>
              <w:pStyle w:val="Tabletext"/>
              <w:snapToGrid w:val="0"/>
              <w:rPr>
                <w:rFonts w:cs="Arial"/>
              </w:rPr>
            </w:pPr>
            <w:r w:rsidRPr="00AF3F7F">
              <w:rPr>
                <w:rFonts w:cs="Arial"/>
              </w:rPr>
              <w:t>Josué Rodríguez</w:t>
            </w:r>
          </w:p>
        </w:tc>
      </w:tr>
      <w:tr w:rsidR="00EE2BD4" w:rsidRPr="00AF3F7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 w:rsidP="008C5F6E">
            <w:pPr>
              <w:pStyle w:val="Tabletext"/>
              <w:snapToGrid w:val="0"/>
              <w:jc w:val="center"/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 w:rsidP="008C5F6E">
            <w:pPr>
              <w:pStyle w:val="Tabletext"/>
              <w:snapToGrid w:val="0"/>
              <w:jc w:val="center"/>
              <w:rPr>
                <w:rFonts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 w:rsidP="008C5F6E">
            <w:pPr>
              <w:pStyle w:val="Tabletext"/>
              <w:snapToGrid w:val="0"/>
              <w:rPr>
                <w:rFonts w:cs="Arial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rPr>
                <w:rFonts w:cs="Arial"/>
              </w:rPr>
            </w:pPr>
          </w:p>
        </w:tc>
      </w:tr>
      <w:tr w:rsidR="00EE2BD4" w:rsidRPr="00AF3F7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center"/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center"/>
              <w:rPr>
                <w:rFonts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left"/>
              <w:rPr>
                <w:rFonts w:cs="Arial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left"/>
              <w:rPr>
                <w:rFonts w:cs="Arial"/>
              </w:rPr>
            </w:pPr>
          </w:p>
        </w:tc>
      </w:tr>
      <w:tr w:rsidR="00EE2BD4" w:rsidRPr="00AF3F7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center"/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center"/>
              <w:rPr>
                <w:rFonts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left"/>
              <w:rPr>
                <w:rFonts w:cs="Arial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BD4" w:rsidRPr="00AF3F7F" w:rsidRDefault="00EE2BD4">
            <w:pPr>
              <w:pStyle w:val="Tabletext"/>
              <w:snapToGrid w:val="0"/>
              <w:jc w:val="left"/>
              <w:rPr>
                <w:rFonts w:cs="Arial"/>
              </w:rPr>
            </w:pPr>
          </w:p>
        </w:tc>
      </w:tr>
    </w:tbl>
    <w:p w:rsidR="007C7563" w:rsidRPr="00AF3F7F" w:rsidRDefault="007C7563"/>
    <w:p w:rsidR="007C7563" w:rsidRPr="00AF3F7F" w:rsidRDefault="007C7563">
      <w:pPr>
        <w:rPr>
          <w:rFonts w:cs="Arial"/>
        </w:rPr>
      </w:pPr>
    </w:p>
    <w:p w:rsidR="007C7563" w:rsidRPr="00AF3F7F" w:rsidRDefault="007C7563">
      <w:pPr>
        <w:rPr>
          <w:rFonts w:cs="Arial"/>
        </w:rPr>
      </w:pPr>
    </w:p>
    <w:p w:rsidR="007C7563" w:rsidRPr="00AF3F7F" w:rsidRDefault="007C7563">
      <w:pPr>
        <w:rPr>
          <w:rFonts w:cs="Arial"/>
        </w:rPr>
      </w:pPr>
    </w:p>
    <w:p w:rsidR="007C7563" w:rsidRPr="00AF3F7F" w:rsidRDefault="007C7563">
      <w:pPr>
        <w:rPr>
          <w:rFonts w:cs="Arial"/>
        </w:rPr>
      </w:pPr>
    </w:p>
    <w:p w:rsidR="007C7563" w:rsidRPr="00AF3F7F" w:rsidRDefault="007C7563">
      <w:pPr>
        <w:rPr>
          <w:rFonts w:cs="Arial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/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rPr>
          <w:rFonts w:cs="Times New Roman"/>
          <w:sz w:val="36"/>
        </w:rPr>
      </w:pPr>
    </w:p>
    <w:p w:rsidR="007C7563" w:rsidRPr="00AF3F7F" w:rsidRDefault="007C7563">
      <w:pPr>
        <w:pStyle w:val="Ttulo"/>
        <w:pageBreakBefore/>
      </w:pPr>
      <w:r w:rsidRPr="00AF3F7F">
        <w:lastRenderedPageBreak/>
        <w:t>Content</w:t>
      </w:r>
    </w:p>
    <w:p w:rsidR="007C7563" w:rsidRPr="00AF3F7F" w:rsidRDefault="007C7563">
      <w:pPr>
        <w:pStyle w:val="TDC1"/>
        <w:tabs>
          <w:tab w:val="left" w:pos="400"/>
          <w:tab w:val="right" w:leader="dot" w:pos="9350"/>
        </w:tabs>
        <w:rPr>
          <w:szCs w:val="28"/>
        </w:rPr>
      </w:pPr>
    </w:p>
    <w:p w:rsidR="007C7563" w:rsidRPr="00AF3F7F" w:rsidRDefault="007C7563">
      <w:pPr>
        <w:sectPr w:rsidR="007C7563" w:rsidRPr="00AF3F7F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B55DC" w:rsidRPr="00AF3F7F" w:rsidRDefault="000A3B7F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r w:rsidRPr="00AF3F7F">
        <w:lastRenderedPageBreak/>
        <w:fldChar w:fldCharType="begin"/>
      </w:r>
      <w:r w:rsidR="007C7563" w:rsidRPr="00AF3F7F">
        <w:instrText xml:space="preserve"> TOC \o "1-9" \t "Heading 9;9;Heading 8;8;Heading 7;7;Heading 6;6;Heading 5;5;Heading 4;4;Heading 3;3;Heading 2;2;Heading 1;1;Heading 1;1;Heading 1;1;Heading 2;2;Heading 2;2;Heading 3;3;Heading 3;3;Heading 4;4;Heading 4;4;Heading 5;5;Heading 5;5;Heading 6;6;Heading 6;6;Heading 7;7;Heading 7;7;Heading 8;8;Heading 8;8;Heading 9;9;Heading 9;9" \h</w:instrText>
      </w:r>
      <w:r w:rsidRPr="00AF3F7F">
        <w:fldChar w:fldCharType="separate"/>
      </w:r>
      <w:hyperlink w:anchor="_Toc259029710" w:history="1">
        <w:r w:rsidR="00CB55DC" w:rsidRPr="00AF3F7F">
          <w:rPr>
            <w:rStyle w:val="Hipervnculo"/>
          </w:rPr>
          <w:t>1.</w:t>
        </w:r>
        <w:r w:rsidR="00CB55DC" w:rsidRPr="00AF3F7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s-ES"/>
          </w:rPr>
          <w:tab/>
        </w:r>
        <w:r w:rsidR="00CB55DC" w:rsidRPr="00AF3F7F">
          <w:rPr>
            <w:rStyle w:val="Hipervnculo"/>
          </w:rPr>
          <w:t>Introducción</w:t>
        </w:r>
        <w:r w:rsidR="00CB55DC" w:rsidRPr="00AF3F7F">
          <w:tab/>
        </w:r>
        <w:r w:rsidRPr="00AF3F7F">
          <w:fldChar w:fldCharType="begin"/>
        </w:r>
        <w:r w:rsidR="00CB55DC" w:rsidRPr="00AF3F7F">
          <w:instrText xml:space="preserve"> PAGEREF _Toc259029710 \h </w:instrText>
        </w:r>
        <w:r w:rsidRPr="00AF3F7F">
          <w:fldChar w:fldCharType="separate"/>
        </w:r>
        <w:r w:rsidR="00CB55DC" w:rsidRPr="00AF3F7F">
          <w:t>4</w:t>
        </w:r>
        <w:r w:rsidRPr="00AF3F7F">
          <w:fldChar w:fldCharType="end"/>
        </w:r>
      </w:hyperlink>
    </w:p>
    <w:p w:rsidR="00CB55DC" w:rsidRPr="00AF3F7F" w:rsidRDefault="00A44D85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hyperlink w:anchor="_Toc259029711" w:history="1">
        <w:r w:rsidR="00CB55DC" w:rsidRPr="00AF3F7F">
          <w:rPr>
            <w:rStyle w:val="Hipervnculo"/>
          </w:rPr>
          <w:t>2.</w:t>
        </w:r>
        <w:r w:rsidR="00CB55DC" w:rsidRPr="00AF3F7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s-ES"/>
          </w:rPr>
          <w:tab/>
        </w:r>
        <w:r w:rsidR="00CB55DC" w:rsidRPr="00AF3F7F">
          <w:rPr>
            <w:rStyle w:val="Hipervnculo"/>
          </w:rPr>
          <w:t>Personas de contacto</w:t>
        </w:r>
        <w:r w:rsidR="00CB55DC" w:rsidRPr="00AF3F7F">
          <w:tab/>
        </w:r>
        <w:r w:rsidR="000A3B7F" w:rsidRPr="00AF3F7F">
          <w:fldChar w:fldCharType="begin"/>
        </w:r>
        <w:r w:rsidR="00CB55DC" w:rsidRPr="00AF3F7F">
          <w:instrText xml:space="preserve"> PAGEREF _Toc259029711 \h </w:instrText>
        </w:r>
        <w:r w:rsidR="000A3B7F" w:rsidRPr="00AF3F7F">
          <w:fldChar w:fldCharType="separate"/>
        </w:r>
        <w:r w:rsidR="00CB55DC" w:rsidRPr="00AF3F7F">
          <w:t>4</w:t>
        </w:r>
        <w:r w:rsidR="000A3B7F" w:rsidRPr="00AF3F7F">
          <w:fldChar w:fldCharType="end"/>
        </w:r>
      </w:hyperlink>
    </w:p>
    <w:p w:rsidR="00CB55DC" w:rsidRPr="00AF3F7F" w:rsidRDefault="00A44D85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hyperlink w:anchor="_Toc259029712" w:history="1">
        <w:r w:rsidR="00CB55DC" w:rsidRPr="00AF3F7F">
          <w:rPr>
            <w:rStyle w:val="Hipervnculo"/>
          </w:rPr>
          <w:t>3.</w:t>
        </w:r>
        <w:r w:rsidR="00CB55DC" w:rsidRPr="00AF3F7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s-ES"/>
          </w:rPr>
          <w:tab/>
        </w:r>
        <w:r w:rsidR="00CB55DC" w:rsidRPr="00AF3F7F">
          <w:rPr>
            <w:rStyle w:val="Hipervnculo"/>
          </w:rPr>
          <w:t>Objetivos</w:t>
        </w:r>
        <w:r w:rsidR="00CB55DC" w:rsidRPr="00AF3F7F">
          <w:tab/>
        </w:r>
        <w:r w:rsidR="000A3B7F" w:rsidRPr="00AF3F7F">
          <w:fldChar w:fldCharType="begin"/>
        </w:r>
        <w:r w:rsidR="00CB55DC" w:rsidRPr="00AF3F7F">
          <w:instrText xml:space="preserve"> PAGEREF _Toc259029712 \h </w:instrText>
        </w:r>
        <w:r w:rsidR="000A3B7F" w:rsidRPr="00AF3F7F">
          <w:fldChar w:fldCharType="separate"/>
        </w:r>
        <w:r w:rsidR="00CB55DC" w:rsidRPr="00AF3F7F">
          <w:t>4</w:t>
        </w:r>
        <w:r w:rsidR="000A3B7F" w:rsidRPr="00AF3F7F">
          <w:fldChar w:fldCharType="end"/>
        </w:r>
      </w:hyperlink>
    </w:p>
    <w:p w:rsidR="00CB55DC" w:rsidRPr="00AF3F7F" w:rsidRDefault="00A44D85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hyperlink w:anchor="_Toc259029713" w:history="1">
        <w:r w:rsidR="00CB55DC" w:rsidRPr="00AF3F7F">
          <w:rPr>
            <w:rStyle w:val="Hipervnculo"/>
          </w:rPr>
          <w:t>4.</w:t>
        </w:r>
        <w:r w:rsidR="00CB55DC" w:rsidRPr="00AF3F7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s-ES"/>
          </w:rPr>
          <w:tab/>
        </w:r>
        <w:r w:rsidR="00CB55DC" w:rsidRPr="00AF3F7F">
          <w:rPr>
            <w:rStyle w:val="Hipervnculo"/>
          </w:rPr>
          <w:t>Especificación funcional</w:t>
        </w:r>
        <w:r w:rsidR="00CB55DC" w:rsidRPr="00AF3F7F">
          <w:tab/>
        </w:r>
        <w:r w:rsidR="000A3B7F" w:rsidRPr="00AF3F7F">
          <w:fldChar w:fldCharType="begin"/>
        </w:r>
        <w:r w:rsidR="00CB55DC" w:rsidRPr="00AF3F7F">
          <w:instrText xml:space="preserve"> PAGEREF _Toc259029713 \h </w:instrText>
        </w:r>
        <w:r w:rsidR="000A3B7F" w:rsidRPr="00AF3F7F">
          <w:fldChar w:fldCharType="separate"/>
        </w:r>
        <w:r w:rsidR="00CB55DC" w:rsidRPr="00AF3F7F">
          <w:t>4</w:t>
        </w:r>
        <w:r w:rsidR="000A3B7F" w:rsidRPr="00AF3F7F">
          <w:fldChar w:fldCharType="end"/>
        </w:r>
      </w:hyperlink>
    </w:p>
    <w:p w:rsidR="00CB55DC" w:rsidRPr="00AF3F7F" w:rsidRDefault="00CB55DC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</w:p>
    <w:p w:rsidR="007C7563" w:rsidRPr="00AF3F7F" w:rsidRDefault="000A3B7F">
      <w:pPr>
        <w:pStyle w:val="TDC1"/>
        <w:tabs>
          <w:tab w:val="right" w:leader="dot" w:pos="9360"/>
        </w:tabs>
        <w:sectPr w:rsidR="007C7563" w:rsidRPr="00AF3F7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3F7F">
        <w:fldChar w:fldCharType="end"/>
      </w:r>
    </w:p>
    <w:p w:rsidR="007C7563" w:rsidRPr="00AF3F7F" w:rsidRDefault="007C7563">
      <w:pPr>
        <w:pStyle w:val="TDC1"/>
        <w:tabs>
          <w:tab w:val="right" w:leader="dot" w:pos="9360"/>
        </w:tabs>
        <w:sectPr w:rsidR="007C7563" w:rsidRPr="00AF3F7F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7563" w:rsidRPr="00AF3F7F" w:rsidRDefault="007C7563">
      <w:pPr>
        <w:sectPr w:rsidR="007C7563" w:rsidRPr="00AF3F7F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7563" w:rsidRPr="00AF3F7F" w:rsidRDefault="000A354E" w:rsidP="000D7B63">
      <w:pPr>
        <w:pStyle w:val="Ttulo"/>
        <w:pageBreakBefore/>
        <w:rPr>
          <w:rStyle w:val="SoDAField"/>
          <w:color w:val="000000"/>
        </w:rPr>
      </w:pPr>
      <w:r w:rsidRPr="00AF3F7F">
        <w:rPr>
          <w:rStyle w:val="SoDAField"/>
          <w:color w:val="000000"/>
        </w:rPr>
        <w:lastRenderedPageBreak/>
        <w:t>Stakeholder Request</w:t>
      </w:r>
      <w:r w:rsidR="007C7563" w:rsidRPr="00AF3F7F">
        <w:rPr>
          <w:rStyle w:val="SoDAField"/>
          <w:color w:val="000000"/>
        </w:rPr>
        <w:t xml:space="preserve"> Specification</w:t>
      </w:r>
    </w:p>
    <w:p w:rsidR="002872C8" w:rsidRPr="00AF3F7F" w:rsidRDefault="002872C8" w:rsidP="002872C8"/>
    <w:p w:rsidR="00136943" w:rsidRPr="00AF3F7F" w:rsidRDefault="00F87FEC" w:rsidP="00136943">
      <w:pPr>
        <w:pStyle w:val="Ttulo1"/>
        <w:rPr>
          <w:lang w:val="es-ES"/>
        </w:rPr>
      </w:pPr>
      <w:bookmarkStart w:id="2" w:name="_Toc259029710"/>
      <w:r w:rsidRPr="00AF3F7F">
        <w:rPr>
          <w:lang w:val="es-ES"/>
        </w:rPr>
        <w:t>Introducción</w:t>
      </w:r>
      <w:bookmarkEnd w:id="2"/>
    </w:p>
    <w:p w:rsidR="00136943" w:rsidRPr="00AF3F7F" w:rsidRDefault="00136943" w:rsidP="00136943">
      <w:pPr>
        <w:rPr>
          <w:rFonts w:cs="Arial"/>
        </w:rPr>
      </w:pPr>
    </w:p>
    <w:p w:rsidR="00714398" w:rsidRPr="00AF3F7F" w:rsidRDefault="00755033" w:rsidP="00AE1AA7">
      <w:pPr>
        <w:ind w:left="720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A raíz de problemas presentados en el sistema que controla los bloqueos de líneas cotel,</w:t>
      </w:r>
      <w:r w:rsidR="00295B9E" w:rsidRPr="00AF3F7F">
        <w:rPr>
          <w:rFonts w:eastAsia="Calibri" w:cs="Arial"/>
          <w:lang w:eastAsia="en-US"/>
        </w:rPr>
        <w:t xml:space="preserve"> </w:t>
      </w:r>
      <w:r>
        <w:rPr>
          <w:rFonts w:eastAsia="Calibri" w:cs="Arial"/>
          <w:lang w:eastAsia="en-US"/>
        </w:rPr>
        <w:t xml:space="preserve">es de suma importancia y urgencia realizar la mejora del sistema del IVR, con el propósito de que se permitan únicamente las llamadas a líneas sin el bloqueo correspondiente.  </w:t>
      </w:r>
    </w:p>
    <w:p w:rsidR="009D4D93" w:rsidRPr="00AF3F7F" w:rsidRDefault="009D4D93" w:rsidP="009D4D93">
      <w:pPr>
        <w:ind w:left="72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F21762" w:rsidRPr="00AF3F7F" w:rsidRDefault="00F21762" w:rsidP="002337A4"/>
    <w:p w:rsidR="002872C8" w:rsidRPr="00AF3F7F" w:rsidRDefault="00F87FEC" w:rsidP="002872C8">
      <w:pPr>
        <w:pStyle w:val="Ttulo1"/>
        <w:tabs>
          <w:tab w:val="clear" w:pos="720"/>
        </w:tabs>
        <w:rPr>
          <w:lang w:val="es-ES"/>
        </w:rPr>
      </w:pPr>
      <w:bookmarkStart w:id="3" w:name="_Toc259029711"/>
      <w:r w:rsidRPr="00AF3F7F">
        <w:rPr>
          <w:lang w:val="es-ES"/>
        </w:rPr>
        <w:t>Personas de contacto</w:t>
      </w:r>
      <w:bookmarkEnd w:id="3"/>
    </w:p>
    <w:p w:rsidR="002872C8" w:rsidRPr="00AF3F7F" w:rsidRDefault="002872C8" w:rsidP="00287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1"/>
        <w:gridCol w:w="4751"/>
      </w:tblGrid>
      <w:tr w:rsidR="00522B31" w:rsidRPr="00AF3F7F" w:rsidTr="00AA313D">
        <w:tc>
          <w:tcPr>
            <w:tcW w:w="4751" w:type="dxa"/>
          </w:tcPr>
          <w:p w:rsidR="00522B31" w:rsidRPr="00AF3F7F" w:rsidRDefault="00830E8F" w:rsidP="00AA313D">
            <w:pPr>
              <w:autoSpaceDN w:val="0"/>
              <w:jc w:val="center"/>
              <w:rPr>
                <w:b/>
              </w:rPr>
            </w:pPr>
            <w:r w:rsidRPr="00AF3F7F">
              <w:rPr>
                <w:b/>
              </w:rPr>
              <w:t xml:space="preserve">Nombre </w:t>
            </w:r>
            <w:r w:rsidR="00A47E74" w:rsidRPr="00AF3F7F">
              <w:rPr>
                <w:b/>
              </w:rPr>
              <w:t>–</w:t>
            </w:r>
            <w:r w:rsidRPr="00AF3F7F">
              <w:rPr>
                <w:b/>
              </w:rPr>
              <w:t xml:space="preserve"> Cargo</w:t>
            </w:r>
          </w:p>
        </w:tc>
        <w:tc>
          <w:tcPr>
            <w:tcW w:w="4751" w:type="dxa"/>
          </w:tcPr>
          <w:p w:rsidR="00522B31" w:rsidRPr="00AF3F7F" w:rsidRDefault="00830E8F" w:rsidP="00AA313D">
            <w:pPr>
              <w:autoSpaceDN w:val="0"/>
              <w:jc w:val="center"/>
              <w:rPr>
                <w:b/>
              </w:rPr>
            </w:pPr>
            <w:r w:rsidRPr="00AF3F7F">
              <w:rPr>
                <w:b/>
              </w:rPr>
              <w:t>Información de contacto</w:t>
            </w:r>
          </w:p>
        </w:tc>
      </w:tr>
      <w:tr w:rsidR="00522B31" w:rsidRPr="00AF3F7F" w:rsidTr="00AA313D">
        <w:tc>
          <w:tcPr>
            <w:tcW w:w="4751" w:type="dxa"/>
          </w:tcPr>
          <w:p w:rsidR="00522B31" w:rsidRPr="00AF3F7F" w:rsidRDefault="00B0388C" w:rsidP="00AA313D">
            <w:pPr>
              <w:autoSpaceDN w:val="0"/>
              <w:rPr>
                <w:rFonts w:asciiTheme="minorHAnsi" w:hAnsiTheme="minorHAnsi" w:cstheme="minorHAnsi"/>
              </w:rPr>
            </w:pPr>
            <w:r w:rsidRPr="00AF3F7F">
              <w:rPr>
                <w:rFonts w:asciiTheme="minorHAnsi" w:hAnsiTheme="minorHAnsi" w:cstheme="minorHAnsi"/>
              </w:rPr>
              <w:t>Josué Rodríguez</w:t>
            </w:r>
          </w:p>
          <w:p w:rsidR="00522B31" w:rsidRPr="00AF3F7F" w:rsidRDefault="0042176D" w:rsidP="003D264F">
            <w:pPr>
              <w:autoSpaceDN w:val="0"/>
              <w:rPr>
                <w:rFonts w:asciiTheme="minorHAnsi" w:hAnsiTheme="minorHAnsi" w:cstheme="minorHAnsi"/>
              </w:rPr>
            </w:pPr>
            <w:r w:rsidRPr="00AF3F7F">
              <w:rPr>
                <w:rFonts w:asciiTheme="minorHAnsi" w:hAnsiTheme="minorHAnsi" w:cstheme="minorHAnsi"/>
              </w:rPr>
              <w:t>Especialista en Facturación</w:t>
            </w:r>
            <w:r w:rsidR="00B81EA8" w:rsidRPr="00AF3F7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751" w:type="dxa"/>
          </w:tcPr>
          <w:p w:rsidR="00522B31" w:rsidRPr="00AF3F7F" w:rsidRDefault="00522B31" w:rsidP="00AA313D">
            <w:pPr>
              <w:autoSpaceDN w:val="0"/>
              <w:rPr>
                <w:rFonts w:asciiTheme="minorHAnsi" w:hAnsiTheme="minorHAnsi" w:cstheme="minorHAnsi"/>
              </w:rPr>
            </w:pPr>
            <w:r w:rsidRPr="00AF3F7F">
              <w:rPr>
                <w:rFonts w:asciiTheme="minorHAnsi" w:hAnsiTheme="minorHAnsi" w:cstheme="minorHAnsi"/>
              </w:rPr>
              <w:t>Mobile: 70</w:t>
            </w:r>
            <w:r w:rsidR="003D264F" w:rsidRPr="00AF3F7F">
              <w:rPr>
                <w:rFonts w:asciiTheme="minorHAnsi" w:hAnsiTheme="minorHAnsi" w:cstheme="minorHAnsi"/>
              </w:rPr>
              <w:t>710</w:t>
            </w:r>
            <w:r w:rsidR="00B0388C" w:rsidRPr="00AF3F7F">
              <w:rPr>
                <w:rFonts w:asciiTheme="minorHAnsi" w:hAnsiTheme="minorHAnsi" w:cstheme="minorHAnsi"/>
              </w:rPr>
              <w:t>162</w:t>
            </w:r>
          </w:p>
          <w:p w:rsidR="00522B31" w:rsidRPr="00AF3F7F" w:rsidRDefault="00F87FEC" w:rsidP="00953D82">
            <w:pPr>
              <w:autoSpaceDN w:val="0"/>
              <w:rPr>
                <w:rFonts w:asciiTheme="minorHAnsi" w:hAnsiTheme="minorHAnsi" w:cstheme="minorHAnsi"/>
              </w:rPr>
            </w:pPr>
            <w:r w:rsidRPr="00AF3F7F">
              <w:rPr>
                <w:rFonts w:asciiTheme="minorHAnsi" w:hAnsiTheme="minorHAnsi" w:cstheme="minorHAnsi"/>
              </w:rPr>
              <w:t xml:space="preserve">Email: </w:t>
            </w:r>
            <w:hyperlink r:id="rId33" w:history="1">
              <w:r w:rsidR="00B0388C" w:rsidRPr="00AF3F7F">
                <w:rPr>
                  <w:rStyle w:val="Hipervnculo"/>
                  <w:rFonts w:asciiTheme="minorHAnsi" w:hAnsiTheme="minorHAnsi" w:cstheme="minorHAnsi"/>
                </w:rPr>
                <w:t>josue.rodriguez@nuevatel.com</w:t>
              </w:r>
            </w:hyperlink>
          </w:p>
          <w:p w:rsidR="00790880" w:rsidRPr="00AF3F7F" w:rsidRDefault="00790880" w:rsidP="00953D82">
            <w:pPr>
              <w:autoSpaceDN w:val="0"/>
              <w:rPr>
                <w:rFonts w:asciiTheme="minorHAnsi" w:hAnsiTheme="minorHAnsi" w:cstheme="minorHAnsi"/>
              </w:rPr>
            </w:pPr>
          </w:p>
        </w:tc>
      </w:tr>
      <w:tr w:rsidR="002565AA" w:rsidRPr="007A7863" w:rsidTr="00AA313D">
        <w:tc>
          <w:tcPr>
            <w:tcW w:w="4751" w:type="dxa"/>
          </w:tcPr>
          <w:p w:rsidR="002565AA" w:rsidRPr="00AF3F7F" w:rsidRDefault="0042176D" w:rsidP="005667A7">
            <w:pPr>
              <w:autoSpaceDN w:val="0"/>
              <w:rPr>
                <w:rFonts w:asciiTheme="minorHAnsi" w:hAnsiTheme="minorHAnsi" w:cstheme="minorHAnsi"/>
              </w:rPr>
            </w:pPr>
            <w:r w:rsidRPr="00AF3F7F">
              <w:rPr>
                <w:rFonts w:asciiTheme="minorHAnsi" w:hAnsiTheme="minorHAnsi" w:cstheme="minorHAnsi"/>
              </w:rPr>
              <w:t>Georgina Mercado</w:t>
            </w:r>
          </w:p>
          <w:p w:rsidR="002565AA" w:rsidRPr="00AF3F7F" w:rsidRDefault="0042176D" w:rsidP="002565AA">
            <w:pPr>
              <w:autoSpaceDN w:val="0"/>
              <w:rPr>
                <w:rFonts w:asciiTheme="minorHAnsi" w:hAnsiTheme="minorHAnsi" w:cstheme="minorHAnsi"/>
              </w:rPr>
            </w:pPr>
            <w:r w:rsidRPr="00AF3F7F">
              <w:rPr>
                <w:rFonts w:asciiTheme="minorHAnsi" w:hAnsiTheme="minorHAnsi" w:cstheme="minorHAnsi"/>
              </w:rPr>
              <w:t>Subgerente de Facturación Post pago</w:t>
            </w:r>
          </w:p>
        </w:tc>
        <w:tc>
          <w:tcPr>
            <w:tcW w:w="4751" w:type="dxa"/>
          </w:tcPr>
          <w:p w:rsidR="002565AA" w:rsidRPr="007A7863" w:rsidRDefault="004956FC" w:rsidP="005667A7">
            <w:pPr>
              <w:autoSpaceDN w:val="0"/>
              <w:rPr>
                <w:rFonts w:asciiTheme="minorHAnsi" w:hAnsiTheme="minorHAnsi" w:cstheme="minorHAnsi"/>
                <w:lang w:val="en-US"/>
              </w:rPr>
            </w:pPr>
            <w:r w:rsidRPr="007A7863">
              <w:rPr>
                <w:rFonts w:asciiTheme="minorHAnsi" w:hAnsiTheme="minorHAnsi" w:cstheme="minorHAnsi"/>
                <w:lang w:val="en-US"/>
              </w:rPr>
              <w:t>Mobile : 70710</w:t>
            </w:r>
            <w:r w:rsidR="00AE1AA7" w:rsidRPr="007A7863">
              <w:rPr>
                <w:rFonts w:asciiTheme="minorHAnsi" w:hAnsiTheme="minorHAnsi" w:cstheme="minorHAnsi"/>
                <w:lang w:val="en-US"/>
              </w:rPr>
              <w:t>177</w:t>
            </w:r>
          </w:p>
          <w:p w:rsidR="002565AA" w:rsidRPr="007A7863" w:rsidRDefault="002565AA" w:rsidP="00B3673E">
            <w:pPr>
              <w:autoSpaceDN w:val="0"/>
              <w:rPr>
                <w:rFonts w:asciiTheme="minorHAnsi" w:hAnsiTheme="minorHAnsi" w:cstheme="minorHAnsi"/>
                <w:lang w:val="en-US"/>
              </w:rPr>
            </w:pPr>
            <w:r w:rsidRPr="007A7863">
              <w:rPr>
                <w:rFonts w:asciiTheme="minorHAnsi" w:hAnsiTheme="minorHAnsi" w:cstheme="minorHAnsi"/>
                <w:lang w:val="en-US"/>
              </w:rPr>
              <w:t xml:space="preserve">Email : </w:t>
            </w:r>
            <w:hyperlink r:id="rId34" w:history="1">
              <w:r w:rsidR="0042176D" w:rsidRPr="007A7863">
                <w:rPr>
                  <w:rStyle w:val="Hipervnculo"/>
                  <w:rFonts w:asciiTheme="minorHAnsi" w:hAnsiTheme="minorHAnsi" w:cstheme="minorHAnsi"/>
                  <w:lang w:val="en-US"/>
                </w:rPr>
                <w:t xml:space="preserve">georgina.mercado </w:t>
              </w:r>
              <w:r w:rsidR="004956FC" w:rsidRPr="007A7863">
                <w:rPr>
                  <w:rStyle w:val="Hipervnculo"/>
                  <w:rFonts w:asciiTheme="minorHAnsi" w:hAnsiTheme="minorHAnsi" w:cstheme="minorHAnsi"/>
                  <w:lang w:val="en-US"/>
                </w:rPr>
                <w:t>@nuevatel.com</w:t>
              </w:r>
            </w:hyperlink>
          </w:p>
          <w:p w:rsidR="004956FC" w:rsidRPr="007A7863" w:rsidRDefault="004956FC" w:rsidP="00B3673E">
            <w:pPr>
              <w:autoSpaceDN w:val="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2872C8" w:rsidRPr="007A7863" w:rsidRDefault="002872C8" w:rsidP="002872C8">
      <w:pPr>
        <w:rPr>
          <w:lang w:val="en-US"/>
        </w:rPr>
      </w:pPr>
    </w:p>
    <w:p w:rsidR="00136943" w:rsidRPr="00AF3F7F" w:rsidRDefault="00F87FEC" w:rsidP="00136943">
      <w:pPr>
        <w:pStyle w:val="Ttulo1"/>
        <w:rPr>
          <w:lang w:val="es-ES"/>
        </w:rPr>
      </w:pPr>
      <w:bookmarkStart w:id="4" w:name="_Toc259029712"/>
      <w:r w:rsidRPr="00AF3F7F">
        <w:rPr>
          <w:lang w:val="es-ES"/>
        </w:rPr>
        <w:t>Objetivos</w:t>
      </w:r>
      <w:bookmarkEnd w:id="4"/>
    </w:p>
    <w:p w:rsidR="00136943" w:rsidRPr="00AF3F7F" w:rsidRDefault="00136943" w:rsidP="00136943"/>
    <w:p w:rsidR="00055D81" w:rsidRPr="00AF3F7F" w:rsidRDefault="00714398" w:rsidP="00714398">
      <w:pPr>
        <w:ind w:left="720"/>
        <w:rPr>
          <w:rFonts w:cs="Arial"/>
          <w:color w:val="000000" w:themeColor="text1"/>
        </w:rPr>
      </w:pPr>
      <w:r w:rsidRPr="00AF3F7F">
        <w:rPr>
          <w:rFonts w:cs="Arial"/>
          <w:color w:val="000000" w:themeColor="text1"/>
        </w:rPr>
        <w:t xml:space="preserve">Se debe </w:t>
      </w:r>
      <w:r w:rsidR="00DB66A0" w:rsidRPr="00AF3F7F">
        <w:rPr>
          <w:rFonts w:cs="Arial"/>
          <w:color w:val="000000" w:themeColor="text1"/>
        </w:rPr>
        <w:t>actualizar</w:t>
      </w:r>
      <w:r w:rsidR="00755033">
        <w:rPr>
          <w:rFonts w:cs="Arial"/>
          <w:color w:val="000000" w:themeColor="text1"/>
        </w:rPr>
        <w:t xml:space="preserve"> y mejorar</w:t>
      </w:r>
      <w:r w:rsidR="00DB66A0" w:rsidRPr="00AF3F7F">
        <w:rPr>
          <w:rFonts w:cs="Arial"/>
          <w:color w:val="000000" w:themeColor="text1"/>
        </w:rPr>
        <w:t xml:space="preserve"> </w:t>
      </w:r>
      <w:r w:rsidR="00755033">
        <w:rPr>
          <w:rFonts w:cs="Arial"/>
          <w:color w:val="000000" w:themeColor="text1"/>
        </w:rPr>
        <w:t>el sistema del IVR, con todos sus módulos, con la finalidad de que se asegure la disponibilidad y fiabilidad del mismo de manera constante y permanente</w:t>
      </w:r>
      <w:r w:rsidR="0046508A" w:rsidRPr="00AF3F7F">
        <w:rPr>
          <w:rFonts w:cs="Arial"/>
          <w:color w:val="000000" w:themeColor="text1"/>
        </w:rPr>
        <w:t>.</w:t>
      </w:r>
    </w:p>
    <w:p w:rsidR="00714398" w:rsidRPr="00AF3F7F" w:rsidRDefault="00714398" w:rsidP="00714398">
      <w:pPr>
        <w:ind w:left="720"/>
        <w:rPr>
          <w:rFonts w:cs="Arial"/>
        </w:rPr>
      </w:pPr>
    </w:p>
    <w:p w:rsidR="00A9664B" w:rsidRPr="00AF3F7F" w:rsidRDefault="00F87FEC" w:rsidP="00A9664B">
      <w:pPr>
        <w:pStyle w:val="Ttulo1"/>
        <w:rPr>
          <w:lang w:val="es-ES"/>
        </w:rPr>
      </w:pPr>
      <w:bookmarkStart w:id="5" w:name="_Toc259029713"/>
      <w:r w:rsidRPr="00AF3F7F">
        <w:rPr>
          <w:lang w:val="es-ES"/>
        </w:rPr>
        <w:t>Especificación</w:t>
      </w:r>
      <w:bookmarkEnd w:id="5"/>
    </w:p>
    <w:p w:rsidR="001823D5" w:rsidRPr="00AF3F7F" w:rsidRDefault="001823D5" w:rsidP="00D80336">
      <w:pPr>
        <w:rPr>
          <w:rFonts w:ascii="Calibri" w:eastAsia="Calibri" w:hAnsi="Calibri"/>
          <w:sz w:val="22"/>
          <w:szCs w:val="22"/>
          <w:lang w:eastAsia="en-US"/>
        </w:rPr>
      </w:pPr>
    </w:p>
    <w:p w:rsidR="00C9711F" w:rsidRPr="00AF3F7F" w:rsidRDefault="00C9711F" w:rsidP="00D80336">
      <w:pPr>
        <w:rPr>
          <w:rFonts w:ascii="Calibri" w:eastAsia="Calibri" w:hAnsi="Calibri"/>
          <w:sz w:val="22"/>
          <w:szCs w:val="22"/>
          <w:lang w:eastAsia="en-US"/>
        </w:rPr>
      </w:pPr>
    </w:p>
    <w:p w:rsidR="00203947" w:rsidRDefault="001823D5" w:rsidP="00203947">
      <w:pPr>
        <w:rPr>
          <w:b/>
          <w:bCs/>
          <w:sz w:val="18"/>
          <w:szCs w:val="18"/>
          <w:u w:val="single"/>
        </w:rPr>
      </w:pPr>
      <w:r w:rsidRPr="00AF3F7F">
        <w:rPr>
          <w:b/>
          <w:bCs/>
          <w:sz w:val="18"/>
          <w:szCs w:val="18"/>
          <w:u w:val="single"/>
        </w:rPr>
        <w:t>Requisitos</w:t>
      </w:r>
      <w:r w:rsidR="00CA2ED9" w:rsidRPr="00AF3F7F">
        <w:rPr>
          <w:b/>
          <w:bCs/>
          <w:sz w:val="18"/>
          <w:szCs w:val="18"/>
          <w:u w:val="single"/>
        </w:rPr>
        <w:t xml:space="preserve"> por prioridad</w:t>
      </w:r>
      <w:r w:rsidRPr="00AF3F7F">
        <w:rPr>
          <w:b/>
          <w:bCs/>
          <w:sz w:val="18"/>
          <w:szCs w:val="18"/>
          <w:u w:val="single"/>
        </w:rPr>
        <w:t>:</w:t>
      </w:r>
    </w:p>
    <w:p w:rsidR="009115D6" w:rsidRPr="00AF3F7F" w:rsidRDefault="009115D6" w:rsidP="00203947">
      <w:pPr>
        <w:rPr>
          <w:b/>
          <w:bCs/>
          <w:sz w:val="18"/>
          <w:szCs w:val="18"/>
          <w:u w:val="single"/>
        </w:rPr>
      </w:pPr>
    </w:p>
    <w:p w:rsidR="009D4D93" w:rsidRPr="008A25FC" w:rsidRDefault="009D4D93" w:rsidP="00203947">
      <w:pPr>
        <w:rPr>
          <w:rFonts w:asciiTheme="minorHAnsi" w:hAnsiTheme="minorHAnsi" w:cstheme="minorHAnsi"/>
          <w:sz w:val="22"/>
          <w:szCs w:val="22"/>
        </w:rPr>
      </w:pPr>
    </w:p>
    <w:p w:rsidR="005A3CBB" w:rsidRPr="008A25FC" w:rsidRDefault="008A25FC" w:rsidP="008A25FC">
      <w:pPr>
        <w:pStyle w:val="Prrafodelista"/>
        <w:numPr>
          <w:ilvl w:val="0"/>
          <w:numId w:val="22"/>
        </w:numPr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8A25FC">
        <w:rPr>
          <w:rFonts w:asciiTheme="minorHAnsi" w:hAnsiTheme="minorHAnsi" w:cstheme="minorHAnsi"/>
          <w:lang w:val="es-ES"/>
        </w:rPr>
        <w:t>Generar alarmas en caso de problemas que se presenten con el sistema IVR en cualquiera de sus módulos con los cuales interactúa, como por ejemplo una caída en la conexión a la base de datos</w:t>
      </w:r>
      <w:r w:rsidR="005A3CBB" w:rsidRPr="008A25FC">
        <w:rPr>
          <w:rFonts w:asciiTheme="minorHAnsi" w:hAnsiTheme="minorHAnsi" w:cstheme="minorHAnsi"/>
          <w:color w:val="000000" w:themeColor="text1"/>
          <w:lang w:val="es-ES"/>
        </w:rPr>
        <w:t>.</w:t>
      </w:r>
    </w:p>
    <w:p w:rsidR="005A3CBB" w:rsidRDefault="008A25FC" w:rsidP="008A25FC">
      <w:pPr>
        <w:pStyle w:val="Prrafodelista"/>
        <w:numPr>
          <w:ilvl w:val="0"/>
          <w:numId w:val="22"/>
        </w:numPr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8A25FC">
        <w:rPr>
          <w:rFonts w:asciiTheme="minorHAnsi" w:hAnsiTheme="minorHAnsi" w:cstheme="minorHAnsi"/>
          <w:color w:val="000000" w:themeColor="text1"/>
          <w:lang w:val="es-ES"/>
        </w:rPr>
        <w:t xml:space="preserve">Generar herramientas administrativas </w:t>
      </w:r>
      <w:r>
        <w:rPr>
          <w:rFonts w:asciiTheme="minorHAnsi" w:hAnsiTheme="minorHAnsi" w:cstheme="minorHAnsi"/>
          <w:color w:val="000000" w:themeColor="text1"/>
          <w:lang w:val="es-ES"/>
        </w:rPr>
        <w:t xml:space="preserve">de soporte </w:t>
      </w:r>
      <w:r w:rsidRPr="008A25FC">
        <w:rPr>
          <w:rFonts w:asciiTheme="minorHAnsi" w:hAnsiTheme="minorHAnsi" w:cstheme="minorHAnsi"/>
          <w:color w:val="000000" w:themeColor="text1"/>
          <w:lang w:val="es-ES"/>
        </w:rPr>
        <w:t xml:space="preserve">que permitan </w:t>
      </w:r>
      <w:r>
        <w:rPr>
          <w:rFonts w:asciiTheme="minorHAnsi" w:hAnsiTheme="minorHAnsi" w:cstheme="minorHAnsi"/>
          <w:color w:val="000000" w:themeColor="text1"/>
          <w:lang w:val="es-ES"/>
        </w:rPr>
        <w:t>restablecer servicios y cuantificar los problemas</w:t>
      </w:r>
      <w:r w:rsidR="00FD0BAF">
        <w:rPr>
          <w:rFonts w:asciiTheme="minorHAnsi" w:hAnsiTheme="minorHAnsi" w:cstheme="minorHAnsi"/>
          <w:color w:val="000000" w:themeColor="text1"/>
          <w:lang w:val="es-ES"/>
        </w:rPr>
        <w:t xml:space="preserve"> en base a logs</w:t>
      </w:r>
      <w:r>
        <w:rPr>
          <w:rFonts w:asciiTheme="minorHAnsi" w:hAnsiTheme="minorHAnsi" w:cstheme="minorHAnsi"/>
          <w:color w:val="000000" w:themeColor="text1"/>
          <w:lang w:val="es-ES"/>
        </w:rPr>
        <w:t>.</w:t>
      </w:r>
    </w:p>
    <w:p w:rsidR="00FD0BAF" w:rsidRDefault="00FD0BAF" w:rsidP="008A25FC">
      <w:pPr>
        <w:pStyle w:val="Prrafodelista"/>
        <w:numPr>
          <w:ilvl w:val="0"/>
          <w:numId w:val="22"/>
        </w:numPr>
        <w:jc w:val="both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color w:val="000000" w:themeColor="text1"/>
          <w:lang w:val="es-ES"/>
        </w:rPr>
        <w:t>Los logs debe insertarse en la base de datos mits bajo el esquema BCF</w:t>
      </w:r>
    </w:p>
    <w:p w:rsidR="008A25FC" w:rsidRPr="008A25FC" w:rsidRDefault="008A25FC" w:rsidP="008A25FC">
      <w:pPr>
        <w:pStyle w:val="Prrafodelista"/>
        <w:numPr>
          <w:ilvl w:val="0"/>
          <w:numId w:val="22"/>
        </w:numPr>
        <w:jc w:val="both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color w:val="000000" w:themeColor="text1"/>
          <w:lang w:val="es-ES"/>
        </w:rPr>
        <w:t xml:space="preserve">Mejorar el sistema actual con la implementación </w:t>
      </w:r>
      <w:r w:rsidR="00FD0BAF">
        <w:rPr>
          <w:rFonts w:asciiTheme="minorHAnsi" w:hAnsiTheme="minorHAnsi" w:cstheme="minorHAnsi"/>
          <w:color w:val="000000" w:themeColor="text1"/>
          <w:lang w:val="es-ES"/>
        </w:rPr>
        <w:t>en la</w:t>
      </w:r>
      <w:r>
        <w:rPr>
          <w:rFonts w:asciiTheme="minorHAnsi" w:hAnsiTheme="minorHAnsi" w:cstheme="minorHAnsi"/>
          <w:color w:val="000000" w:themeColor="text1"/>
          <w:lang w:val="es-ES"/>
        </w:rPr>
        <w:t xml:space="preserve"> modalidad tipo cluster</w:t>
      </w:r>
    </w:p>
    <w:p w:rsidR="009115D6" w:rsidRDefault="009115D6" w:rsidP="009115D6">
      <w:pPr>
        <w:pStyle w:val="Prrafodelista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631865" w:rsidRDefault="00631865" w:rsidP="009115D6">
      <w:pPr>
        <w:pStyle w:val="Prrafodelista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sectPr w:rsidR="00631865" w:rsidSect="00AD249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D85" w:rsidRDefault="00A44D85">
      <w:pPr>
        <w:spacing w:line="240" w:lineRule="auto"/>
      </w:pPr>
      <w:r>
        <w:separator/>
      </w:r>
    </w:p>
  </w:endnote>
  <w:endnote w:type="continuationSeparator" w:id="0">
    <w:p w:rsidR="00A44D85" w:rsidRDefault="00A44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Dimnah">
    <w:charset w:val="00"/>
    <w:family w:val="roman"/>
    <w:pitch w:val="variable"/>
    <w:sig w:usb0="2000200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swiss"/>
    <w:pitch w:val="variable"/>
    <w:sig w:usb0="00000000" w:usb1="D200FDFF" w:usb2="0A046029" w:usb3="00000000" w:csb0="8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A7863">
    <w:pPr>
      <w:pStyle w:val="Piedepgina"/>
      <w:rPr>
        <w:sz w:val="2"/>
      </w:rPr>
    </w:pPr>
    <w:r>
      <w:rPr>
        <w:noProof/>
        <w:lang w:val="es-BO" w:eastAsia="es-BO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6786880</wp:posOffset>
              </wp:positionH>
              <wp:positionV relativeFrom="paragraph">
                <wp:posOffset>635</wp:posOffset>
              </wp:positionV>
              <wp:extent cx="69215" cy="155575"/>
              <wp:effectExtent l="5080" t="635" r="1905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" cy="1555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63" w:rsidRDefault="007C7563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34.4pt;margin-top:.05pt;width:5.45pt;height:12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" stroked="f">
              <v:fill opacity="0"/>
              <v:textbox inset="0,0,0,0">
                <w:txbxContent>
                  <w:p w:rsidR="007C7563" w:rsidRDefault="007C7563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2518"/>
      <w:gridCol w:w="3806"/>
      <w:gridCol w:w="3162"/>
    </w:tblGrid>
    <w:tr w:rsidR="007C7563">
      <w:tc>
        <w:tcPr>
          <w:tcW w:w="2518" w:type="dxa"/>
        </w:tcPr>
        <w:p w:rsidR="007C7563" w:rsidRDefault="007C7563">
          <w:pPr>
            <w:snapToGrid w:val="0"/>
            <w:ind w:right="360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Confidential</w:t>
          </w:r>
        </w:p>
      </w:tc>
      <w:tc>
        <w:tcPr>
          <w:tcW w:w="3806" w:type="dxa"/>
        </w:tcPr>
        <w:p w:rsidR="007C7563" w:rsidRDefault="00755033" w:rsidP="005C659C">
          <w:pPr>
            <w:snapToGrid w:val="0"/>
            <w:jc w:val="center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Proyectos Especiales</w:t>
          </w:r>
        </w:p>
      </w:tc>
      <w:tc>
        <w:tcPr>
          <w:tcW w:w="3162" w:type="dxa"/>
        </w:tcPr>
        <w:p w:rsidR="007C7563" w:rsidRDefault="000A3B7F">
          <w:pPr>
            <w:snapToGrid w:val="0"/>
            <w:jc w:val="right"/>
            <w:rPr>
              <w:rFonts w:cs="Arial"/>
              <w:sz w:val="16"/>
              <w:lang w:val="en-US"/>
            </w:rPr>
          </w:pPr>
          <w:r w:rsidRPr="000A354E">
            <w:rPr>
              <w:rFonts w:cs="Arial"/>
              <w:sz w:val="16"/>
              <w:lang w:val="en-US"/>
            </w:rPr>
            <w:fldChar w:fldCharType="begin"/>
          </w:r>
          <w:r w:rsidR="000A354E" w:rsidRPr="000A354E">
            <w:rPr>
              <w:rFonts w:cs="Arial"/>
              <w:sz w:val="16"/>
              <w:lang w:val="en-US"/>
            </w:rPr>
            <w:instrText xml:space="preserve"> PAGE   \* MERGEFORMAT </w:instrText>
          </w:r>
          <w:r w:rsidRPr="000A354E">
            <w:rPr>
              <w:rFonts w:cs="Arial"/>
              <w:sz w:val="16"/>
              <w:lang w:val="en-US"/>
            </w:rPr>
            <w:fldChar w:fldCharType="separate"/>
          </w:r>
          <w:r w:rsidR="007A7863">
            <w:rPr>
              <w:rFonts w:cs="Arial"/>
              <w:noProof/>
              <w:sz w:val="16"/>
              <w:lang w:val="en-US"/>
            </w:rPr>
            <w:t>3</w:t>
          </w:r>
          <w:r w:rsidRPr="000A354E">
            <w:rPr>
              <w:rFonts w:cs="Arial"/>
              <w:sz w:val="16"/>
              <w:lang w:val="en-US"/>
            </w:rPr>
            <w:fldChar w:fldCharType="end"/>
          </w:r>
        </w:p>
      </w:tc>
    </w:tr>
  </w:tbl>
  <w:p w:rsidR="007C7563" w:rsidRDefault="007C7563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18"/>
      <w:gridCol w:w="3806"/>
      <w:gridCol w:w="3162"/>
    </w:tblGrid>
    <w:tr w:rsidR="000A354E">
      <w:tc>
        <w:tcPr>
          <w:tcW w:w="2518" w:type="dxa"/>
        </w:tcPr>
        <w:p w:rsidR="000A354E" w:rsidRDefault="000A354E" w:rsidP="00397417">
          <w:pPr>
            <w:snapToGrid w:val="0"/>
            <w:ind w:right="360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Confidential</w:t>
          </w:r>
        </w:p>
      </w:tc>
      <w:tc>
        <w:tcPr>
          <w:tcW w:w="3806" w:type="dxa"/>
        </w:tcPr>
        <w:p w:rsidR="000A354E" w:rsidRDefault="008A25FC" w:rsidP="00397417">
          <w:pPr>
            <w:snapToGrid w:val="0"/>
            <w:jc w:val="center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Proyectos Especiales</w:t>
          </w:r>
        </w:p>
      </w:tc>
      <w:tc>
        <w:tcPr>
          <w:tcW w:w="3162" w:type="dxa"/>
        </w:tcPr>
        <w:p w:rsidR="000A354E" w:rsidRDefault="000A3B7F" w:rsidP="00397417">
          <w:pPr>
            <w:snapToGrid w:val="0"/>
            <w:jc w:val="right"/>
            <w:rPr>
              <w:rFonts w:cs="Arial"/>
              <w:sz w:val="16"/>
              <w:lang w:val="en-US"/>
            </w:rPr>
          </w:pPr>
          <w:r w:rsidRPr="000A354E">
            <w:rPr>
              <w:rFonts w:cs="Arial"/>
              <w:sz w:val="16"/>
              <w:lang w:val="en-US"/>
            </w:rPr>
            <w:fldChar w:fldCharType="begin"/>
          </w:r>
          <w:r w:rsidR="000A354E" w:rsidRPr="000A354E">
            <w:rPr>
              <w:rFonts w:cs="Arial"/>
              <w:sz w:val="16"/>
              <w:lang w:val="en-US"/>
            </w:rPr>
            <w:instrText xml:space="preserve"> PAGE   \* MERGEFORMAT </w:instrText>
          </w:r>
          <w:r w:rsidRPr="000A354E">
            <w:rPr>
              <w:rFonts w:cs="Arial"/>
              <w:sz w:val="16"/>
              <w:lang w:val="en-US"/>
            </w:rPr>
            <w:fldChar w:fldCharType="separate"/>
          </w:r>
          <w:r w:rsidR="007A7863">
            <w:rPr>
              <w:rFonts w:cs="Arial"/>
              <w:noProof/>
              <w:sz w:val="16"/>
              <w:lang w:val="en-US"/>
            </w:rPr>
            <w:t>4</w:t>
          </w:r>
          <w:r w:rsidRPr="000A354E">
            <w:rPr>
              <w:rFonts w:cs="Arial"/>
              <w:sz w:val="16"/>
              <w:lang w:val="en-US"/>
            </w:rPr>
            <w:fldChar w:fldCharType="end"/>
          </w:r>
        </w:p>
      </w:tc>
    </w:tr>
  </w:tbl>
  <w:p w:rsidR="007C7563" w:rsidRDefault="007C7563"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D85" w:rsidRDefault="00A44D85">
      <w:pPr>
        <w:spacing w:line="240" w:lineRule="auto"/>
      </w:pPr>
      <w:r>
        <w:separator/>
      </w:r>
    </w:p>
  </w:footnote>
  <w:footnote w:type="continuationSeparator" w:id="0">
    <w:p w:rsidR="00A44D85" w:rsidRDefault="00A44D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>
    <w:pPr>
      <w:rPr>
        <w:sz w:val="24"/>
        <w:szCs w:val="24"/>
      </w:rPr>
    </w:pPr>
  </w:p>
  <w:p w:rsidR="007C7563" w:rsidRDefault="007C7563">
    <w:pPr>
      <w:pBdr>
        <w:top w:val="single" w:sz="4" w:space="1" w:color="000000"/>
      </w:pBdr>
      <w:rPr>
        <w:sz w:val="24"/>
        <w:szCs w:val="24"/>
      </w:rPr>
    </w:pPr>
  </w:p>
  <w:p w:rsidR="007C7563" w:rsidRDefault="0090694A">
    <w:pPr>
      <w:pBdr>
        <w:bottom w:val="single" w:sz="4" w:space="1" w:color="000000"/>
      </w:pBdr>
      <w:jc w:val="right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>PROYECTOS ESPECIALES</w:t>
    </w:r>
  </w:p>
  <w:p w:rsidR="007C7563" w:rsidRDefault="007C7563">
    <w:pPr>
      <w:pBdr>
        <w:bottom w:val="single" w:sz="4" w:space="1" w:color="000000"/>
      </w:pBdr>
      <w:jc w:val="right"/>
      <w:rPr>
        <w:sz w:val="24"/>
        <w:szCs w:val="24"/>
        <w:lang w:val="en-US"/>
      </w:rPr>
    </w:pPr>
  </w:p>
  <w:p w:rsidR="007C7563" w:rsidRDefault="007C7563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  <w:p w:rsidR="00AF39B2" w:rsidRDefault="00AF39B2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3071"/>
    </w:tblGrid>
    <w:tr w:rsidR="000A354E" w:rsidRPr="000A354E">
      <w:tc>
        <w:tcPr>
          <w:tcW w:w="6487" w:type="dxa"/>
        </w:tcPr>
        <w:p w:rsidR="000A354E" w:rsidRDefault="000A354E" w:rsidP="00397417">
          <w:pPr>
            <w:snapToGrid w:val="0"/>
            <w:rPr>
              <w:rFonts w:cs="Arial"/>
              <w:sz w:val="14"/>
              <w:lang w:val="en-US"/>
            </w:rPr>
          </w:pPr>
          <w:r>
            <w:rPr>
              <w:rFonts w:cs="Arial"/>
              <w:sz w:val="14"/>
              <w:lang w:val="en-US"/>
            </w:rPr>
            <w:t>Stakeholder Request</w:t>
          </w:r>
        </w:p>
      </w:tc>
      <w:tc>
        <w:tcPr>
          <w:tcW w:w="3071" w:type="dxa"/>
        </w:tcPr>
        <w:p w:rsidR="000A354E" w:rsidRDefault="00EC31E9" w:rsidP="00397417">
          <w:pPr>
            <w:tabs>
              <w:tab w:val="left" w:pos="1135"/>
            </w:tabs>
            <w:snapToGrid w:val="0"/>
            <w:spacing w:before="40"/>
            <w:ind w:right="68"/>
            <w:jc w:val="right"/>
            <w:rPr>
              <w:rFonts w:cs="Arial"/>
              <w:sz w:val="14"/>
              <w:lang w:val="en-US"/>
            </w:rPr>
          </w:pPr>
          <w:r>
            <w:rPr>
              <w:rFonts w:cs="Arial"/>
              <w:sz w:val="14"/>
              <w:lang w:val="en-US"/>
            </w:rPr>
            <w:t xml:space="preserve">    Version:           1.0</w:t>
          </w:r>
        </w:p>
      </w:tc>
    </w:tr>
    <w:tr w:rsidR="000A354E" w:rsidRPr="000A354E">
      <w:tc>
        <w:tcPr>
          <w:tcW w:w="6487" w:type="dxa"/>
        </w:tcPr>
        <w:p w:rsidR="009D4D93" w:rsidRPr="009D4D93" w:rsidRDefault="009D4D93" w:rsidP="009D4D93">
          <w:pPr>
            <w:jc w:val="left"/>
            <w:rPr>
              <w:bCs/>
              <w:sz w:val="16"/>
              <w:szCs w:val="16"/>
            </w:rPr>
          </w:pPr>
        </w:p>
        <w:p w:rsidR="00F11100" w:rsidRPr="00F11100" w:rsidRDefault="008A25FC" w:rsidP="007C15E7">
          <w:pPr>
            <w:snapToGrid w:val="0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Modificaciones al IVR</w:t>
          </w:r>
        </w:p>
      </w:tc>
      <w:tc>
        <w:tcPr>
          <w:tcW w:w="3071" w:type="dxa"/>
        </w:tcPr>
        <w:p w:rsidR="000A354E" w:rsidRDefault="000A354E" w:rsidP="00CA6925">
          <w:pPr>
            <w:snapToGrid w:val="0"/>
            <w:jc w:val="right"/>
            <w:rPr>
              <w:rFonts w:cs="Arial"/>
              <w:sz w:val="14"/>
              <w:lang w:val="en-US"/>
            </w:rPr>
          </w:pPr>
          <w:r w:rsidRPr="00EC31E9">
            <w:rPr>
              <w:rFonts w:cs="Arial"/>
              <w:sz w:val="14"/>
            </w:rPr>
            <w:t xml:space="preserve">    </w:t>
          </w:r>
          <w:r w:rsidR="00EC31E9">
            <w:rPr>
              <w:rFonts w:cs="Arial"/>
              <w:sz w:val="14"/>
              <w:lang w:val="en-US"/>
            </w:rPr>
            <w:t xml:space="preserve">Date: </w:t>
          </w:r>
          <w:r w:rsidR="00755033">
            <w:rPr>
              <w:rFonts w:cs="Arial"/>
              <w:sz w:val="14"/>
              <w:lang w:val="en-US"/>
            </w:rPr>
            <w:t>26</w:t>
          </w:r>
          <w:r w:rsidR="00EC31E9">
            <w:rPr>
              <w:rFonts w:cs="Arial"/>
              <w:sz w:val="14"/>
              <w:lang w:val="en-US"/>
            </w:rPr>
            <w:t>/</w:t>
          </w:r>
          <w:r w:rsidR="00D6132D">
            <w:rPr>
              <w:rFonts w:cs="Arial"/>
              <w:sz w:val="14"/>
              <w:lang w:val="en-US"/>
            </w:rPr>
            <w:t>0</w:t>
          </w:r>
          <w:r w:rsidR="007C15E7">
            <w:rPr>
              <w:rFonts w:cs="Arial"/>
              <w:sz w:val="14"/>
              <w:lang w:val="en-US"/>
            </w:rPr>
            <w:t>3</w:t>
          </w:r>
          <w:r w:rsidR="00EC31E9">
            <w:rPr>
              <w:rFonts w:cs="Arial"/>
              <w:sz w:val="14"/>
              <w:lang w:val="en-US"/>
            </w:rPr>
            <w:t>/20</w:t>
          </w:r>
          <w:r w:rsidR="0089553F">
            <w:rPr>
              <w:rFonts w:cs="Arial"/>
              <w:sz w:val="14"/>
              <w:lang w:val="en-US"/>
            </w:rPr>
            <w:t>1</w:t>
          </w:r>
          <w:r w:rsidR="00CA6925">
            <w:rPr>
              <w:rFonts w:cs="Arial"/>
              <w:sz w:val="14"/>
              <w:lang w:val="en-US"/>
            </w:rPr>
            <w:t>5</w:t>
          </w:r>
        </w:p>
      </w:tc>
    </w:tr>
    <w:tr w:rsidR="000A354E" w:rsidRPr="000A354E">
      <w:tc>
        <w:tcPr>
          <w:tcW w:w="6487" w:type="dxa"/>
        </w:tcPr>
        <w:p w:rsidR="00522B31" w:rsidRDefault="00522B31" w:rsidP="00397417">
          <w:pPr>
            <w:snapToGrid w:val="0"/>
            <w:rPr>
              <w:rFonts w:cs="Arial"/>
              <w:sz w:val="14"/>
              <w:lang w:val="en-US"/>
            </w:rPr>
          </w:pPr>
        </w:p>
      </w:tc>
      <w:tc>
        <w:tcPr>
          <w:tcW w:w="3071" w:type="dxa"/>
        </w:tcPr>
        <w:p w:rsidR="000A354E" w:rsidRDefault="000A354E" w:rsidP="00397417">
          <w:pPr>
            <w:snapToGrid w:val="0"/>
            <w:ind w:left="176"/>
            <w:jc w:val="right"/>
            <w:rPr>
              <w:rFonts w:cs="Arial"/>
              <w:sz w:val="14"/>
              <w:lang w:val="en-US"/>
            </w:rPr>
          </w:pPr>
        </w:p>
      </w:tc>
    </w:tr>
  </w:tbl>
  <w:p w:rsidR="007C7563" w:rsidRPr="00522B31" w:rsidRDefault="007C7563" w:rsidP="000A354E">
    <w:pPr>
      <w:pStyle w:val="Encabezado"/>
      <w:rPr>
        <w:lang w:val="en-US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Pr="000A354E" w:rsidRDefault="007C7563">
    <w:pPr>
      <w:pStyle w:val="Encabezado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63" w:rsidRDefault="007C7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4B0B2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°"/>
      <w:lvlJc w:val="left"/>
      <w:pPr>
        <w:tabs>
          <w:tab w:val="num" w:pos="1080"/>
        </w:tabs>
        <w:ind w:left="1080" w:hanging="360"/>
      </w:pPr>
      <w:rPr>
        <w:rFonts w:ascii="Dimnah" w:hAnsi="Dimnah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6E41A2A"/>
    <w:multiLevelType w:val="hybridMultilevel"/>
    <w:tmpl w:val="ADBC7546"/>
    <w:lvl w:ilvl="0" w:tplc="4D7A95D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9AD6BEE"/>
    <w:multiLevelType w:val="hybridMultilevel"/>
    <w:tmpl w:val="4D16C8D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BD4767"/>
    <w:multiLevelType w:val="hybridMultilevel"/>
    <w:tmpl w:val="B71E8DCE"/>
    <w:lvl w:ilvl="0" w:tplc="0BFE4D08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9C7B46"/>
    <w:multiLevelType w:val="hybridMultilevel"/>
    <w:tmpl w:val="12FC99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65E30"/>
    <w:multiLevelType w:val="hybridMultilevel"/>
    <w:tmpl w:val="5232A8F6"/>
    <w:lvl w:ilvl="0" w:tplc="850222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FC3DC7"/>
    <w:multiLevelType w:val="hybridMultilevel"/>
    <w:tmpl w:val="36C220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AE3921"/>
    <w:multiLevelType w:val="hybridMultilevel"/>
    <w:tmpl w:val="AF3031BC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D6240E"/>
    <w:multiLevelType w:val="hybridMultilevel"/>
    <w:tmpl w:val="A8F43C48"/>
    <w:lvl w:ilvl="0" w:tplc="B6929A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B3040"/>
    <w:multiLevelType w:val="hybridMultilevel"/>
    <w:tmpl w:val="58D425E2"/>
    <w:lvl w:ilvl="0" w:tplc="31A00C62">
      <w:start w:val="1"/>
      <w:numFmt w:val="decimal"/>
      <w:lvlText w:val="%1)"/>
      <w:lvlJc w:val="left"/>
      <w:pPr>
        <w:ind w:left="720" w:hanging="360"/>
      </w:pPr>
      <w:rPr>
        <w:rFonts w:hint="default"/>
        <w:color w:val="1F497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250D1"/>
    <w:multiLevelType w:val="hybridMultilevel"/>
    <w:tmpl w:val="C43241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25854"/>
    <w:multiLevelType w:val="hybridMultilevel"/>
    <w:tmpl w:val="929E46CA"/>
    <w:lvl w:ilvl="0" w:tplc="400A000F">
      <w:start w:val="1"/>
      <w:numFmt w:val="decimal"/>
      <w:lvlText w:val="%1."/>
      <w:lvlJc w:val="left"/>
      <w:pPr>
        <w:ind w:left="644" w:hanging="360"/>
      </w:pPr>
    </w:lvl>
    <w:lvl w:ilvl="1" w:tplc="400A0019">
      <w:start w:val="1"/>
      <w:numFmt w:val="lowerLetter"/>
      <w:lvlText w:val="%2."/>
      <w:lvlJc w:val="left"/>
      <w:pPr>
        <w:ind w:left="1364" w:hanging="360"/>
      </w:pPr>
    </w:lvl>
    <w:lvl w:ilvl="2" w:tplc="400A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400A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400A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400A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00A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400A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400A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>
    <w:nsid w:val="465E38EA"/>
    <w:multiLevelType w:val="hybridMultilevel"/>
    <w:tmpl w:val="B71E8DCE"/>
    <w:lvl w:ilvl="0" w:tplc="0BFE4D08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442BBA"/>
    <w:multiLevelType w:val="hybridMultilevel"/>
    <w:tmpl w:val="35D230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65500"/>
    <w:multiLevelType w:val="hybridMultilevel"/>
    <w:tmpl w:val="22346FFA"/>
    <w:lvl w:ilvl="0" w:tplc="7C72A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1A29AC"/>
    <w:multiLevelType w:val="hybridMultilevel"/>
    <w:tmpl w:val="1D325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312553"/>
    <w:multiLevelType w:val="hybridMultilevel"/>
    <w:tmpl w:val="9F40F7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5A1D511A"/>
    <w:multiLevelType w:val="hybridMultilevel"/>
    <w:tmpl w:val="70BE852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A588D"/>
    <w:multiLevelType w:val="hybridMultilevel"/>
    <w:tmpl w:val="771A9DB0"/>
    <w:lvl w:ilvl="0" w:tplc="A2DC7D62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7C0749"/>
    <w:multiLevelType w:val="hybridMultilevel"/>
    <w:tmpl w:val="45789202"/>
    <w:lvl w:ilvl="0" w:tplc="4F664C6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DE10FE"/>
    <w:multiLevelType w:val="hybridMultilevel"/>
    <w:tmpl w:val="3418CE1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5204EF"/>
    <w:multiLevelType w:val="hybridMultilevel"/>
    <w:tmpl w:val="F5C082B2"/>
    <w:lvl w:ilvl="0" w:tplc="4FF040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E650FD"/>
    <w:multiLevelType w:val="hybridMultilevel"/>
    <w:tmpl w:val="79F08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3"/>
  </w:num>
  <w:num w:numId="11">
    <w:abstractNumId w:val="1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1"/>
  </w:num>
  <w:num w:numId="16">
    <w:abstractNumId w:val="24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9"/>
  </w:num>
  <w:num w:numId="21">
    <w:abstractNumId w:val="8"/>
  </w:num>
  <w:num w:numId="22">
    <w:abstractNumId w:val="12"/>
  </w:num>
  <w:num w:numId="2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F8"/>
    <w:rsid w:val="00005EDC"/>
    <w:rsid w:val="00023571"/>
    <w:rsid w:val="0002502B"/>
    <w:rsid w:val="00037A4A"/>
    <w:rsid w:val="00055D81"/>
    <w:rsid w:val="00063BC3"/>
    <w:rsid w:val="00065C42"/>
    <w:rsid w:val="00075BFA"/>
    <w:rsid w:val="00083F31"/>
    <w:rsid w:val="0008430A"/>
    <w:rsid w:val="00086218"/>
    <w:rsid w:val="00097CC7"/>
    <w:rsid w:val="000A028E"/>
    <w:rsid w:val="000A354E"/>
    <w:rsid w:val="000A3628"/>
    <w:rsid w:val="000A3B7F"/>
    <w:rsid w:val="000C7DB7"/>
    <w:rsid w:val="000D5E8C"/>
    <w:rsid w:val="000D7B63"/>
    <w:rsid w:val="000F0203"/>
    <w:rsid w:val="000F2927"/>
    <w:rsid w:val="00110BF1"/>
    <w:rsid w:val="001118A1"/>
    <w:rsid w:val="00112DC1"/>
    <w:rsid w:val="001332C2"/>
    <w:rsid w:val="00136943"/>
    <w:rsid w:val="00143895"/>
    <w:rsid w:val="00143C8B"/>
    <w:rsid w:val="001657B6"/>
    <w:rsid w:val="00173D06"/>
    <w:rsid w:val="001823D5"/>
    <w:rsid w:val="00183843"/>
    <w:rsid w:val="00192424"/>
    <w:rsid w:val="00193CC2"/>
    <w:rsid w:val="00194102"/>
    <w:rsid w:val="001A5595"/>
    <w:rsid w:val="001B7018"/>
    <w:rsid w:val="001D6DA2"/>
    <w:rsid w:val="001F593E"/>
    <w:rsid w:val="00203947"/>
    <w:rsid w:val="00213D99"/>
    <w:rsid w:val="00226117"/>
    <w:rsid w:val="002326B5"/>
    <w:rsid w:val="002337A4"/>
    <w:rsid w:val="002565AA"/>
    <w:rsid w:val="00261BE0"/>
    <w:rsid w:val="002641F5"/>
    <w:rsid w:val="00266138"/>
    <w:rsid w:val="00267163"/>
    <w:rsid w:val="00270E1A"/>
    <w:rsid w:val="0027117B"/>
    <w:rsid w:val="00271DEA"/>
    <w:rsid w:val="002872C8"/>
    <w:rsid w:val="002907E8"/>
    <w:rsid w:val="00295B9E"/>
    <w:rsid w:val="002B2D1D"/>
    <w:rsid w:val="002B6D0F"/>
    <w:rsid w:val="002C10D6"/>
    <w:rsid w:val="002D0221"/>
    <w:rsid w:val="002D0CBB"/>
    <w:rsid w:val="002D71C2"/>
    <w:rsid w:val="002E2963"/>
    <w:rsid w:val="003331CE"/>
    <w:rsid w:val="00336E41"/>
    <w:rsid w:val="0034486F"/>
    <w:rsid w:val="00347621"/>
    <w:rsid w:val="003530A7"/>
    <w:rsid w:val="003563A0"/>
    <w:rsid w:val="00363FDE"/>
    <w:rsid w:val="00373AE6"/>
    <w:rsid w:val="00381069"/>
    <w:rsid w:val="00397417"/>
    <w:rsid w:val="003A06DA"/>
    <w:rsid w:val="003A629A"/>
    <w:rsid w:val="003B2EC1"/>
    <w:rsid w:val="003C5F36"/>
    <w:rsid w:val="003C6F1C"/>
    <w:rsid w:val="003D264F"/>
    <w:rsid w:val="003E4D52"/>
    <w:rsid w:val="004038E3"/>
    <w:rsid w:val="004044D2"/>
    <w:rsid w:val="004127FE"/>
    <w:rsid w:val="0042176D"/>
    <w:rsid w:val="004218FB"/>
    <w:rsid w:val="0042192C"/>
    <w:rsid w:val="00421EC7"/>
    <w:rsid w:val="00425A15"/>
    <w:rsid w:val="00437FDE"/>
    <w:rsid w:val="00445C7D"/>
    <w:rsid w:val="004540AF"/>
    <w:rsid w:val="0046253B"/>
    <w:rsid w:val="00463345"/>
    <w:rsid w:val="0046508A"/>
    <w:rsid w:val="00470179"/>
    <w:rsid w:val="00476D93"/>
    <w:rsid w:val="00483795"/>
    <w:rsid w:val="004956FC"/>
    <w:rsid w:val="004957AD"/>
    <w:rsid w:val="004A49C8"/>
    <w:rsid w:val="004A771A"/>
    <w:rsid w:val="004B3567"/>
    <w:rsid w:val="004B630C"/>
    <w:rsid w:val="004B6384"/>
    <w:rsid w:val="004D0866"/>
    <w:rsid w:val="004D32AB"/>
    <w:rsid w:val="004D56F8"/>
    <w:rsid w:val="004D7DA0"/>
    <w:rsid w:val="004F0392"/>
    <w:rsid w:val="0050168D"/>
    <w:rsid w:val="0050459A"/>
    <w:rsid w:val="005054C7"/>
    <w:rsid w:val="0051548F"/>
    <w:rsid w:val="00522B31"/>
    <w:rsid w:val="00530756"/>
    <w:rsid w:val="00531EB5"/>
    <w:rsid w:val="00532A83"/>
    <w:rsid w:val="00533F1A"/>
    <w:rsid w:val="005469F1"/>
    <w:rsid w:val="005650DD"/>
    <w:rsid w:val="00574B38"/>
    <w:rsid w:val="00576AB7"/>
    <w:rsid w:val="00577921"/>
    <w:rsid w:val="00587123"/>
    <w:rsid w:val="005916B2"/>
    <w:rsid w:val="005A1F6E"/>
    <w:rsid w:val="005A3CBB"/>
    <w:rsid w:val="005C1D9A"/>
    <w:rsid w:val="005C659C"/>
    <w:rsid w:val="005D20C9"/>
    <w:rsid w:val="005D2DB9"/>
    <w:rsid w:val="005E5001"/>
    <w:rsid w:val="00601F1B"/>
    <w:rsid w:val="00602181"/>
    <w:rsid w:val="006028A2"/>
    <w:rsid w:val="00604DC2"/>
    <w:rsid w:val="00606EE0"/>
    <w:rsid w:val="00631865"/>
    <w:rsid w:val="00631D0D"/>
    <w:rsid w:val="00632799"/>
    <w:rsid w:val="00645DDA"/>
    <w:rsid w:val="00647DC9"/>
    <w:rsid w:val="006565CD"/>
    <w:rsid w:val="00656A9A"/>
    <w:rsid w:val="00664993"/>
    <w:rsid w:val="00667021"/>
    <w:rsid w:val="00674815"/>
    <w:rsid w:val="00692CE8"/>
    <w:rsid w:val="006B7183"/>
    <w:rsid w:val="006C28E5"/>
    <w:rsid w:val="006C2961"/>
    <w:rsid w:val="006C3E4A"/>
    <w:rsid w:val="006C531C"/>
    <w:rsid w:val="006C6F39"/>
    <w:rsid w:val="006D2482"/>
    <w:rsid w:val="006E3939"/>
    <w:rsid w:val="0070216A"/>
    <w:rsid w:val="00705395"/>
    <w:rsid w:val="00706070"/>
    <w:rsid w:val="00714398"/>
    <w:rsid w:val="00717056"/>
    <w:rsid w:val="00720B3D"/>
    <w:rsid w:val="0072348E"/>
    <w:rsid w:val="007251B1"/>
    <w:rsid w:val="00725FF7"/>
    <w:rsid w:val="00740A96"/>
    <w:rsid w:val="00751FDE"/>
    <w:rsid w:val="007541CD"/>
    <w:rsid w:val="00754BA7"/>
    <w:rsid w:val="00755033"/>
    <w:rsid w:val="00762B01"/>
    <w:rsid w:val="00765FA3"/>
    <w:rsid w:val="00767361"/>
    <w:rsid w:val="0077659A"/>
    <w:rsid w:val="00780862"/>
    <w:rsid w:val="007814EA"/>
    <w:rsid w:val="00790880"/>
    <w:rsid w:val="0079423B"/>
    <w:rsid w:val="0079520D"/>
    <w:rsid w:val="007A05D1"/>
    <w:rsid w:val="007A7863"/>
    <w:rsid w:val="007C15E7"/>
    <w:rsid w:val="007C310A"/>
    <w:rsid w:val="007C7563"/>
    <w:rsid w:val="007D1F45"/>
    <w:rsid w:val="00804571"/>
    <w:rsid w:val="00810399"/>
    <w:rsid w:val="008110B9"/>
    <w:rsid w:val="0081120D"/>
    <w:rsid w:val="008235DD"/>
    <w:rsid w:val="00830E8F"/>
    <w:rsid w:val="0083461A"/>
    <w:rsid w:val="00837D99"/>
    <w:rsid w:val="0084782A"/>
    <w:rsid w:val="0084797C"/>
    <w:rsid w:val="00854DAB"/>
    <w:rsid w:val="00870AA5"/>
    <w:rsid w:val="00874DEF"/>
    <w:rsid w:val="00876A71"/>
    <w:rsid w:val="00881FD4"/>
    <w:rsid w:val="00887818"/>
    <w:rsid w:val="008940CE"/>
    <w:rsid w:val="0089553F"/>
    <w:rsid w:val="00895C80"/>
    <w:rsid w:val="008A25FC"/>
    <w:rsid w:val="008A63B8"/>
    <w:rsid w:val="008A6468"/>
    <w:rsid w:val="008B46E0"/>
    <w:rsid w:val="008B4CD9"/>
    <w:rsid w:val="008C3631"/>
    <w:rsid w:val="008D0EA4"/>
    <w:rsid w:val="008D6A96"/>
    <w:rsid w:val="0090694A"/>
    <w:rsid w:val="009115D6"/>
    <w:rsid w:val="00933E2B"/>
    <w:rsid w:val="0094784A"/>
    <w:rsid w:val="00947F95"/>
    <w:rsid w:val="00953D82"/>
    <w:rsid w:val="00972981"/>
    <w:rsid w:val="00972A72"/>
    <w:rsid w:val="00992520"/>
    <w:rsid w:val="009A2E51"/>
    <w:rsid w:val="009A418A"/>
    <w:rsid w:val="009A5631"/>
    <w:rsid w:val="009C0907"/>
    <w:rsid w:val="009C67B7"/>
    <w:rsid w:val="009D4D93"/>
    <w:rsid w:val="009E7D34"/>
    <w:rsid w:val="009F153B"/>
    <w:rsid w:val="009F5EB1"/>
    <w:rsid w:val="00A16377"/>
    <w:rsid w:val="00A2089A"/>
    <w:rsid w:val="00A22404"/>
    <w:rsid w:val="00A27AAA"/>
    <w:rsid w:val="00A32000"/>
    <w:rsid w:val="00A44D85"/>
    <w:rsid w:val="00A45D38"/>
    <w:rsid w:val="00A47E74"/>
    <w:rsid w:val="00A65D81"/>
    <w:rsid w:val="00A661E1"/>
    <w:rsid w:val="00A67DC8"/>
    <w:rsid w:val="00A67FAF"/>
    <w:rsid w:val="00A75B56"/>
    <w:rsid w:val="00A80588"/>
    <w:rsid w:val="00A8178F"/>
    <w:rsid w:val="00A9173D"/>
    <w:rsid w:val="00A9664B"/>
    <w:rsid w:val="00AA313D"/>
    <w:rsid w:val="00AB2DD3"/>
    <w:rsid w:val="00AB5046"/>
    <w:rsid w:val="00AB5543"/>
    <w:rsid w:val="00AC59C2"/>
    <w:rsid w:val="00AC7A35"/>
    <w:rsid w:val="00AD2491"/>
    <w:rsid w:val="00AE1AA7"/>
    <w:rsid w:val="00AE3A6D"/>
    <w:rsid w:val="00AE78AE"/>
    <w:rsid w:val="00AF39B2"/>
    <w:rsid w:val="00AF3F7F"/>
    <w:rsid w:val="00B0388C"/>
    <w:rsid w:val="00B17B91"/>
    <w:rsid w:val="00B24A80"/>
    <w:rsid w:val="00B3673E"/>
    <w:rsid w:val="00B37541"/>
    <w:rsid w:val="00B4769F"/>
    <w:rsid w:val="00B5105C"/>
    <w:rsid w:val="00B52776"/>
    <w:rsid w:val="00B52F99"/>
    <w:rsid w:val="00B61506"/>
    <w:rsid w:val="00B75D26"/>
    <w:rsid w:val="00B81EA8"/>
    <w:rsid w:val="00B82434"/>
    <w:rsid w:val="00B964CE"/>
    <w:rsid w:val="00BA6540"/>
    <w:rsid w:val="00BB0C92"/>
    <w:rsid w:val="00BC19C5"/>
    <w:rsid w:val="00BC2C3E"/>
    <w:rsid w:val="00BC5983"/>
    <w:rsid w:val="00BD10BD"/>
    <w:rsid w:val="00BD3271"/>
    <w:rsid w:val="00BE029D"/>
    <w:rsid w:val="00BF6729"/>
    <w:rsid w:val="00C02785"/>
    <w:rsid w:val="00C02956"/>
    <w:rsid w:val="00C078D9"/>
    <w:rsid w:val="00C14C8F"/>
    <w:rsid w:val="00C347DF"/>
    <w:rsid w:val="00C404A6"/>
    <w:rsid w:val="00C45085"/>
    <w:rsid w:val="00C5243D"/>
    <w:rsid w:val="00C656C5"/>
    <w:rsid w:val="00C73F97"/>
    <w:rsid w:val="00C911D6"/>
    <w:rsid w:val="00C9711F"/>
    <w:rsid w:val="00CA2ED9"/>
    <w:rsid w:val="00CA6925"/>
    <w:rsid w:val="00CB31CA"/>
    <w:rsid w:val="00CB55DC"/>
    <w:rsid w:val="00CB5C9C"/>
    <w:rsid w:val="00CC42CF"/>
    <w:rsid w:val="00CD3C13"/>
    <w:rsid w:val="00CD4155"/>
    <w:rsid w:val="00CD4969"/>
    <w:rsid w:val="00CE7C1A"/>
    <w:rsid w:val="00D1605E"/>
    <w:rsid w:val="00D16EA8"/>
    <w:rsid w:val="00D27E65"/>
    <w:rsid w:val="00D45654"/>
    <w:rsid w:val="00D4632E"/>
    <w:rsid w:val="00D6132D"/>
    <w:rsid w:val="00D77DD1"/>
    <w:rsid w:val="00D80336"/>
    <w:rsid w:val="00D80D93"/>
    <w:rsid w:val="00DB0029"/>
    <w:rsid w:val="00DB66A0"/>
    <w:rsid w:val="00DB748B"/>
    <w:rsid w:val="00DC0810"/>
    <w:rsid w:val="00DC7077"/>
    <w:rsid w:val="00DD0B80"/>
    <w:rsid w:val="00DE61A7"/>
    <w:rsid w:val="00DE7068"/>
    <w:rsid w:val="00DF1334"/>
    <w:rsid w:val="00E00B95"/>
    <w:rsid w:val="00E07222"/>
    <w:rsid w:val="00E10FB4"/>
    <w:rsid w:val="00E22E60"/>
    <w:rsid w:val="00E34FE0"/>
    <w:rsid w:val="00E44F96"/>
    <w:rsid w:val="00E51D63"/>
    <w:rsid w:val="00E5363C"/>
    <w:rsid w:val="00E62B4F"/>
    <w:rsid w:val="00E821B6"/>
    <w:rsid w:val="00E91481"/>
    <w:rsid w:val="00E94DFD"/>
    <w:rsid w:val="00EA2083"/>
    <w:rsid w:val="00EA2CBE"/>
    <w:rsid w:val="00EB022D"/>
    <w:rsid w:val="00EB4C43"/>
    <w:rsid w:val="00EC31E9"/>
    <w:rsid w:val="00EC6403"/>
    <w:rsid w:val="00EC6963"/>
    <w:rsid w:val="00EE2BD4"/>
    <w:rsid w:val="00F1038D"/>
    <w:rsid w:val="00F11100"/>
    <w:rsid w:val="00F21762"/>
    <w:rsid w:val="00F242A2"/>
    <w:rsid w:val="00F272FD"/>
    <w:rsid w:val="00F34DC5"/>
    <w:rsid w:val="00F47511"/>
    <w:rsid w:val="00F53360"/>
    <w:rsid w:val="00F60E10"/>
    <w:rsid w:val="00F613AF"/>
    <w:rsid w:val="00F61B7A"/>
    <w:rsid w:val="00F641E4"/>
    <w:rsid w:val="00F7236D"/>
    <w:rsid w:val="00F8494F"/>
    <w:rsid w:val="00F87FEC"/>
    <w:rsid w:val="00F90B32"/>
    <w:rsid w:val="00FB2518"/>
    <w:rsid w:val="00FC1CAC"/>
    <w:rsid w:val="00FC27D7"/>
    <w:rsid w:val="00FD0BAF"/>
    <w:rsid w:val="00FD63FC"/>
    <w:rsid w:val="00FD701A"/>
    <w:rsid w:val="00FD745D"/>
    <w:rsid w:val="00FE519E"/>
    <w:rsid w:val="00FE611A"/>
    <w:rsid w:val="00F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91"/>
    <w:pPr>
      <w:widowControl w:val="0"/>
      <w:suppressAutoHyphens/>
      <w:autoSpaceDE w:val="0"/>
      <w:spacing w:line="240" w:lineRule="atLeast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rsid w:val="00267163"/>
    <w:pPr>
      <w:keepNext/>
      <w:numPr>
        <w:numId w:val="1"/>
      </w:numPr>
      <w:spacing w:before="120" w:after="60"/>
      <w:outlineLvl w:val="0"/>
    </w:pPr>
    <w:rPr>
      <w:rFonts w:cs="Arial"/>
      <w:b/>
      <w:bCs/>
      <w:sz w:val="28"/>
      <w:szCs w:val="28"/>
      <w:lang w:val="en-US"/>
    </w:rPr>
  </w:style>
  <w:style w:type="paragraph" w:styleId="Ttulo2">
    <w:name w:val="heading 2"/>
    <w:basedOn w:val="Ttulo1"/>
    <w:next w:val="Normal"/>
    <w:qFormat/>
    <w:rsid w:val="00AD2491"/>
    <w:pPr>
      <w:numPr>
        <w:numId w:val="0"/>
      </w:numPr>
      <w:tabs>
        <w:tab w:val="num" w:pos="720"/>
      </w:tabs>
      <w:ind w:left="720" w:hanging="720"/>
      <w:outlineLvl w:val="1"/>
    </w:pPr>
    <w:rPr>
      <w:szCs w:val="20"/>
    </w:rPr>
  </w:style>
  <w:style w:type="paragraph" w:styleId="Ttulo3">
    <w:name w:val="heading 3"/>
    <w:basedOn w:val="Ttulo1"/>
    <w:next w:val="Normal"/>
    <w:qFormat/>
    <w:rsid w:val="00AD2491"/>
    <w:pPr>
      <w:numPr>
        <w:numId w:val="0"/>
      </w:numPr>
      <w:tabs>
        <w:tab w:val="num" w:pos="720"/>
      </w:tabs>
      <w:ind w:left="720" w:hanging="720"/>
      <w:outlineLvl w:val="2"/>
    </w:pPr>
    <w:rPr>
      <w:b w:val="0"/>
      <w:bCs w:val="0"/>
      <w:i/>
      <w:iCs/>
      <w:szCs w:val="20"/>
    </w:rPr>
  </w:style>
  <w:style w:type="paragraph" w:styleId="Ttulo4">
    <w:name w:val="heading 4"/>
    <w:basedOn w:val="Ttulo1"/>
    <w:next w:val="Normal"/>
    <w:qFormat/>
    <w:rsid w:val="00AD2491"/>
    <w:pPr>
      <w:numPr>
        <w:numId w:val="0"/>
      </w:numPr>
      <w:tabs>
        <w:tab w:val="num" w:pos="720"/>
      </w:tabs>
      <w:ind w:left="720" w:hanging="720"/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2">
    <w:name w:val="WW8Num1z2"/>
    <w:rsid w:val="00AD2491"/>
    <w:rPr>
      <w:b/>
    </w:rPr>
  </w:style>
  <w:style w:type="character" w:customStyle="1" w:styleId="WW8Num2z0">
    <w:name w:val="WW8Num2z0"/>
    <w:rsid w:val="00AD2491"/>
    <w:rPr>
      <w:rFonts w:ascii="Symbol" w:hAnsi="Symbol"/>
    </w:rPr>
  </w:style>
  <w:style w:type="character" w:customStyle="1" w:styleId="WW8Num2z1">
    <w:name w:val="WW8Num2z1"/>
    <w:rsid w:val="00AD2491"/>
    <w:rPr>
      <w:rFonts w:ascii="Courier New" w:hAnsi="Courier New" w:cs="Courier New"/>
    </w:rPr>
  </w:style>
  <w:style w:type="character" w:customStyle="1" w:styleId="WW8Num2z2">
    <w:name w:val="WW8Num2z2"/>
    <w:rsid w:val="00AD2491"/>
    <w:rPr>
      <w:rFonts w:ascii="Wingdings" w:hAnsi="Wingdings"/>
    </w:rPr>
  </w:style>
  <w:style w:type="character" w:customStyle="1" w:styleId="WW8Num3z0">
    <w:name w:val="WW8Num3z0"/>
    <w:rsid w:val="00AD2491"/>
    <w:rPr>
      <w:rFonts w:ascii="Wingdings 3" w:hAnsi="Wingdings 3"/>
    </w:rPr>
  </w:style>
  <w:style w:type="character" w:customStyle="1" w:styleId="WW8Num4z0">
    <w:name w:val="WW8Num4z0"/>
    <w:rsid w:val="00AD2491"/>
    <w:rPr>
      <w:rFonts w:ascii="Times New Roman" w:hAnsi="Times New Roman"/>
    </w:rPr>
  </w:style>
  <w:style w:type="character" w:customStyle="1" w:styleId="WW8Num4z1">
    <w:name w:val="WW8Num4z1"/>
    <w:rsid w:val="00AD2491"/>
    <w:rPr>
      <w:rFonts w:ascii="Courier New" w:hAnsi="Courier New" w:cs="Courier New"/>
    </w:rPr>
  </w:style>
  <w:style w:type="character" w:customStyle="1" w:styleId="WW8Num4z2">
    <w:name w:val="WW8Num4z2"/>
    <w:rsid w:val="00AD2491"/>
    <w:rPr>
      <w:rFonts w:ascii="Wingdings" w:hAnsi="Wingdings"/>
    </w:rPr>
  </w:style>
  <w:style w:type="character" w:customStyle="1" w:styleId="WW8Num5z0">
    <w:name w:val="WW8Num5z0"/>
    <w:rsid w:val="00AD2491"/>
    <w:rPr>
      <w:rFonts w:ascii="Symbol" w:hAnsi="Symbol"/>
    </w:rPr>
  </w:style>
  <w:style w:type="character" w:customStyle="1" w:styleId="WW8Num5z1">
    <w:name w:val="WW8Num5z1"/>
    <w:rsid w:val="00AD2491"/>
    <w:rPr>
      <w:rFonts w:ascii="Courier New" w:hAnsi="Courier New" w:cs="Courier New"/>
    </w:rPr>
  </w:style>
  <w:style w:type="character" w:customStyle="1" w:styleId="WW8Num5z2">
    <w:name w:val="WW8Num5z2"/>
    <w:rsid w:val="00AD2491"/>
    <w:rPr>
      <w:rFonts w:ascii="Wingdings" w:hAnsi="Wingdings"/>
    </w:rPr>
  </w:style>
  <w:style w:type="character" w:customStyle="1" w:styleId="WW8Num6z0">
    <w:name w:val="WW8Num6z0"/>
    <w:rsid w:val="00AD2491"/>
    <w:rPr>
      <w:rFonts w:ascii="Times New Roman" w:hAnsi="Times New Roman"/>
    </w:rPr>
  </w:style>
  <w:style w:type="character" w:customStyle="1" w:styleId="WW8Num6z1">
    <w:name w:val="WW8Num6z1"/>
    <w:rsid w:val="00AD2491"/>
    <w:rPr>
      <w:rFonts w:ascii="Dimnah" w:hAnsi="Dimnah" w:cs="StarSymbol"/>
      <w:sz w:val="18"/>
      <w:szCs w:val="18"/>
    </w:rPr>
  </w:style>
  <w:style w:type="character" w:customStyle="1" w:styleId="WW8Num6z2">
    <w:name w:val="WW8Num6z2"/>
    <w:rsid w:val="00AD2491"/>
    <w:rPr>
      <w:rFonts w:ascii="StarSymbol" w:hAnsi="StarSymbol" w:cs="StarSymbol"/>
      <w:sz w:val="18"/>
      <w:szCs w:val="18"/>
    </w:rPr>
  </w:style>
  <w:style w:type="character" w:customStyle="1" w:styleId="WW8Num6z3">
    <w:name w:val="WW8Num6z3"/>
    <w:rsid w:val="00AD2491"/>
    <w:rPr>
      <w:rFonts w:ascii="Wingdings" w:hAnsi="Wingdings" w:cs="StarSymbol"/>
      <w:sz w:val="18"/>
      <w:szCs w:val="18"/>
    </w:rPr>
  </w:style>
  <w:style w:type="character" w:customStyle="1" w:styleId="WW8Num6z4">
    <w:name w:val="WW8Num6z4"/>
    <w:rsid w:val="00AD2491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  <w:rsid w:val="00AD2491"/>
  </w:style>
  <w:style w:type="character" w:customStyle="1" w:styleId="WW-Absatz-Standardschriftart">
    <w:name w:val="WW-Absatz-Standardschriftart"/>
    <w:rsid w:val="00AD2491"/>
  </w:style>
  <w:style w:type="character" w:customStyle="1" w:styleId="WW8Num7z0">
    <w:name w:val="WW8Num7z0"/>
    <w:rsid w:val="00AD2491"/>
    <w:rPr>
      <w:rFonts w:ascii="Symbol" w:hAnsi="Symbol"/>
    </w:rPr>
  </w:style>
  <w:style w:type="character" w:customStyle="1" w:styleId="WW8Num7z1">
    <w:name w:val="WW8Num7z1"/>
    <w:rsid w:val="00AD2491"/>
    <w:rPr>
      <w:rFonts w:ascii="Courier New" w:hAnsi="Courier New" w:cs="Courier New"/>
    </w:rPr>
  </w:style>
  <w:style w:type="character" w:customStyle="1" w:styleId="WW8Num7z2">
    <w:name w:val="WW8Num7z2"/>
    <w:rsid w:val="00AD2491"/>
    <w:rPr>
      <w:rFonts w:ascii="Wingdings" w:hAnsi="Wingdings"/>
    </w:rPr>
  </w:style>
  <w:style w:type="character" w:customStyle="1" w:styleId="WW8Num8z0">
    <w:name w:val="WW8Num8z0"/>
    <w:rsid w:val="00AD2491"/>
    <w:rPr>
      <w:rFonts w:ascii="Arial" w:hAnsi="Arial"/>
    </w:rPr>
  </w:style>
  <w:style w:type="character" w:customStyle="1" w:styleId="WW8Num8z1">
    <w:name w:val="WW8Num8z1"/>
    <w:rsid w:val="00AD2491"/>
    <w:rPr>
      <w:rFonts w:ascii="Courier New" w:hAnsi="Courier New" w:cs="Courier New"/>
    </w:rPr>
  </w:style>
  <w:style w:type="character" w:customStyle="1" w:styleId="WW8Num8z2">
    <w:name w:val="WW8Num8z2"/>
    <w:rsid w:val="00AD2491"/>
    <w:rPr>
      <w:rFonts w:ascii="Wingdings" w:hAnsi="Wingdings"/>
    </w:rPr>
  </w:style>
  <w:style w:type="character" w:customStyle="1" w:styleId="WW8Num8z3">
    <w:name w:val="WW8Num8z3"/>
    <w:rsid w:val="00AD2491"/>
    <w:rPr>
      <w:rFonts w:ascii="Symbol" w:hAnsi="Symbol"/>
    </w:rPr>
  </w:style>
  <w:style w:type="character" w:customStyle="1" w:styleId="WW8Num9z0">
    <w:name w:val="WW8Num9z0"/>
    <w:rsid w:val="00AD2491"/>
    <w:rPr>
      <w:rFonts w:ascii="Symbol" w:hAnsi="Symbol"/>
    </w:rPr>
  </w:style>
  <w:style w:type="character" w:customStyle="1" w:styleId="WW8Num9z1">
    <w:name w:val="WW8Num9z1"/>
    <w:rsid w:val="00AD2491"/>
    <w:rPr>
      <w:rFonts w:ascii="Courier New" w:hAnsi="Courier New" w:cs="Courier New"/>
    </w:rPr>
  </w:style>
  <w:style w:type="character" w:customStyle="1" w:styleId="WW8Num9z2">
    <w:name w:val="WW8Num9z2"/>
    <w:rsid w:val="00AD2491"/>
    <w:rPr>
      <w:rFonts w:ascii="Wingdings" w:hAnsi="Wingdings"/>
    </w:rPr>
  </w:style>
  <w:style w:type="character" w:customStyle="1" w:styleId="WW8Num10z0">
    <w:name w:val="WW8Num10z0"/>
    <w:rsid w:val="00AD2491"/>
    <w:rPr>
      <w:rFonts w:ascii="Wingdings 3" w:hAnsi="Wingdings 3"/>
    </w:rPr>
  </w:style>
  <w:style w:type="character" w:customStyle="1" w:styleId="WW8Num11z0">
    <w:name w:val="WW8Num11z0"/>
    <w:rsid w:val="00AD2491"/>
    <w:rPr>
      <w:rFonts w:ascii="Symbol" w:hAnsi="Symbol"/>
    </w:rPr>
  </w:style>
  <w:style w:type="character" w:customStyle="1" w:styleId="WW8Num11z1">
    <w:name w:val="WW8Num11z1"/>
    <w:rsid w:val="00AD2491"/>
    <w:rPr>
      <w:rFonts w:ascii="Courier New" w:hAnsi="Courier New" w:cs="Courier New"/>
    </w:rPr>
  </w:style>
  <w:style w:type="character" w:customStyle="1" w:styleId="WW8Num11z2">
    <w:name w:val="WW8Num11z2"/>
    <w:rsid w:val="00AD2491"/>
    <w:rPr>
      <w:rFonts w:ascii="Wingdings" w:hAnsi="Wingdings"/>
    </w:rPr>
  </w:style>
  <w:style w:type="character" w:customStyle="1" w:styleId="WW8Num12z0">
    <w:name w:val="WW8Num12z0"/>
    <w:rsid w:val="00AD2491"/>
    <w:rPr>
      <w:rFonts w:ascii="Symbol" w:hAnsi="Symbol"/>
    </w:rPr>
  </w:style>
  <w:style w:type="character" w:customStyle="1" w:styleId="WW8Num12z1">
    <w:name w:val="WW8Num12z1"/>
    <w:rsid w:val="00AD2491"/>
    <w:rPr>
      <w:rFonts w:ascii="Courier New" w:hAnsi="Courier New" w:cs="Courier New"/>
    </w:rPr>
  </w:style>
  <w:style w:type="character" w:customStyle="1" w:styleId="WW8Num12z2">
    <w:name w:val="WW8Num12z2"/>
    <w:rsid w:val="00AD2491"/>
    <w:rPr>
      <w:rFonts w:ascii="Wingdings" w:hAnsi="Wingdings"/>
    </w:rPr>
  </w:style>
  <w:style w:type="character" w:customStyle="1" w:styleId="WW8Num13z0">
    <w:name w:val="WW8Num13z0"/>
    <w:rsid w:val="00AD2491"/>
    <w:rPr>
      <w:rFonts w:ascii="Symbol" w:hAnsi="Symbol"/>
    </w:rPr>
  </w:style>
  <w:style w:type="character" w:customStyle="1" w:styleId="WW8Num13z1">
    <w:name w:val="WW8Num13z1"/>
    <w:rsid w:val="00AD2491"/>
    <w:rPr>
      <w:rFonts w:ascii="Courier New" w:hAnsi="Courier New" w:cs="Courier New"/>
    </w:rPr>
  </w:style>
  <w:style w:type="character" w:customStyle="1" w:styleId="WW8Num13z2">
    <w:name w:val="WW8Num13z2"/>
    <w:rsid w:val="00AD2491"/>
    <w:rPr>
      <w:rFonts w:ascii="Wingdings" w:hAnsi="Wingdings"/>
    </w:rPr>
  </w:style>
  <w:style w:type="character" w:customStyle="1" w:styleId="WW8Num14z0">
    <w:name w:val="WW8Num14z0"/>
    <w:rsid w:val="00AD2491"/>
    <w:rPr>
      <w:rFonts w:ascii="Arial" w:hAnsi="Arial"/>
    </w:rPr>
  </w:style>
  <w:style w:type="character" w:customStyle="1" w:styleId="WW8Num14z1">
    <w:name w:val="WW8Num14z1"/>
    <w:rsid w:val="00AD2491"/>
    <w:rPr>
      <w:rFonts w:ascii="Courier New" w:hAnsi="Courier New" w:cs="Courier New"/>
    </w:rPr>
  </w:style>
  <w:style w:type="character" w:customStyle="1" w:styleId="WW8Num14z2">
    <w:name w:val="WW8Num14z2"/>
    <w:rsid w:val="00AD2491"/>
    <w:rPr>
      <w:rFonts w:ascii="Wingdings" w:hAnsi="Wingdings"/>
    </w:rPr>
  </w:style>
  <w:style w:type="character" w:customStyle="1" w:styleId="WW8Num14z3">
    <w:name w:val="WW8Num14z3"/>
    <w:rsid w:val="00AD2491"/>
    <w:rPr>
      <w:rFonts w:ascii="Symbol" w:hAnsi="Symbol"/>
    </w:rPr>
  </w:style>
  <w:style w:type="character" w:customStyle="1" w:styleId="WW8Num15z0">
    <w:name w:val="WW8Num15z0"/>
    <w:rsid w:val="00AD2491"/>
    <w:rPr>
      <w:rFonts w:ascii="Times New Roman" w:hAnsi="Times New Roman"/>
    </w:rPr>
  </w:style>
  <w:style w:type="character" w:customStyle="1" w:styleId="WW8Num15z1">
    <w:name w:val="WW8Num15z1"/>
    <w:rsid w:val="00AD2491"/>
    <w:rPr>
      <w:rFonts w:ascii="Courier New" w:hAnsi="Courier New" w:cs="Courier New"/>
    </w:rPr>
  </w:style>
  <w:style w:type="character" w:customStyle="1" w:styleId="WW8Num15z2">
    <w:name w:val="WW8Num15z2"/>
    <w:rsid w:val="00AD2491"/>
    <w:rPr>
      <w:rFonts w:ascii="Wingdings" w:hAnsi="Wingdings"/>
    </w:rPr>
  </w:style>
  <w:style w:type="character" w:customStyle="1" w:styleId="WW8Num15z3">
    <w:name w:val="WW8Num15z3"/>
    <w:rsid w:val="00AD2491"/>
    <w:rPr>
      <w:rFonts w:ascii="Symbol" w:hAnsi="Symbol"/>
    </w:rPr>
  </w:style>
  <w:style w:type="character" w:customStyle="1" w:styleId="WW8Num16z0">
    <w:name w:val="WW8Num16z0"/>
    <w:rsid w:val="00AD2491"/>
    <w:rPr>
      <w:rFonts w:ascii="Symbol" w:hAnsi="Symbol"/>
    </w:rPr>
  </w:style>
  <w:style w:type="character" w:customStyle="1" w:styleId="WW8Num16z1">
    <w:name w:val="WW8Num16z1"/>
    <w:rsid w:val="00AD2491"/>
    <w:rPr>
      <w:rFonts w:ascii="Courier New" w:hAnsi="Courier New" w:cs="Courier New"/>
    </w:rPr>
  </w:style>
  <w:style w:type="character" w:customStyle="1" w:styleId="WW8Num16z2">
    <w:name w:val="WW8Num16z2"/>
    <w:rsid w:val="00AD2491"/>
    <w:rPr>
      <w:rFonts w:ascii="Wingdings" w:hAnsi="Wingdings"/>
    </w:rPr>
  </w:style>
  <w:style w:type="character" w:customStyle="1" w:styleId="WW8Num17z0">
    <w:name w:val="WW8Num17z0"/>
    <w:rsid w:val="00AD2491"/>
    <w:rPr>
      <w:rFonts w:ascii="Wingdings 3" w:hAnsi="Wingdings 3"/>
    </w:rPr>
  </w:style>
  <w:style w:type="character" w:customStyle="1" w:styleId="WW8Num18z0">
    <w:name w:val="WW8Num18z0"/>
    <w:rsid w:val="00AD2491"/>
    <w:rPr>
      <w:rFonts w:ascii="Arial" w:hAnsi="Arial"/>
    </w:rPr>
  </w:style>
  <w:style w:type="character" w:customStyle="1" w:styleId="WW8Num18z1">
    <w:name w:val="WW8Num18z1"/>
    <w:rsid w:val="00AD2491"/>
    <w:rPr>
      <w:rFonts w:ascii="Courier New" w:hAnsi="Courier New" w:cs="Courier New"/>
    </w:rPr>
  </w:style>
  <w:style w:type="character" w:customStyle="1" w:styleId="WW8Num18z2">
    <w:name w:val="WW8Num18z2"/>
    <w:rsid w:val="00AD2491"/>
    <w:rPr>
      <w:rFonts w:ascii="Wingdings" w:hAnsi="Wingdings"/>
    </w:rPr>
  </w:style>
  <w:style w:type="character" w:customStyle="1" w:styleId="WW8Num18z3">
    <w:name w:val="WW8Num18z3"/>
    <w:rsid w:val="00AD2491"/>
    <w:rPr>
      <w:rFonts w:ascii="Symbol" w:hAnsi="Symbol"/>
    </w:rPr>
  </w:style>
  <w:style w:type="character" w:customStyle="1" w:styleId="WW8Num19z0">
    <w:name w:val="WW8Num19z0"/>
    <w:rsid w:val="00AD2491"/>
    <w:rPr>
      <w:rFonts w:ascii="Symbol" w:hAnsi="Symbol"/>
    </w:rPr>
  </w:style>
  <w:style w:type="character" w:customStyle="1" w:styleId="WW8Num19z1">
    <w:name w:val="WW8Num19z1"/>
    <w:rsid w:val="00AD2491"/>
    <w:rPr>
      <w:rFonts w:ascii="Courier New" w:hAnsi="Courier New" w:cs="Courier New"/>
    </w:rPr>
  </w:style>
  <w:style w:type="character" w:customStyle="1" w:styleId="WW8Num19z2">
    <w:name w:val="WW8Num19z2"/>
    <w:rsid w:val="00AD2491"/>
    <w:rPr>
      <w:rFonts w:ascii="Wingdings" w:hAnsi="Wingdings"/>
    </w:rPr>
  </w:style>
  <w:style w:type="character" w:customStyle="1" w:styleId="WW8Num20z0">
    <w:name w:val="WW8Num20z0"/>
    <w:rsid w:val="00AD2491"/>
    <w:rPr>
      <w:rFonts w:ascii="Times New Roman" w:hAnsi="Times New Roman"/>
    </w:rPr>
  </w:style>
  <w:style w:type="character" w:customStyle="1" w:styleId="WW8Num21z0">
    <w:name w:val="WW8Num21z0"/>
    <w:rsid w:val="00AD2491"/>
    <w:rPr>
      <w:rFonts w:ascii="Times New Roman" w:hAnsi="Times New Roman"/>
    </w:rPr>
  </w:style>
  <w:style w:type="character" w:customStyle="1" w:styleId="WW8Num21z1">
    <w:name w:val="WW8Num21z1"/>
    <w:rsid w:val="00AD2491"/>
    <w:rPr>
      <w:rFonts w:ascii="Courier New" w:hAnsi="Courier New" w:cs="Courier New"/>
    </w:rPr>
  </w:style>
  <w:style w:type="character" w:customStyle="1" w:styleId="WW8Num21z2">
    <w:name w:val="WW8Num21z2"/>
    <w:rsid w:val="00AD2491"/>
    <w:rPr>
      <w:rFonts w:ascii="Wingdings" w:hAnsi="Wingdings"/>
    </w:rPr>
  </w:style>
  <w:style w:type="character" w:customStyle="1" w:styleId="WW8Num21z3">
    <w:name w:val="WW8Num21z3"/>
    <w:rsid w:val="00AD2491"/>
    <w:rPr>
      <w:rFonts w:ascii="Symbol" w:hAnsi="Symbol"/>
    </w:rPr>
  </w:style>
  <w:style w:type="character" w:customStyle="1" w:styleId="WW8Num22z0">
    <w:name w:val="WW8Num22z0"/>
    <w:rsid w:val="00AD2491"/>
    <w:rPr>
      <w:rFonts w:ascii="Times New Roman" w:hAnsi="Times New Roman"/>
    </w:rPr>
  </w:style>
  <w:style w:type="character" w:customStyle="1" w:styleId="WW8Num22z1">
    <w:name w:val="WW8Num22z1"/>
    <w:rsid w:val="00AD2491"/>
    <w:rPr>
      <w:rFonts w:ascii="Courier New" w:hAnsi="Courier New" w:cs="Courier New"/>
    </w:rPr>
  </w:style>
  <w:style w:type="character" w:customStyle="1" w:styleId="WW8Num22z2">
    <w:name w:val="WW8Num22z2"/>
    <w:rsid w:val="00AD2491"/>
    <w:rPr>
      <w:rFonts w:ascii="Wingdings" w:hAnsi="Wingdings"/>
    </w:rPr>
  </w:style>
  <w:style w:type="character" w:customStyle="1" w:styleId="WW8Num22z3">
    <w:name w:val="WW8Num22z3"/>
    <w:rsid w:val="00AD2491"/>
    <w:rPr>
      <w:rFonts w:ascii="Symbol" w:hAnsi="Symbol"/>
    </w:rPr>
  </w:style>
  <w:style w:type="character" w:customStyle="1" w:styleId="WW8Num23z0">
    <w:name w:val="WW8Num23z0"/>
    <w:rsid w:val="00AD2491"/>
    <w:rPr>
      <w:rFonts w:ascii="Symbol" w:hAnsi="Symbol"/>
    </w:rPr>
  </w:style>
  <w:style w:type="character" w:customStyle="1" w:styleId="WW8Num23z1">
    <w:name w:val="WW8Num23z1"/>
    <w:rsid w:val="00AD2491"/>
    <w:rPr>
      <w:rFonts w:ascii="Courier New" w:hAnsi="Courier New" w:cs="Courier New"/>
    </w:rPr>
  </w:style>
  <w:style w:type="character" w:customStyle="1" w:styleId="WW8Num23z2">
    <w:name w:val="WW8Num23z2"/>
    <w:rsid w:val="00AD2491"/>
    <w:rPr>
      <w:rFonts w:ascii="Wingdings" w:hAnsi="Wingdings"/>
    </w:rPr>
  </w:style>
  <w:style w:type="character" w:customStyle="1" w:styleId="WW8Num24z0">
    <w:name w:val="WW8Num24z0"/>
    <w:rsid w:val="00AD2491"/>
    <w:rPr>
      <w:rFonts w:ascii="Times New Roman" w:hAnsi="Times New Roman"/>
    </w:rPr>
  </w:style>
  <w:style w:type="character" w:customStyle="1" w:styleId="WW8Num25z0">
    <w:name w:val="WW8Num25z0"/>
    <w:rsid w:val="00AD2491"/>
    <w:rPr>
      <w:rFonts w:ascii="Symbol" w:hAnsi="Symbol"/>
    </w:rPr>
  </w:style>
  <w:style w:type="character" w:customStyle="1" w:styleId="WW8Num25z1">
    <w:name w:val="WW8Num25z1"/>
    <w:rsid w:val="00AD2491"/>
    <w:rPr>
      <w:rFonts w:ascii="Courier New" w:hAnsi="Courier New" w:cs="Courier New"/>
    </w:rPr>
  </w:style>
  <w:style w:type="character" w:customStyle="1" w:styleId="WW8Num25z2">
    <w:name w:val="WW8Num25z2"/>
    <w:rsid w:val="00AD2491"/>
    <w:rPr>
      <w:rFonts w:ascii="Wingdings" w:hAnsi="Wingdings"/>
    </w:rPr>
  </w:style>
  <w:style w:type="character" w:customStyle="1" w:styleId="WW8Num26z0">
    <w:name w:val="WW8Num26z0"/>
    <w:rsid w:val="00AD2491"/>
    <w:rPr>
      <w:rFonts w:ascii="Symbol" w:hAnsi="Symbol"/>
    </w:rPr>
  </w:style>
  <w:style w:type="character" w:customStyle="1" w:styleId="WW8Num26z1">
    <w:name w:val="WW8Num26z1"/>
    <w:rsid w:val="00AD2491"/>
    <w:rPr>
      <w:rFonts w:ascii="Courier New" w:hAnsi="Courier New" w:cs="Courier New"/>
    </w:rPr>
  </w:style>
  <w:style w:type="character" w:customStyle="1" w:styleId="WW8Num26z2">
    <w:name w:val="WW8Num26z2"/>
    <w:rsid w:val="00AD2491"/>
    <w:rPr>
      <w:rFonts w:ascii="Wingdings" w:hAnsi="Wingdings"/>
    </w:rPr>
  </w:style>
  <w:style w:type="character" w:customStyle="1" w:styleId="WW8Num27z0">
    <w:name w:val="WW8Num27z0"/>
    <w:rsid w:val="00AD2491"/>
    <w:rPr>
      <w:rFonts w:ascii="Times New Roman" w:hAnsi="Times New Roman"/>
    </w:rPr>
  </w:style>
  <w:style w:type="character" w:customStyle="1" w:styleId="WW8Num27z1">
    <w:name w:val="WW8Num27z1"/>
    <w:rsid w:val="00AD2491"/>
    <w:rPr>
      <w:rFonts w:ascii="Courier New" w:hAnsi="Courier New" w:cs="Courier New"/>
    </w:rPr>
  </w:style>
  <w:style w:type="character" w:customStyle="1" w:styleId="WW8Num27z2">
    <w:name w:val="WW8Num27z2"/>
    <w:rsid w:val="00AD2491"/>
    <w:rPr>
      <w:rFonts w:ascii="Wingdings" w:hAnsi="Wingdings"/>
    </w:rPr>
  </w:style>
  <w:style w:type="character" w:customStyle="1" w:styleId="WW8Num27z3">
    <w:name w:val="WW8Num27z3"/>
    <w:rsid w:val="00AD2491"/>
    <w:rPr>
      <w:rFonts w:ascii="Symbol" w:hAnsi="Symbol"/>
    </w:rPr>
  </w:style>
  <w:style w:type="character" w:customStyle="1" w:styleId="Fuentedeprrafopredeter1">
    <w:name w:val="Fuente de párrafo predeter.1"/>
    <w:rsid w:val="00AD2491"/>
  </w:style>
  <w:style w:type="character" w:styleId="Nmerodepgina">
    <w:name w:val="page number"/>
    <w:basedOn w:val="Fuentedeprrafopredeter1"/>
    <w:semiHidden/>
    <w:rsid w:val="00AD2491"/>
  </w:style>
  <w:style w:type="character" w:customStyle="1" w:styleId="Refdecomentario1">
    <w:name w:val="Ref. de comentario1"/>
    <w:basedOn w:val="Fuentedeprrafopredeter1"/>
    <w:rsid w:val="00AD2491"/>
    <w:rPr>
      <w:color w:val="FF00FF"/>
      <w:sz w:val="16"/>
      <w:szCs w:val="16"/>
      <w:shd w:val="clear" w:color="auto" w:fill="FFFF99"/>
    </w:rPr>
  </w:style>
  <w:style w:type="character" w:customStyle="1" w:styleId="SoDAField">
    <w:name w:val="SoDA Field"/>
    <w:basedOn w:val="Fuentedeprrafopredeter1"/>
    <w:rsid w:val="00AD2491"/>
    <w:rPr>
      <w:color w:val="0000FF"/>
    </w:rPr>
  </w:style>
  <w:style w:type="character" w:styleId="Hipervnculo">
    <w:name w:val="Hyperlink"/>
    <w:basedOn w:val="Fuentedeprrafopredeter1"/>
    <w:uiPriority w:val="99"/>
    <w:rsid w:val="00AD2491"/>
    <w:rPr>
      <w:color w:val="0000FF"/>
      <w:u w:val="single"/>
    </w:rPr>
  </w:style>
  <w:style w:type="character" w:styleId="Hipervnculovisitado">
    <w:name w:val="FollowedHyperlink"/>
    <w:basedOn w:val="Fuentedeprrafopredeter1"/>
    <w:semiHidden/>
    <w:rsid w:val="00AD2491"/>
    <w:rPr>
      <w:color w:val="800080"/>
      <w:u w:val="single"/>
    </w:rPr>
  </w:style>
  <w:style w:type="character" w:customStyle="1" w:styleId="FootnoteCharacters">
    <w:name w:val="Footnote Characters"/>
    <w:basedOn w:val="Fuentedeprrafopredeter1"/>
    <w:rsid w:val="00AD2491"/>
    <w:rPr>
      <w:vertAlign w:val="superscript"/>
    </w:rPr>
  </w:style>
  <w:style w:type="character" w:customStyle="1" w:styleId="Ttulo1Car">
    <w:name w:val="Título 1 Car"/>
    <w:basedOn w:val="Fuentedeprrafopredeter1"/>
    <w:rsid w:val="00AD2491"/>
    <w:rPr>
      <w:rFonts w:ascii="Arial" w:hAnsi="Arial"/>
      <w:b/>
      <w:bCs/>
      <w:szCs w:val="24"/>
      <w:lang w:val="es-ES"/>
    </w:rPr>
  </w:style>
  <w:style w:type="character" w:customStyle="1" w:styleId="Ttulo2Car">
    <w:name w:val="Título 2 Car"/>
    <w:basedOn w:val="Fuentedeprrafopredeter1"/>
    <w:rsid w:val="00AD2491"/>
    <w:rPr>
      <w:rFonts w:ascii="Arial" w:hAnsi="Arial"/>
      <w:b/>
      <w:bCs/>
      <w:lang w:val="es-ES"/>
    </w:rPr>
  </w:style>
  <w:style w:type="character" w:customStyle="1" w:styleId="Bullets">
    <w:name w:val="Bullets"/>
    <w:rsid w:val="00AD2491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AD2491"/>
  </w:style>
  <w:style w:type="paragraph" w:customStyle="1" w:styleId="Heading">
    <w:name w:val="Heading"/>
    <w:basedOn w:val="Normal"/>
    <w:next w:val="Textoindependiente"/>
    <w:rsid w:val="00AD249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semiHidden/>
    <w:rsid w:val="00AD2491"/>
    <w:pPr>
      <w:keepLines/>
      <w:spacing w:after="120"/>
      <w:ind w:left="720"/>
    </w:pPr>
  </w:style>
  <w:style w:type="paragraph" w:styleId="Lista">
    <w:name w:val="List"/>
    <w:basedOn w:val="Textoindependiente"/>
    <w:semiHidden/>
    <w:rsid w:val="00AD2491"/>
  </w:style>
  <w:style w:type="paragraph" w:customStyle="1" w:styleId="Caption1">
    <w:name w:val="Caption1"/>
    <w:basedOn w:val="Normal"/>
    <w:rsid w:val="00AD249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D2491"/>
    <w:pPr>
      <w:suppressLineNumbers/>
    </w:pPr>
  </w:style>
  <w:style w:type="paragraph" w:customStyle="1" w:styleId="Paragraph2">
    <w:name w:val="Paragraph2"/>
    <w:basedOn w:val="Normal"/>
    <w:rsid w:val="00AD249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AD2491"/>
    <w:pPr>
      <w:spacing w:line="240" w:lineRule="auto"/>
      <w:jc w:val="center"/>
    </w:pPr>
    <w:rPr>
      <w:rFonts w:cs="Arial"/>
      <w:b/>
      <w:bCs/>
      <w:sz w:val="32"/>
      <w:szCs w:val="36"/>
    </w:rPr>
  </w:style>
  <w:style w:type="paragraph" w:styleId="Subttulo">
    <w:name w:val="Subtitle"/>
    <w:basedOn w:val="Normal"/>
    <w:next w:val="Textoindependiente"/>
    <w:qFormat/>
    <w:rsid w:val="00AD2491"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Sangranormal1">
    <w:name w:val="Sangría normal1"/>
    <w:basedOn w:val="Normal"/>
    <w:rsid w:val="00AD2491"/>
    <w:pPr>
      <w:ind w:left="900" w:hanging="900"/>
    </w:pPr>
  </w:style>
  <w:style w:type="paragraph" w:styleId="TDC1">
    <w:name w:val="toc 1"/>
    <w:basedOn w:val="Normal"/>
    <w:next w:val="Normal"/>
    <w:uiPriority w:val="39"/>
    <w:rsid w:val="00AD2491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TDC2">
    <w:name w:val="toc 2"/>
    <w:basedOn w:val="Normal"/>
    <w:next w:val="Normal"/>
    <w:uiPriority w:val="39"/>
    <w:rsid w:val="00AD2491"/>
    <w:pPr>
      <w:ind w:left="200"/>
      <w:jc w:val="left"/>
    </w:pPr>
    <w:rPr>
      <w:rFonts w:ascii="Times New Roman" w:hAnsi="Times New Roman"/>
      <w:smallCaps/>
      <w:szCs w:val="24"/>
    </w:rPr>
  </w:style>
  <w:style w:type="paragraph" w:styleId="TDC3">
    <w:name w:val="toc 3"/>
    <w:basedOn w:val="Normal"/>
    <w:next w:val="Normal"/>
    <w:semiHidden/>
    <w:rsid w:val="00AD2491"/>
    <w:pPr>
      <w:ind w:left="400"/>
      <w:jc w:val="left"/>
    </w:pPr>
    <w:rPr>
      <w:rFonts w:ascii="Times New Roman" w:hAnsi="Times New Roman"/>
      <w:i/>
      <w:iCs/>
      <w:szCs w:val="24"/>
    </w:rPr>
  </w:style>
  <w:style w:type="paragraph" w:styleId="Encabezado">
    <w:name w:val="header"/>
    <w:basedOn w:val="Normal"/>
    <w:semiHidden/>
    <w:rsid w:val="00AD249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AD2491"/>
    <w:pPr>
      <w:tabs>
        <w:tab w:val="center" w:pos="4320"/>
        <w:tab w:val="right" w:pos="8640"/>
      </w:tabs>
    </w:pPr>
  </w:style>
  <w:style w:type="paragraph" w:customStyle="1" w:styleId="Textocomentario1">
    <w:name w:val="Texto comentario1"/>
    <w:basedOn w:val="Normal"/>
    <w:rsid w:val="00AD2491"/>
    <w:pPr>
      <w:spacing w:line="240" w:lineRule="auto"/>
    </w:pPr>
  </w:style>
  <w:style w:type="paragraph" w:customStyle="1" w:styleId="Tabletext">
    <w:name w:val="Tabletext"/>
    <w:basedOn w:val="Normal"/>
    <w:rsid w:val="00AD2491"/>
    <w:pPr>
      <w:keepLines/>
      <w:spacing w:after="120"/>
    </w:pPr>
  </w:style>
  <w:style w:type="paragraph" w:customStyle="1" w:styleId="NormalIndent">
    <w:name w:val="NormalIndent"/>
    <w:basedOn w:val="Normal"/>
    <w:rsid w:val="00AD2491"/>
    <w:pPr>
      <w:tabs>
        <w:tab w:val="left" w:pos="4536"/>
      </w:tabs>
      <w:spacing w:line="240" w:lineRule="auto"/>
      <w:ind w:left="567"/>
    </w:pPr>
  </w:style>
  <w:style w:type="paragraph" w:customStyle="1" w:styleId="Epgrafe1">
    <w:name w:val="Epígrafe1"/>
    <w:basedOn w:val="Normal"/>
    <w:next w:val="Normal"/>
    <w:rsid w:val="00AD2491"/>
    <w:pPr>
      <w:spacing w:before="120" w:after="120" w:line="240" w:lineRule="auto"/>
    </w:pPr>
  </w:style>
  <w:style w:type="paragraph" w:styleId="Sangradetextonormal">
    <w:name w:val="Body Text Indent"/>
    <w:basedOn w:val="Normal"/>
    <w:semiHidden/>
    <w:rsid w:val="00AD2491"/>
    <w:pPr>
      <w:spacing w:line="240" w:lineRule="auto"/>
      <w:ind w:left="270"/>
    </w:pPr>
    <w:rPr>
      <w:kern w:val="1"/>
    </w:rPr>
  </w:style>
  <w:style w:type="paragraph" w:customStyle="1" w:styleId="SectionTitle">
    <w:name w:val="Section Title"/>
    <w:basedOn w:val="Normal"/>
    <w:next w:val="Normal"/>
    <w:rsid w:val="00AD2491"/>
    <w:pPr>
      <w:spacing w:before="240" w:after="60" w:line="240" w:lineRule="auto"/>
    </w:pPr>
    <w:rPr>
      <w:kern w:val="1"/>
      <w:szCs w:val="24"/>
    </w:rPr>
  </w:style>
  <w:style w:type="paragraph" w:customStyle="1" w:styleId="ReportTitle">
    <w:name w:val="Report Title"/>
    <w:basedOn w:val="Normal"/>
    <w:rsid w:val="00AD2491"/>
    <w:pPr>
      <w:spacing w:after="240" w:line="240" w:lineRule="auto"/>
      <w:jc w:val="center"/>
    </w:pPr>
    <w:rPr>
      <w:b/>
      <w:bCs/>
      <w:sz w:val="32"/>
      <w:szCs w:val="32"/>
    </w:rPr>
  </w:style>
  <w:style w:type="paragraph" w:customStyle="1" w:styleId="Documentation">
    <w:name w:val="Documentation"/>
    <w:basedOn w:val="Normal"/>
    <w:rsid w:val="00AD2491"/>
    <w:pPr>
      <w:spacing w:after="120" w:line="240" w:lineRule="auto"/>
      <w:ind w:left="720"/>
    </w:pPr>
    <w:rPr>
      <w:color w:val="000000"/>
    </w:rPr>
  </w:style>
  <w:style w:type="paragraph" w:styleId="TDC4">
    <w:name w:val="toc 4"/>
    <w:basedOn w:val="Normal"/>
    <w:next w:val="Normal"/>
    <w:semiHidden/>
    <w:rsid w:val="00AD2491"/>
    <w:pPr>
      <w:ind w:left="60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semiHidden/>
    <w:rsid w:val="00AD2491"/>
    <w:pPr>
      <w:ind w:left="80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semiHidden/>
    <w:rsid w:val="00AD2491"/>
    <w:pPr>
      <w:ind w:left="10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semiHidden/>
    <w:rsid w:val="00AD2491"/>
    <w:pPr>
      <w:ind w:left="120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semiHidden/>
    <w:rsid w:val="00AD2491"/>
    <w:pPr>
      <w:ind w:left="140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semiHidden/>
    <w:rsid w:val="00AD2491"/>
    <w:pPr>
      <w:ind w:left="1600"/>
      <w:jc w:val="left"/>
    </w:pPr>
    <w:rPr>
      <w:rFonts w:ascii="Times New Roman" w:hAnsi="Times New Roman"/>
      <w:szCs w:val="21"/>
    </w:rPr>
  </w:style>
  <w:style w:type="paragraph" w:customStyle="1" w:styleId="Textosinformato1">
    <w:name w:val="Texto sin formato1"/>
    <w:basedOn w:val="Normal"/>
    <w:rsid w:val="00AD2491"/>
    <w:pPr>
      <w:widowControl/>
      <w:autoSpaceDE/>
      <w:spacing w:line="240" w:lineRule="auto"/>
    </w:pPr>
    <w:rPr>
      <w:rFonts w:ascii="Courier New" w:hAnsi="Courier New" w:cs="Courier New"/>
      <w:lang w:val="es-BO"/>
    </w:rPr>
  </w:style>
  <w:style w:type="paragraph" w:styleId="NormalWeb">
    <w:name w:val="Normal (Web)"/>
    <w:basedOn w:val="Normal"/>
    <w:rsid w:val="00AD2491"/>
    <w:pPr>
      <w:widowControl/>
      <w:autoSpaceDE/>
      <w:spacing w:before="100" w:after="100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extoindependiente21">
    <w:name w:val="Texto independiente 21"/>
    <w:basedOn w:val="Normal"/>
    <w:rsid w:val="00AD2491"/>
    <w:rPr>
      <w:lang w:val="es-BO"/>
    </w:rPr>
  </w:style>
  <w:style w:type="paragraph" w:customStyle="1" w:styleId="Mapadeldocumento1">
    <w:name w:val="Mapa del documento1"/>
    <w:basedOn w:val="Normal"/>
    <w:rsid w:val="00AD2491"/>
    <w:pPr>
      <w:shd w:val="clear" w:color="auto" w:fill="000080"/>
    </w:pPr>
    <w:rPr>
      <w:rFonts w:ascii="Tahoma" w:hAnsi="Tahoma" w:cs="Tahoma"/>
    </w:rPr>
  </w:style>
  <w:style w:type="paragraph" w:customStyle="1" w:styleId="Sangra2detindependiente1">
    <w:name w:val="Sangría 2 de t. independiente1"/>
    <w:basedOn w:val="Normal"/>
    <w:rsid w:val="00AD2491"/>
    <w:pPr>
      <w:ind w:left="2160"/>
    </w:pPr>
  </w:style>
  <w:style w:type="paragraph" w:customStyle="1" w:styleId="Sangra3detindependiente1">
    <w:name w:val="Sangría 3 de t. independiente1"/>
    <w:basedOn w:val="Normal"/>
    <w:rsid w:val="00AD2491"/>
    <w:pPr>
      <w:ind w:firstLine="720"/>
    </w:pPr>
    <w:rPr>
      <w:rFonts w:ascii="Times New Roman" w:hAnsi="Times New Roman"/>
    </w:rPr>
  </w:style>
  <w:style w:type="paragraph" w:customStyle="1" w:styleId="Textoindependiente31">
    <w:name w:val="Texto independiente 31"/>
    <w:basedOn w:val="Normal"/>
    <w:rsid w:val="00AD2491"/>
    <w:pPr>
      <w:jc w:val="left"/>
    </w:pPr>
    <w:rPr>
      <w:rFonts w:ascii="Times New Roman" w:hAnsi="Times New Roman"/>
    </w:rPr>
  </w:style>
  <w:style w:type="paragraph" w:styleId="Textonotapie">
    <w:name w:val="footnote text"/>
    <w:basedOn w:val="Normal"/>
    <w:semiHidden/>
    <w:rsid w:val="00AD2491"/>
    <w:pPr>
      <w:widowControl/>
      <w:autoSpaceDE/>
      <w:spacing w:line="240" w:lineRule="auto"/>
    </w:pPr>
    <w:rPr>
      <w:rFonts w:ascii="Times New Roman" w:hAnsi="Times New Roman"/>
    </w:rPr>
  </w:style>
  <w:style w:type="paragraph" w:customStyle="1" w:styleId="first-para2">
    <w:name w:val="first-para2"/>
    <w:basedOn w:val="Normal"/>
    <w:rsid w:val="00AD2491"/>
    <w:pPr>
      <w:widowControl/>
      <w:autoSpaceDE/>
      <w:spacing w:line="240" w:lineRule="auto"/>
      <w:jc w:val="left"/>
    </w:pPr>
    <w:rPr>
      <w:rFonts w:cs="Arial"/>
    </w:rPr>
  </w:style>
  <w:style w:type="paragraph" w:customStyle="1" w:styleId="first-para1">
    <w:name w:val="first-para1"/>
    <w:basedOn w:val="Normal"/>
    <w:rsid w:val="00AD2491"/>
    <w:pPr>
      <w:widowControl/>
      <w:autoSpaceDE/>
      <w:spacing w:line="240" w:lineRule="auto"/>
      <w:jc w:val="left"/>
    </w:pPr>
    <w:rPr>
      <w:rFonts w:cs="Arial"/>
    </w:rPr>
  </w:style>
  <w:style w:type="paragraph" w:styleId="Textodeglobo">
    <w:name w:val="Balloon Text"/>
    <w:basedOn w:val="Normal"/>
    <w:rsid w:val="00AD2491"/>
    <w:rPr>
      <w:rFonts w:ascii="Tahoma" w:hAnsi="Tahoma" w:cs="Tahoma"/>
      <w:sz w:val="16"/>
      <w:szCs w:val="16"/>
    </w:rPr>
  </w:style>
  <w:style w:type="paragraph" w:customStyle="1" w:styleId="Fecha1">
    <w:name w:val="Fecha1"/>
    <w:basedOn w:val="Normal"/>
    <w:next w:val="Normal"/>
    <w:rsid w:val="00AD2491"/>
  </w:style>
  <w:style w:type="paragraph" w:customStyle="1" w:styleId="TableContents">
    <w:name w:val="Table Contents"/>
    <w:basedOn w:val="Normal"/>
    <w:rsid w:val="00AD2491"/>
    <w:pPr>
      <w:suppressLineNumbers/>
    </w:pPr>
  </w:style>
  <w:style w:type="paragraph" w:customStyle="1" w:styleId="TableHeading">
    <w:name w:val="Table Heading"/>
    <w:basedOn w:val="TableContents"/>
    <w:rsid w:val="00AD249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AD2491"/>
    <w:pPr>
      <w:tabs>
        <w:tab w:val="right" w:leader="dot" w:pos="14731"/>
      </w:tabs>
      <w:ind w:left="2547"/>
    </w:pPr>
  </w:style>
  <w:style w:type="paragraph" w:customStyle="1" w:styleId="Framecontents">
    <w:name w:val="Frame contents"/>
    <w:basedOn w:val="Textoindependiente"/>
    <w:rsid w:val="00AD2491"/>
  </w:style>
  <w:style w:type="paragraph" w:styleId="Prrafodelista">
    <w:name w:val="List Paragraph"/>
    <w:basedOn w:val="Normal"/>
    <w:uiPriority w:val="34"/>
    <w:qFormat/>
    <w:rsid w:val="00BC2C3E"/>
    <w:pPr>
      <w:widowControl/>
      <w:suppressAutoHyphens w:val="0"/>
      <w:autoSpaceDE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fr-FR" w:eastAsia="en-US"/>
    </w:rPr>
  </w:style>
  <w:style w:type="table" w:styleId="Tablaconcuadrcula">
    <w:name w:val="Table Grid"/>
    <w:basedOn w:val="Tablanormal"/>
    <w:uiPriority w:val="59"/>
    <w:rsid w:val="00522B31"/>
    <w:pPr>
      <w:widowControl w:val="0"/>
      <w:autoSpaceDE w:val="0"/>
      <w:autoSpaceDN w:val="0"/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8235DD"/>
    <w:pPr>
      <w:widowControl/>
      <w:suppressAutoHyphens w:val="0"/>
      <w:autoSpaceDE/>
      <w:spacing w:line="240" w:lineRule="auto"/>
      <w:ind w:left="720"/>
      <w:jc w:val="left"/>
    </w:pPr>
    <w:rPr>
      <w:rFonts w:ascii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D82"/>
    <w:rPr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2337A4"/>
    <w:rPr>
      <w:rFonts w:ascii="Arial" w:hAnsi="Arial" w:cs="Arial"/>
      <w:b/>
      <w:bCs/>
      <w:sz w:val="32"/>
      <w:szCs w:val="3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91"/>
    <w:pPr>
      <w:widowControl w:val="0"/>
      <w:suppressAutoHyphens/>
      <w:autoSpaceDE w:val="0"/>
      <w:spacing w:line="240" w:lineRule="atLeast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rsid w:val="00267163"/>
    <w:pPr>
      <w:keepNext/>
      <w:numPr>
        <w:numId w:val="1"/>
      </w:numPr>
      <w:spacing w:before="120" w:after="60"/>
      <w:outlineLvl w:val="0"/>
    </w:pPr>
    <w:rPr>
      <w:rFonts w:cs="Arial"/>
      <w:b/>
      <w:bCs/>
      <w:sz w:val="28"/>
      <w:szCs w:val="28"/>
      <w:lang w:val="en-US"/>
    </w:rPr>
  </w:style>
  <w:style w:type="paragraph" w:styleId="Ttulo2">
    <w:name w:val="heading 2"/>
    <w:basedOn w:val="Ttulo1"/>
    <w:next w:val="Normal"/>
    <w:qFormat/>
    <w:rsid w:val="00AD2491"/>
    <w:pPr>
      <w:numPr>
        <w:numId w:val="0"/>
      </w:numPr>
      <w:tabs>
        <w:tab w:val="num" w:pos="720"/>
      </w:tabs>
      <w:ind w:left="720" w:hanging="720"/>
      <w:outlineLvl w:val="1"/>
    </w:pPr>
    <w:rPr>
      <w:szCs w:val="20"/>
    </w:rPr>
  </w:style>
  <w:style w:type="paragraph" w:styleId="Ttulo3">
    <w:name w:val="heading 3"/>
    <w:basedOn w:val="Ttulo1"/>
    <w:next w:val="Normal"/>
    <w:qFormat/>
    <w:rsid w:val="00AD2491"/>
    <w:pPr>
      <w:numPr>
        <w:numId w:val="0"/>
      </w:numPr>
      <w:tabs>
        <w:tab w:val="num" w:pos="720"/>
      </w:tabs>
      <w:ind w:left="720" w:hanging="720"/>
      <w:outlineLvl w:val="2"/>
    </w:pPr>
    <w:rPr>
      <w:b w:val="0"/>
      <w:bCs w:val="0"/>
      <w:i/>
      <w:iCs/>
      <w:szCs w:val="20"/>
    </w:rPr>
  </w:style>
  <w:style w:type="paragraph" w:styleId="Ttulo4">
    <w:name w:val="heading 4"/>
    <w:basedOn w:val="Ttulo1"/>
    <w:next w:val="Normal"/>
    <w:qFormat/>
    <w:rsid w:val="00AD2491"/>
    <w:pPr>
      <w:numPr>
        <w:numId w:val="0"/>
      </w:numPr>
      <w:tabs>
        <w:tab w:val="num" w:pos="720"/>
      </w:tabs>
      <w:ind w:left="720" w:hanging="720"/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2491"/>
    <w:p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2">
    <w:name w:val="WW8Num1z2"/>
    <w:rsid w:val="00AD2491"/>
    <w:rPr>
      <w:b/>
    </w:rPr>
  </w:style>
  <w:style w:type="character" w:customStyle="1" w:styleId="WW8Num2z0">
    <w:name w:val="WW8Num2z0"/>
    <w:rsid w:val="00AD2491"/>
    <w:rPr>
      <w:rFonts w:ascii="Symbol" w:hAnsi="Symbol"/>
    </w:rPr>
  </w:style>
  <w:style w:type="character" w:customStyle="1" w:styleId="WW8Num2z1">
    <w:name w:val="WW8Num2z1"/>
    <w:rsid w:val="00AD2491"/>
    <w:rPr>
      <w:rFonts w:ascii="Courier New" w:hAnsi="Courier New" w:cs="Courier New"/>
    </w:rPr>
  </w:style>
  <w:style w:type="character" w:customStyle="1" w:styleId="WW8Num2z2">
    <w:name w:val="WW8Num2z2"/>
    <w:rsid w:val="00AD2491"/>
    <w:rPr>
      <w:rFonts w:ascii="Wingdings" w:hAnsi="Wingdings"/>
    </w:rPr>
  </w:style>
  <w:style w:type="character" w:customStyle="1" w:styleId="WW8Num3z0">
    <w:name w:val="WW8Num3z0"/>
    <w:rsid w:val="00AD2491"/>
    <w:rPr>
      <w:rFonts w:ascii="Wingdings 3" w:hAnsi="Wingdings 3"/>
    </w:rPr>
  </w:style>
  <w:style w:type="character" w:customStyle="1" w:styleId="WW8Num4z0">
    <w:name w:val="WW8Num4z0"/>
    <w:rsid w:val="00AD2491"/>
    <w:rPr>
      <w:rFonts w:ascii="Times New Roman" w:hAnsi="Times New Roman"/>
    </w:rPr>
  </w:style>
  <w:style w:type="character" w:customStyle="1" w:styleId="WW8Num4z1">
    <w:name w:val="WW8Num4z1"/>
    <w:rsid w:val="00AD2491"/>
    <w:rPr>
      <w:rFonts w:ascii="Courier New" w:hAnsi="Courier New" w:cs="Courier New"/>
    </w:rPr>
  </w:style>
  <w:style w:type="character" w:customStyle="1" w:styleId="WW8Num4z2">
    <w:name w:val="WW8Num4z2"/>
    <w:rsid w:val="00AD2491"/>
    <w:rPr>
      <w:rFonts w:ascii="Wingdings" w:hAnsi="Wingdings"/>
    </w:rPr>
  </w:style>
  <w:style w:type="character" w:customStyle="1" w:styleId="WW8Num5z0">
    <w:name w:val="WW8Num5z0"/>
    <w:rsid w:val="00AD2491"/>
    <w:rPr>
      <w:rFonts w:ascii="Symbol" w:hAnsi="Symbol"/>
    </w:rPr>
  </w:style>
  <w:style w:type="character" w:customStyle="1" w:styleId="WW8Num5z1">
    <w:name w:val="WW8Num5z1"/>
    <w:rsid w:val="00AD2491"/>
    <w:rPr>
      <w:rFonts w:ascii="Courier New" w:hAnsi="Courier New" w:cs="Courier New"/>
    </w:rPr>
  </w:style>
  <w:style w:type="character" w:customStyle="1" w:styleId="WW8Num5z2">
    <w:name w:val="WW8Num5z2"/>
    <w:rsid w:val="00AD2491"/>
    <w:rPr>
      <w:rFonts w:ascii="Wingdings" w:hAnsi="Wingdings"/>
    </w:rPr>
  </w:style>
  <w:style w:type="character" w:customStyle="1" w:styleId="WW8Num6z0">
    <w:name w:val="WW8Num6z0"/>
    <w:rsid w:val="00AD2491"/>
    <w:rPr>
      <w:rFonts w:ascii="Times New Roman" w:hAnsi="Times New Roman"/>
    </w:rPr>
  </w:style>
  <w:style w:type="character" w:customStyle="1" w:styleId="WW8Num6z1">
    <w:name w:val="WW8Num6z1"/>
    <w:rsid w:val="00AD2491"/>
    <w:rPr>
      <w:rFonts w:ascii="Dimnah" w:hAnsi="Dimnah" w:cs="StarSymbol"/>
      <w:sz w:val="18"/>
      <w:szCs w:val="18"/>
    </w:rPr>
  </w:style>
  <w:style w:type="character" w:customStyle="1" w:styleId="WW8Num6z2">
    <w:name w:val="WW8Num6z2"/>
    <w:rsid w:val="00AD2491"/>
    <w:rPr>
      <w:rFonts w:ascii="StarSymbol" w:hAnsi="StarSymbol" w:cs="StarSymbol"/>
      <w:sz w:val="18"/>
      <w:szCs w:val="18"/>
    </w:rPr>
  </w:style>
  <w:style w:type="character" w:customStyle="1" w:styleId="WW8Num6z3">
    <w:name w:val="WW8Num6z3"/>
    <w:rsid w:val="00AD2491"/>
    <w:rPr>
      <w:rFonts w:ascii="Wingdings" w:hAnsi="Wingdings" w:cs="StarSymbol"/>
      <w:sz w:val="18"/>
      <w:szCs w:val="18"/>
    </w:rPr>
  </w:style>
  <w:style w:type="character" w:customStyle="1" w:styleId="WW8Num6z4">
    <w:name w:val="WW8Num6z4"/>
    <w:rsid w:val="00AD2491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  <w:rsid w:val="00AD2491"/>
  </w:style>
  <w:style w:type="character" w:customStyle="1" w:styleId="WW-Absatz-Standardschriftart">
    <w:name w:val="WW-Absatz-Standardschriftart"/>
    <w:rsid w:val="00AD2491"/>
  </w:style>
  <w:style w:type="character" w:customStyle="1" w:styleId="WW8Num7z0">
    <w:name w:val="WW8Num7z0"/>
    <w:rsid w:val="00AD2491"/>
    <w:rPr>
      <w:rFonts w:ascii="Symbol" w:hAnsi="Symbol"/>
    </w:rPr>
  </w:style>
  <w:style w:type="character" w:customStyle="1" w:styleId="WW8Num7z1">
    <w:name w:val="WW8Num7z1"/>
    <w:rsid w:val="00AD2491"/>
    <w:rPr>
      <w:rFonts w:ascii="Courier New" w:hAnsi="Courier New" w:cs="Courier New"/>
    </w:rPr>
  </w:style>
  <w:style w:type="character" w:customStyle="1" w:styleId="WW8Num7z2">
    <w:name w:val="WW8Num7z2"/>
    <w:rsid w:val="00AD2491"/>
    <w:rPr>
      <w:rFonts w:ascii="Wingdings" w:hAnsi="Wingdings"/>
    </w:rPr>
  </w:style>
  <w:style w:type="character" w:customStyle="1" w:styleId="WW8Num8z0">
    <w:name w:val="WW8Num8z0"/>
    <w:rsid w:val="00AD2491"/>
    <w:rPr>
      <w:rFonts w:ascii="Arial" w:hAnsi="Arial"/>
    </w:rPr>
  </w:style>
  <w:style w:type="character" w:customStyle="1" w:styleId="WW8Num8z1">
    <w:name w:val="WW8Num8z1"/>
    <w:rsid w:val="00AD2491"/>
    <w:rPr>
      <w:rFonts w:ascii="Courier New" w:hAnsi="Courier New" w:cs="Courier New"/>
    </w:rPr>
  </w:style>
  <w:style w:type="character" w:customStyle="1" w:styleId="WW8Num8z2">
    <w:name w:val="WW8Num8z2"/>
    <w:rsid w:val="00AD2491"/>
    <w:rPr>
      <w:rFonts w:ascii="Wingdings" w:hAnsi="Wingdings"/>
    </w:rPr>
  </w:style>
  <w:style w:type="character" w:customStyle="1" w:styleId="WW8Num8z3">
    <w:name w:val="WW8Num8z3"/>
    <w:rsid w:val="00AD2491"/>
    <w:rPr>
      <w:rFonts w:ascii="Symbol" w:hAnsi="Symbol"/>
    </w:rPr>
  </w:style>
  <w:style w:type="character" w:customStyle="1" w:styleId="WW8Num9z0">
    <w:name w:val="WW8Num9z0"/>
    <w:rsid w:val="00AD2491"/>
    <w:rPr>
      <w:rFonts w:ascii="Symbol" w:hAnsi="Symbol"/>
    </w:rPr>
  </w:style>
  <w:style w:type="character" w:customStyle="1" w:styleId="WW8Num9z1">
    <w:name w:val="WW8Num9z1"/>
    <w:rsid w:val="00AD2491"/>
    <w:rPr>
      <w:rFonts w:ascii="Courier New" w:hAnsi="Courier New" w:cs="Courier New"/>
    </w:rPr>
  </w:style>
  <w:style w:type="character" w:customStyle="1" w:styleId="WW8Num9z2">
    <w:name w:val="WW8Num9z2"/>
    <w:rsid w:val="00AD2491"/>
    <w:rPr>
      <w:rFonts w:ascii="Wingdings" w:hAnsi="Wingdings"/>
    </w:rPr>
  </w:style>
  <w:style w:type="character" w:customStyle="1" w:styleId="WW8Num10z0">
    <w:name w:val="WW8Num10z0"/>
    <w:rsid w:val="00AD2491"/>
    <w:rPr>
      <w:rFonts w:ascii="Wingdings 3" w:hAnsi="Wingdings 3"/>
    </w:rPr>
  </w:style>
  <w:style w:type="character" w:customStyle="1" w:styleId="WW8Num11z0">
    <w:name w:val="WW8Num11z0"/>
    <w:rsid w:val="00AD2491"/>
    <w:rPr>
      <w:rFonts w:ascii="Symbol" w:hAnsi="Symbol"/>
    </w:rPr>
  </w:style>
  <w:style w:type="character" w:customStyle="1" w:styleId="WW8Num11z1">
    <w:name w:val="WW8Num11z1"/>
    <w:rsid w:val="00AD2491"/>
    <w:rPr>
      <w:rFonts w:ascii="Courier New" w:hAnsi="Courier New" w:cs="Courier New"/>
    </w:rPr>
  </w:style>
  <w:style w:type="character" w:customStyle="1" w:styleId="WW8Num11z2">
    <w:name w:val="WW8Num11z2"/>
    <w:rsid w:val="00AD2491"/>
    <w:rPr>
      <w:rFonts w:ascii="Wingdings" w:hAnsi="Wingdings"/>
    </w:rPr>
  </w:style>
  <w:style w:type="character" w:customStyle="1" w:styleId="WW8Num12z0">
    <w:name w:val="WW8Num12z0"/>
    <w:rsid w:val="00AD2491"/>
    <w:rPr>
      <w:rFonts w:ascii="Symbol" w:hAnsi="Symbol"/>
    </w:rPr>
  </w:style>
  <w:style w:type="character" w:customStyle="1" w:styleId="WW8Num12z1">
    <w:name w:val="WW8Num12z1"/>
    <w:rsid w:val="00AD2491"/>
    <w:rPr>
      <w:rFonts w:ascii="Courier New" w:hAnsi="Courier New" w:cs="Courier New"/>
    </w:rPr>
  </w:style>
  <w:style w:type="character" w:customStyle="1" w:styleId="WW8Num12z2">
    <w:name w:val="WW8Num12z2"/>
    <w:rsid w:val="00AD2491"/>
    <w:rPr>
      <w:rFonts w:ascii="Wingdings" w:hAnsi="Wingdings"/>
    </w:rPr>
  </w:style>
  <w:style w:type="character" w:customStyle="1" w:styleId="WW8Num13z0">
    <w:name w:val="WW8Num13z0"/>
    <w:rsid w:val="00AD2491"/>
    <w:rPr>
      <w:rFonts w:ascii="Symbol" w:hAnsi="Symbol"/>
    </w:rPr>
  </w:style>
  <w:style w:type="character" w:customStyle="1" w:styleId="WW8Num13z1">
    <w:name w:val="WW8Num13z1"/>
    <w:rsid w:val="00AD2491"/>
    <w:rPr>
      <w:rFonts w:ascii="Courier New" w:hAnsi="Courier New" w:cs="Courier New"/>
    </w:rPr>
  </w:style>
  <w:style w:type="character" w:customStyle="1" w:styleId="WW8Num13z2">
    <w:name w:val="WW8Num13z2"/>
    <w:rsid w:val="00AD2491"/>
    <w:rPr>
      <w:rFonts w:ascii="Wingdings" w:hAnsi="Wingdings"/>
    </w:rPr>
  </w:style>
  <w:style w:type="character" w:customStyle="1" w:styleId="WW8Num14z0">
    <w:name w:val="WW8Num14z0"/>
    <w:rsid w:val="00AD2491"/>
    <w:rPr>
      <w:rFonts w:ascii="Arial" w:hAnsi="Arial"/>
    </w:rPr>
  </w:style>
  <w:style w:type="character" w:customStyle="1" w:styleId="WW8Num14z1">
    <w:name w:val="WW8Num14z1"/>
    <w:rsid w:val="00AD2491"/>
    <w:rPr>
      <w:rFonts w:ascii="Courier New" w:hAnsi="Courier New" w:cs="Courier New"/>
    </w:rPr>
  </w:style>
  <w:style w:type="character" w:customStyle="1" w:styleId="WW8Num14z2">
    <w:name w:val="WW8Num14z2"/>
    <w:rsid w:val="00AD2491"/>
    <w:rPr>
      <w:rFonts w:ascii="Wingdings" w:hAnsi="Wingdings"/>
    </w:rPr>
  </w:style>
  <w:style w:type="character" w:customStyle="1" w:styleId="WW8Num14z3">
    <w:name w:val="WW8Num14z3"/>
    <w:rsid w:val="00AD2491"/>
    <w:rPr>
      <w:rFonts w:ascii="Symbol" w:hAnsi="Symbol"/>
    </w:rPr>
  </w:style>
  <w:style w:type="character" w:customStyle="1" w:styleId="WW8Num15z0">
    <w:name w:val="WW8Num15z0"/>
    <w:rsid w:val="00AD2491"/>
    <w:rPr>
      <w:rFonts w:ascii="Times New Roman" w:hAnsi="Times New Roman"/>
    </w:rPr>
  </w:style>
  <w:style w:type="character" w:customStyle="1" w:styleId="WW8Num15z1">
    <w:name w:val="WW8Num15z1"/>
    <w:rsid w:val="00AD2491"/>
    <w:rPr>
      <w:rFonts w:ascii="Courier New" w:hAnsi="Courier New" w:cs="Courier New"/>
    </w:rPr>
  </w:style>
  <w:style w:type="character" w:customStyle="1" w:styleId="WW8Num15z2">
    <w:name w:val="WW8Num15z2"/>
    <w:rsid w:val="00AD2491"/>
    <w:rPr>
      <w:rFonts w:ascii="Wingdings" w:hAnsi="Wingdings"/>
    </w:rPr>
  </w:style>
  <w:style w:type="character" w:customStyle="1" w:styleId="WW8Num15z3">
    <w:name w:val="WW8Num15z3"/>
    <w:rsid w:val="00AD2491"/>
    <w:rPr>
      <w:rFonts w:ascii="Symbol" w:hAnsi="Symbol"/>
    </w:rPr>
  </w:style>
  <w:style w:type="character" w:customStyle="1" w:styleId="WW8Num16z0">
    <w:name w:val="WW8Num16z0"/>
    <w:rsid w:val="00AD2491"/>
    <w:rPr>
      <w:rFonts w:ascii="Symbol" w:hAnsi="Symbol"/>
    </w:rPr>
  </w:style>
  <w:style w:type="character" w:customStyle="1" w:styleId="WW8Num16z1">
    <w:name w:val="WW8Num16z1"/>
    <w:rsid w:val="00AD2491"/>
    <w:rPr>
      <w:rFonts w:ascii="Courier New" w:hAnsi="Courier New" w:cs="Courier New"/>
    </w:rPr>
  </w:style>
  <w:style w:type="character" w:customStyle="1" w:styleId="WW8Num16z2">
    <w:name w:val="WW8Num16z2"/>
    <w:rsid w:val="00AD2491"/>
    <w:rPr>
      <w:rFonts w:ascii="Wingdings" w:hAnsi="Wingdings"/>
    </w:rPr>
  </w:style>
  <w:style w:type="character" w:customStyle="1" w:styleId="WW8Num17z0">
    <w:name w:val="WW8Num17z0"/>
    <w:rsid w:val="00AD2491"/>
    <w:rPr>
      <w:rFonts w:ascii="Wingdings 3" w:hAnsi="Wingdings 3"/>
    </w:rPr>
  </w:style>
  <w:style w:type="character" w:customStyle="1" w:styleId="WW8Num18z0">
    <w:name w:val="WW8Num18z0"/>
    <w:rsid w:val="00AD2491"/>
    <w:rPr>
      <w:rFonts w:ascii="Arial" w:hAnsi="Arial"/>
    </w:rPr>
  </w:style>
  <w:style w:type="character" w:customStyle="1" w:styleId="WW8Num18z1">
    <w:name w:val="WW8Num18z1"/>
    <w:rsid w:val="00AD2491"/>
    <w:rPr>
      <w:rFonts w:ascii="Courier New" w:hAnsi="Courier New" w:cs="Courier New"/>
    </w:rPr>
  </w:style>
  <w:style w:type="character" w:customStyle="1" w:styleId="WW8Num18z2">
    <w:name w:val="WW8Num18z2"/>
    <w:rsid w:val="00AD2491"/>
    <w:rPr>
      <w:rFonts w:ascii="Wingdings" w:hAnsi="Wingdings"/>
    </w:rPr>
  </w:style>
  <w:style w:type="character" w:customStyle="1" w:styleId="WW8Num18z3">
    <w:name w:val="WW8Num18z3"/>
    <w:rsid w:val="00AD2491"/>
    <w:rPr>
      <w:rFonts w:ascii="Symbol" w:hAnsi="Symbol"/>
    </w:rPr>
  </w:style>
  <w:style w:type="character" w:customStyle="1" w:styleId="WW8Num19z0">
    <w:name w:val="WW8Num19z0"/>
    <w:rsid w:val="00AD2491"/>
    <w:rPr>
      <w:rFonts w:ascii="Symbol" w:hAnsi="Symbol"/>
    </w:rPr>
  </w:style>
  <w:style w:type="character" w:customStyle="1" w:styleId="WW8Num19z1">
    <w:name w:val="WW8Num19z1"/>
    <w:rsid w:val="00AD2491"/>
    <w:rPr>
      <w:rFonts w:ascii="Courier New" w:hAnsi="Courier New" w:cs="Courier New"/>
    </w:rPr>
  </w:style>
  <w:style w:type="character" w:customStyle="1" w:styleId="WW8Num19z2">
    <w:name w:val="WW8Num19z2"/>
    <w:rsid w:val="00AD2491"/>
    <w:rPr>
      <w:rFonts w:ascii="Wingdings" w:hAnsi="Wingdings"/>
    </w:rPr>
  </w:style>
  <w:style w:type="character" w:customStyle="1" w:styleId="WW8Num20z0">
    <w:name w:val="WW8Num20z0"/>
    <w:rsid w:val="00AD2491"/>
    <w:rPr>
      <w:rFonts w:ascii="Times New Roman" w:hAnsi="Times New Roman"/>
    </w:rPr>
  </w:style>
  <w:style w:type="character" w:customStyle="1" w:styleId="WW8Num21z0">
    <w:name w:val="WW8Num21z0"/>
    <w:rsid w:val="00AD2491"/>
    <w:rPr>
      <w:rFonts w:ascii="Times New Roman" w:hAnsi="Times New Roman"/>
    </w:rPr>
  </w:style>
  <w:style w:type="character" w:customStyle="1" w:styleId="WW8Num21z1">
    <w:name w:val="WW8Num21z1"/>
    <w:rsid w:val="00AD2491"/>
    <w:rPr>
      <w:rFonts w:ascii="Courier New" w:hAnsi="Courier New" w:cs="Courier New"/>
    </w:rPr>
  </w:style>
  <w:style w:type="character" w:customStyle="1" w:styleId="WW8Num21z2">
    <w:name w:val="WW8Num21z2"/>
    <w:rsid w:val="00AD2491"/>
    <w:rPr>
      <w:rFonts w:ascii="Wingdings" w:hAnsi="Wingdings"/>
    </w:rPr>
  </w:style>
  <w:style w:type="character" w:customStyle="1" w:styleId="WW8Num21z3">
    <w:name w:val="WW8Num21z3"/>
    <w:rsid w:val="00AD2491"/>
    <w:rPr>
      <w:rFonts w:ascii="Symbol" w:hAnsi="Symbol"/>
    </w:rPr>
  </w:style>
  <w:style w:type="character" w:customStyle="1" w:styleId="WW8Num22z0">
    <w:name w:val="WW8Num22z0"/>
    <w:rsid w:val="00AD2491"/>
    <w:rPr>
      <w:rFonts w:ascii="Times New Roman" w:hAnsi="Times New Roman"/>
    </w:rPr>
  </w:style>
  <w:style w:type="character" w:customStyle="1" w:styleId="WW8Num22z1">
    <w:name w:val="WW8Num22z1"/>
    <w:rsid w:val="00AD2491"/>
    <w:rPr>
      <w:rFonts w:ascii="Courier New" w:hAnsi="Courier New" w:cs="Courier New"/>
    </w:rPr>
  </w:style>
  <w:style w:type="character" w:customStyle="1" w:styleId="WW8Num22z2">
    <w:name w:val="WW8Num22z2"/>
    <w:rsid w:val="00AD2491"/>
    <w:rPr>
      <w:rFonts w:ascii="Wingdings" w:hAnsi="Wingdings"/>
    </w:rPr>
  </w:style>
  <w:style w:type="character" w:customStyle="1" w:styleId="WW8Num22z3">
    <w:name w:val="WW8Num22z3"/>
    <w:rsid w:val="00AD2491"/>
    <w:rPr>
      <w:rFonts w:ascii="Symbol" w:hAnsi="Symbol"/>
    </w:rPr>
  </w:style>
  <w:style w:type="character" w:customStyle="1" w:styleId="WW8Num23z0">
    <w:name w:val="WW8Num23z0"/>
    <w:rsid w:val="00AD2491"/>
    <w:rPr>
      <w:rFonts w:ascii="Symbol" w:hAnsi="Symbol"/>
    </w:rPr>
  </w:style>
  <w:style w:type="character" w:customStyle="1" w:styleId="WW8Num23z1">
    <w:name w:val="WW8Num23z1"/>
    <w:rsid w:val="00AD2491"/>
    <w:rPr>
      <w:rFonts w:ascii="Courier New" w:hAnsi="Courier New" w:cs="Courier New"/>
    </w:rPr>
  </w:style>
  <w:style w:type="character" w:customStyle="1" w:styleId="WW8Num23z2">
    <w:name w:val="WW8Num23z2"/>
    <w:rsid w:val="00AD2491"/>
    <w:rPr>
      <w:rFonts w:ascii="Wingdings" w:hAnsi="Wingdings"/>
    </w:rPr>
  </w:style>
  <w:style w:type="character" w:customStyle="1" w:styleId="WW8Num24z0">
    <w:name w:val="WW8Num24z0"/>
    <w:rsid w:val="00AD2491"/>
    <w:rPr>
      <w:rFonts w:ascii="Times New Roman" w:hAnsi="Times New Roman"/>
    </w:rPr>
  </w:style>
  <w:style w:type="character" w:customStyle="1" w:styleId="WW8Num25z0">
    <w:name w:val="WW8Num25z0"/>
    <w:rsid w:val="00AD2491"/>
    <w:rPr>
      <w:rFonts w:ascii="Symbol" w:hAnsi="Symbol"/>
    </w:rPr>
  </w:style>
  <w:style w:type="character" w:customStyle="1" w:styleId="WW8Num25z1">
    <w:name w:val="WW8Num25z1"/>
    <w:rsid w:val="00AD2491"/>
    <w:rPr>
      <w:rFonts w:ascii="Courier New" w:hAnsi="Courier New" w:cs="Courier New"/>
    </w:rPr>
  </w:style>
  <w:style w:type="character" w:customStyle="1" w:styleId="WW8Num25z2">
    <w:name w:val="WW8Num25z2"/>
    <w:rsid w:val="00AD2491"/>
    <w:rPr>
      <w:rFonts w:ascii="Wingdings" w:hAnsi="Wingdings"/>
    </w:rPr>
  </w:style>
  <w:style w:type="character" w:customStyle="1" w:styleId="WW8Num26z0">
    <w:name w:val="WW8Num26z0"/>
    <w:rsid w:val="00AD2491"/>
    <w:rPr>
      <w:rFonts w:ascii="Symbol" w:hAnsi="Symbol"/>
    </w:rPr>
  </w:style>
  <w:style w:type="character" w:customStyle="1" w:styleId="WW8Num26z1">
    <w:name w:val="WW8Num26z1"/>
    <w:rsid w:val="00AD2491"/>
    <w:rPr>
      <w:rFonts w:ascii="Courier New" w:hAnsi="Courier New" w:cs="Courier New"/>
    </w:rPr>
  </w:style>
  <w:style w:type="character" w:customStyle="1" w:styleId="WW8Num26z2">
    <w:name w:val="WW8Num26z2"/>
    <w:rsid w:val="00AD2491"/>
    <w:rPr>
      <w:rFonts w:ascii="Wingdings" w:hAnsi="Wingdings"/>
    </w:rPr>
  </w:style>
  <w:style w:type="character" w:customStyle="1" w:styleId="WW8Num27z0">
    <w:name w:val="WW8Num27z0"/>
    <w:rsid w:val="00AD2491"/>
    <w:rPr>
      <w:rFonts w:ascii="Times New Roman" w:hAnsi="Times New Roman"/>
    </w:rPr>
  </w:style>
  <w:style w:type="character" w:customStyle="1" w:styleId="WW8Num27z1">
    <w:name w:val="WW8Num27z1"/>
    <w:rsid w:val="00AD2491"/>
    <w:rPr>
      <w:rFonts w:ascii="Courier New" w:hAnsi="Courier New" w:cs="Courier New"/>
    </w:rPr>
  </w:style>
  <w:style w:type="character" w:customStyle="1" w:styleId="WW8Num27z2">
    <w:name w:val="WW8Num27z2"/>
    <w:rsid w:val="00AD2491"/>
    <w:rPr>
      <w:rFonts w:ascii="Wingdings" w:hAnsi="Wingdings"/>
    </w:rPr>
  </w:style>
  <w:style w:type="character" w:customStyle="1" w:styleId="WW8Num27z3">
    <w:name w:val="WW8Num27z3"/>
    <w:rsid w:val="00AD2491"/>
    <w:rPr>
      <w:rFonts w:ascii="Symbol" w:hAnsi="Symbol"/>
    </w:rPr>
  </w:style>
  <w:style w:type="character" w:customStyle="1" w:styleId="Fuentedeprrafopredeter1">
    <w:name w:val="Fuente de párrafo predeter.1"/>
    <w:rsid w:val="00AD2491"/>
  </w:style>
  <w:style w:type="character" w:styleId="Nmerodepgina">
    <w:name w:val="page number"/>
    <w:basedOn w:val="Fuentedeprrafopredeter1"/>
    <w:semiHidden/>
    <w:rsid w:val="00AD2491"/>
  </w:style>
  <w:style w:type="character" w:customStyle="1" w:styleId="Refdecomentario1">
    <w:name w:val="Ref. de comentario1"/>
    <w:basedOn w:val="Fuentedeprrafopredeter1"/>
    <w:rsid w:val="00AD2491"/>
    <w:rPr>
      <w:color w:val="FF00FF"/>
      <w:sz w:val="16"/>
      <w:szCs w:val="16"/>
      <w:shd w:val="clear" w:color="auto" w:fill="FFFF99"/>
    </w:rPr>
  </w:style>
  <w:style w:type="character" w:customStyle="1" w:styleId="SoDAField">
    <w:name w:val="SoDA Field"/>
    <w:basedOn w:val="Fuentedeprrafopredeter1"/>
    <w:rsid w:val="00AD2491"/>
    <w:rPr>
      <w:color w:val="0000FF"/>
    </w:rPr>
  </w:style>
  <w:style w:type="character" w:styleId="Hipervnculo">
    <w:name w:val="Hyperlink"/>
    <w:basedOn w:val="Fuentedeprrafopredeter1"/>
    <w:uiPriority w:val="99"/>
    <w:rsid w:val="00AD2491"/>
    <w:rPr>
      <w:color w:val="0000FF"/>
      <w:u w:val="single"/>
    </w:rPr>
  </w:style>
  <w:style w:type="character" w:styleId="Hipervnculovisitado">
    <w:name w:val="FollowedHyperlink"/>
    <w:basedOn w:val="Fuentedeprrafopredeter1"/>
    <w:semiHidden/>
    <w:rsid w:val="00AD2491"/>
    <w:rPr>
      <w:color w:val="800080"/>
      <w:u w:val="single"/>
    </w:rPr>
  </w:style>
  <w:style w:type="character" w:customStyle="1" w:styleId="FootnoteCharacters">
    <w:name w:val="Footnote Characters"/>
    <w:basedOn w:val="Fuentedeprrafopredeter1"/>
    <w:rsid w:val="00AD2491"/>
    <w:rPr>
      <w:vertAlign w:val="superscript"/>
    </w:rPr>
  </w:style>
  <w:style w:type="character" w:customStyle="1" w:styleId="Ttulo1Car">
    <w:name w:val="Título 1 Car"/>
    <w:basedOn w:val="Fuentedeprrafopredeter1"/>
    <w:rsid w:val="00AD2491"/>
    <w:rPr>
      <w:rFonts w:ascii="Arial" w:hAnsi="Arial"/>
      <w:b/>
      <w:bCs/>
      <w:szCs w:val="24"/>
      <w:lang w:val="es-ES"/>
    </w:rPr>
  </w:style>
  <w:style w:type="character" w:customStyle="1" w:styleId="Ttulo2Car">
    <w:name w:val="Título 2 Car"/>
    <w:basedOn w:val="Fuentedeprrafopredeter1"/>
    <w:rsid w:val="00AD2491"/>
    <w:rPr>
      <w:rFonts w:ascii="Arial" w:hAnsi="Arial"/>
      <w:b/>
      <w:bCs/>
      <w:lang w:val="es-ES"/>
    </w:rPr>
  </w:style>
  <w:style w:type="character" w:customStyle="1" w:styleId="Bullets">
    <w:name w:val="Bullets"/>
    <w:rsid w:val="00AD2491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AD2491"/>
  </w:style>
  <w:style w:type="paragraph" w:customStyle="1" w:styleId="Heading">
    <w:name w:val="Heading"/>
    <w:basedOn w:val="Normal"/>
    <w:next w:val="Textoindependiente"/>
    <w:rsid w:val="00AD249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semiHidden/>
    <w:rsid w:val="00AD2491"/>
    <w:pPr>
      <w:keepLines/>
      <w:spacing w:after="120"/>
      <w:ind w:left="720"/>
    </w:pPr>
  </w:style>
  <w:style w:type="paragraph" w:styleId="Lista">
    <w:name w:val="List"/>
    <w:basedOn w:val="Textoindependiente"/>
    <w:semiHidden/>
    <w:rsid w:val="00AD2491"/>
  </w:style>
  <w:style w:type="paragraph" w:customStyle="1" w:styleId="Caption1">
    <w:name w:val="Caption1"/>
    <w:basedOn w:val="Normal"/>
    <w:rsid w:val="00AD249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D2491"/>
    <w:pPr>
      <w:suppressLineNumbers/>
    </w:pPr>
  </w:style>
  <w:style w:type="paragraph" w:customStyle="1" w:styleId="Paragraph2">
    <w:name w:val="Paragraph2"/>
    <w:basedOn w:val="Normal"/>
    <w:rsid w:val="00AD249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AD2491"/>
    <w:pPr>
      <w:spacing w:line="240" w:lineRule="auto"/>
      <w:jc w:val="center"/>
    </w:pPr>
    <w:rPr>
      <w:rFonts w:cs="Arial"/>
      <w:b/>
      <w:bCs/>
      <w:sz w:val="32"/>
      <w:szCs w:val="36"/>
    </w:rPr>
  </w:style>
  <w:style w:type="paragraph" w:styleId="Subttulo">
    <w:name w:val="Subtitle"/>
    <w:basedOn w:val="Normal"/>
    <w:next w:val="Textoindependiente"/>
    <w:qFormat/>
    <w:rsid w:val="00AD2491"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Sangranormal1">
    <w:name w:val="Sangría normal1"/>
    <w:basedOn w:val="Normal"/>
    <w:rsid w:val="00AD2491"/>
    <w:pPr>
      <w:ind w:left="900" w:hanging="900"/>
    </w:pPr>
  </w:style>
  <w:style w:type="paragraph" w:styleId="TDC1">
    <w:name w:val="toc 1"/>
    <w:basedOn w:val="Normal"/>
    <w:next w:val="Normal"/>
    <w:uiPriority w:val="39"/>
    <w:rsid w:val="00AD2491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TDC2">
    <w:name w:val="toc 2"/>
    <w:basedOn w:val="Normal"/>
    <w:next w:val="Normal"/>
    <w:uiPriority w:val="39"/>
    <w:rsid w:val="00AD2491"/>
    <w:pPr>
      <w:ind w:left="200"/>
      <w:jc w:val="left"/>
    </w:pPr>
    <w:rPr>
      <w:rFonts w:ascii="Times New Roman" w:hAnsi="Times New Roman"/>
      <w:smallCaps/>
      <w:szCs w:val="24"/>
    </w:rPr>
  </w:style>
  <w:style w:type="paragraph" w:styleId="TDC3">
    <w:name w:val="toc 3"/>
    <w:basedOn w:val="Normal"/>
    <w:next w:val="Normal"/>
    <w:semiHidden/>
    <w:rsid w:val="00AD2491"/>
    <w:pPr>
      <w:ind w:left="400"/>
      <w:jc w:val="left"/>
    </w:pPr>
    <w:rPr>
      <w:rFonts w:ascii="Times New Roman" w:hAnsi="Times New Roman"/>
      <w:i/>
      <w:iCs/>
      <w:szCs w:val="24"/>
    </w:rPr>
  </w:style>
  <w:style w:type="paragraph" w:styleId="Encabezado">
    <w:name w:val="header"/>
    <w:basedOn w:val="Normal"/>
    <w:semiHidden/>
    <w:rsid w:val="00AD249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AD2491"/>
    <w:pPr>
      <w:tabs>
        <w:tab w:val="center" w:pos="4320"/>
        <w:tab w:val="right" w:pos="8640"/>
      </w:tabs>
    </w:pPr>
  </w:style>
  <w:style w:type="paragraph" w:customStyle="1" w:styleId="Textocomentario1">
    <w:name w:val="Texto comentario1"/>
    <w:basedOn w:val="Normal"/>
    <w:rsid w:val="00AD2491"/>
    <w:pPr>
      <w:spacing w:line="240" w:lineRule="auto"/>
    </w:pPr>
  </w:style>
  <w:style w:type="paragraph" w:customStyle="1" w:styleId="Tabletext">
    <w:name w:val="Tabletext"/>
    <w:basedOn w:val="Normal"/>
    <w:rsid w:val="00AD2491"/>
    <w:pPr>
      <w:keepLines/>
      <w:spacing w:after="120"/>
    </w:pPr>
  </w:style>
  <w:style w:type="paragraph" w:customStyle="1" w:styleId="NormalIndent">
    <w:name w:val="NormalIndent"/>
    <w:basedOn w:val="Normal"/>
    <w:rsid w:val="00AD2491"/>
    <w:pPr>
      <w:tabs>
        <w:tab w:val="left" w:pos="4536"/>
      </w:tabs>
      <w:spacing w:line="240" w:lineRule="auto"/>
      <w:ind w:left="567"/>
    </w:pPr>
  </w:style>
  <w:style w:type="paragraph" w:customStyle="1" w:styleId="Epgrafe1">
    <w:name w:val="Epígrafe1"/>
    <w:basedOn w:val="Normal"/>
    <w:next w:val="Normal"/>
    <w:rsid w:val="00AD2491"/>
    <w:pPr>
      <w:spacing w:before="120" w:after="120" w:line="240" w:lineRule="auto"/>
    </w:pPr>
  </w:style>
  <w:style w:type="paragraph" w:styleId="Sangradetextonormal">
    <w:name w:val="Body Text Indent"/>
    <w:basedOn w:val="Normal"/>
    <w:semiHidden/>
    <w:rsid w:val="00AD2491"/>
    <w:pPr>
      <w:spacing w:line="240" w:lineRule="auto"/>
      <w:ind w:left="270"/>
    </w:pPr>
    <w:rPr>
      <w:kern w:val="1"/>
    </w:rPr>
  </w:style>
  <w:style w:type="paragraph" w:customStyle="1" w:styleId="SectionTitle">
    <w:name w:val="Section Title"/>
    <w:basedOn w:val="Normal"/>
    <w:next w:val="Normal"/>
    <w:rsid w:val="00AD2491"/>
    <w:pPr>
      <w:spacing w:before="240" w:after="60" w:line="240" w:lineRule="auto"/>
    </w:pPr>
    <w:rPr>
      <w:kern w:val="1"/>
      <w:szCs w:val="24"/>
    </w:rPr>
  </w:style>
  <w:style w:type="paragraph" w:customStyle="1" w:styleId="ReportTitle">
    <w:name w:val="Report Title"/>
    <w:basedOn w:val="Normal"/>
    <w:rsid w:val="00AD2491"/>
    <w:pPr>
      <w:spacing w:after="240" w:line="240" w:lineRule="auto"/>
      <w:jc w:val="center"/>
    </w:pPr>
    <w:rPr>
      <w:b/>
      <w:bCs/>
      <w:sz w:val="32"/>
      <w:szCs w:val="32"/>
    </w:rPr>
  </w:style>
  <w:style w:type="paragraph" w:customStyle="1" w:styleId="Documentation">
    <w:name w:val="Documentation"/>
    <w:basedOn w:val="Normal"/>
    <w:rsid w:val="00AD2491"/>
    <w:pPr>
      <w:spacing w:after="120" w:line="240" w:lineRule="auto"/>
      <w:ind w:left="720"/>
    </w:pPr>
    <w:rPr>
      <w:color w:val="000000"/>
    </w:rPr>
  </w:style>
  <w:style w:type="paragraph" w:styleId="TDC4">
    <w:name w:val="toc 4"/>
    <w:basedOn w:val="Normal"/>
    <w:next w:val="Normal"/>
    <w:semiHidden/>
    <w:rsid w:val="00AD2491"/>
    <w:pPr>
      <w:ind w:left="60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semiHidden/>
    <w:rsid w:val="00AD2491"/>
    <w:pPr>
      <w:ind w:left="80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semiHidden/>
    <w:rsid w:val="00AD2491"/>
    <w:pPr>
      <w:ind w:left="10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semiHidden/>
    <w:rsid w:val="00AD2491"/>
    <w:pPr>
      <w:ind w:left="120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semiHidden/>
    <w:rsid w:val="00AD2491"/>
    <w:pPr>
      <w:ind w:left="140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semiHidden/>
    <w:rsid w:val="00AD2491"/>
    <w:pPr>
      <w:ind w:left="1600"/>
      <w:jc w:val="left"/>
    </w:pPr>
    <w:rPr>
      <w:rFonts w:ascii="Times New Roman" w:hAnsi="Times New Roman"/>
      <w:szCs w:val="21"/>
    </w:rPr>
  </w:style>
  <w:style w:type="paragraph" w:customStyle="1" w:styleId="Textosinformato1">
    <w:name w:val="Texto sin formato1"/>
    <w:basedOn w:val="Normal"/>
    <w:rsid w:val="00AD2491"/>
    <w:pPr>
      <w:widowControl/>
      <w:autoSpaceDE/>
      <w:spacing w:line="240" w:lineRule="auto"/>
    </w:pPr>
    <w:rPr>
      <w:rFonts w:ascii="Courier New" w:hAnsi="Courier New" w:cs="Courier New"/>
      <w:lang w:val="es-BO"/>
    </w:rPr>
  </w:style>
  <w:style w:type="paragraph" w:styleId="NormalWeb">
    <w:name w:val="Normal (Web)"/>
    <w:basedOn w:val="Normal"/>
    <w:rsid w:val="00AD2491"/>
    <w:pPr>
      <w:widowControl/>
      <w:autoSpaceDE/>
      <w:spacing w:before="100" w:after="100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extoindependiente21">
    <w:name w:val="Texto independiente 21"/>
    <w:basedOn w:val="Normal"/>
    <w:rsid w:val="00AD2491"/>
    <w:rPr>
      <w:lang w:val="es-BO"/>
    </w:rPr>
  </w:style>
  <w:style w:type="paragraph" w:customStyle="1" w:styleId="Mapadeldocumento1">
    <w:name w:val="Mapa del documento1"/>
    <w:basedOn w:val="Normal"/>
    <w:rsid w:val="00AD2491"/>
    <w:pPr>
      <w:shd w:val="clear" w:color="auto" w:fill="000080"/>
    </w:pPr>
    <w:rPr>
      <w:rFonts w:ascii="Tahoma" w:hAnsi="Tahoma" w:cs="Tahoma"/>
    </w:rPr>
  </w:style>
  <w:style w:type="paragraph" w:customStyle="1" w:styleId="Sangra2detindependiente1">
    <w:name w:val="Sangría 2 de t. independiente1"/>
    <w:basedOn w:val="Normal"/>
    <w:rsid w:val="00AD2491"/>
    <w:pPr>
      <w:ind w:left="2160"/>
    </w:pPr>
  </w:style>
  <w:style w:type="paragraph" w:customStyle="1" w:styleId="Sangra3detindependiente1">
    <w:name w:val="Sangría 3 de t. independiente1"/>
    <w:basedOn w:val="Normal"/>
    <w:rsid w:val="00AD2491"/>
    <w:pPr>
      <w:ind w:firstLine="720"/>
    </w:pPr>
    <w:rPr>
      <w:rFonts w:ascii="Times New Roman" w:hAnsi="Times New Roman"/>
    </w:rPr>
  </w:style>
  <w:style w:type="paragraph" w:customStyle="1" w:styleId="Textoindependiente31">
    <w:name w:val="Texto independiente 31"/>
    <w:basedOn w:val="Normal"/>
    <w:rsid w:val="00AD2491"/>
    <w:pPr>
      <w:jc w:val="left"/>
    </w:pPr>
    <w:rPr>
      <w:rFonts w:ascii="Times New Roman" w:hAnsi="Times New Roman"/>
    </w:rPr>
  </w:style>
  <w:style w:type="paragraph" w:styleId="Textonotapie">
    <w:name w:val="footnote text"/>
    <w:basedOn w:val="Normal"/>
    <w:semiHidden/>
    <w:rsid w:val="00AD2491"/>
    <w:pPr>
      <w:widowControl/>
      <w:autoSpaceDE/>
      <w:spacing w:line="240" w:lineRule="auto"/>
    </w:pPr>
    <w:rPr>
      <w:rFonts w:ascii="Times New Roman" w:hAnsi="Times New Roman"/>
    </w:rPr>
  </w:style>
  <w:style w:type="paragraph" w:customStyle="1" w:styleId="first-para2">
    <w:name w:val="first-para2"/>
    <w:basedOn w:val="Normal"/>
    <w:rsid w:val="00AD2491"/>
    <w:pPr>
      <w:widowControl/>
      <w:autoSpaceDE/>
      <w:spacing w:line="240" w:lineRule="auto"/>
      <w:jc w:val="left"/>
    </w:pPr>
    <w:rPr>
      <w:rFonts w:cs="Arial"/>
    </w:rPr>
  </w:style>
  <w:style w:type="paragraph" w:customStyle="1" w:styleId="first-para1">
    <w:name w:val="first-para1"/>
    <w:basedOn w:val="Normal"/>
    <w:rsid w:val="00AD2491"/>
    <w:pPr>
      <w:widowControl/>
      <w:autoSpaceDE/>
      <w:spacing w:line="240" w:lineRule="auto"/>
      <w:jc w:val="left"/>
    </w:pPr>
    <w:rPr>
      <w:rFonts w:cs="Arial"/>
    </w:rPr>
  </w:style>
  <w:style w:type="paragraph" w:styleId="Textodeglobo">
    <w:name w:val="Balloon Text"/>
    <w:basedOn w:val="Normal"/>
    <w:rsid w:val="00AD2491"/>
    <w:rPr>
      <w:rFonts w:ascii="Tahoma" w:hAnsi="Tahoma" w:cs="Tahoma"/>
      <w:sz w:val="16"/>
      <w:szCs w:val="16"/>
    </w:rPr>
  </w:style>
  <w:style w:type="paragraph" w:customStyle="1" w:styleId="Fecha1">
    <w:name w:val="Fecha1"/>
    <w:basedOn w:val="Normal"/>
    <w:next w:val="Normal"/>
    <w:rsid w:val="00AD2491"/>
  </w:style>
  <w:style w:type="paragraph" w:customStyle="1" w:styleId="TableContents">
    <w:name w:val="Table Contents"/>
    <w:basedOn w:val="Normal"/>
    <w:rsid w:val="00AD2491"/>
    <w:pPr>
      <w:suppressLineNumbers/>
    </w:pPr>
  </w:style>
  <w:style w:type="paragraph" w:customStyle="1" w:styleId="TableHeading">
    <w:name w:val="Table Heading"/>
    <w:basedOn w:val="TableContents"/>
    <w:rsid w:val="00AD249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AD2491"/>
    <w:pPr>
      <w:tabs>
        <w:tab w:val="right" w:leader="dot" w:pos="14731"/>
      </w:tabs>
      <w:ind w:left="2547"/>
    </w:pPr>
  </w:style>
  <w:style w:type="paragraph" w:customStyle="1" w:styleId="Framecontents">
    <w:name w:val="Frame contents"/>
    <w:basedOn w:val="Textoindependiente"/>
    <w:rsid w:val="00AD2491"/>
  </w:style>
  <w:style w:type="paragraph" w:styleId="Prrafodelista">
    <w:name w:val="List Paragraph"/>
    <w:basedOn w:val="Normal"/>
    <w:uiPriority w:val="34"/>
    <w:qFormat/>
    <w:rsid w:val="00BC2C3E"/>
    <w:pPr>
      <w:widowControl/>
      <w:suppressAutoHyphens w:val="0"/>
      <w:autoSpaceDE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fr-FR" w:eastAsia="en-US"/>
    </w:rPr>
  </w:style>
  <w:style w:type="table" w:styleId="Tablaconcuadrcula">
    <w:name w:val="Table Grid"/>
    <w:basedOn w:val="Tablanormal"/>
    <w:uiPriority w:val="59"/>
    <w:rsid w:val="00522B31"/>
    <w:pPr>
      <w:widowControl w:val="0"/>
      <w:autoSpaceDE w:val="0"/>
      <w:autoSpaceDN w:val="0"/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8235DD"/>
    <w:pPr>
      <w:widowControl/>
      <w:suppressAutoHyphens w:val="0"/>
      <w:autoSpaceDE/>
      <w:spacing w:line="240" w:lineRule="auto"/>
      <w:ind w:left="720"/>
      <w:jc w:val="left"/>
    </w:pPr>
    <w:rPr>
      <w:rFonts w:ascii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D82"/>
    <w:rPr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2337A4"/>
    <w:rPr>
      <w:rFonts w:ascii="Arial" w:hAnsi="Arial" w:cs="Arial"/>
      <w:b/>
      <w:bCs/>
      <w:sz w:val="32"/>
      <w:szCs w:val="3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yperlink" Target="mailto:veronica.salazar@nuevatel.com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33" Type="http://schemas.openxmlformats.org/officeDocument/2006/relationships/hyperlink" Target="mailto:josue.rodriguez@nuevatel.com" TargetMode="External"/><Relationship Id="rId38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2.xml"/><Relationship Id="rId40" Type="http://schemas.openxmlformats.org/officeDocument/2006/relationships/footer" Target="footer14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header" Target="header12.xml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9.xml"/><Relationship Id="rId27" Type="http://schemas.openxmlformats.org/officeDocument/2006/relationships/header" Target="header11.xml"/><Relationship Id="rId30" Type="http://schemas.openxmlformats.org/officeDocument/2006/relationships/footer" Target="footer10.xml"/><Relationship Id="rId35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F70AB2A-4EFA-4ED7-AAEA-1E27F821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(portal)</vt:lpstr>
    </vt:vector>
  </TitlesOfParts>
  <Company>HP</Company>
  <LinksUpToDate>false</LinksUpToDate>
  <CharactersWithSpaces>2295</CharactersWithSpaces>
  <SharedDoc>false</SharedDoc>
  <HLinks>
    <vt:vector size="48" baseType="variant">
      <vt:variant>
        <vt:i4>393331</vt:i4>
      </vt:variant>
      <vt:variant>
        <vt:i4>39</vt:i4>
      </vt:variant>
      <vt:variant>
        <vt:i4>0</vt:i4>
      </vt:variant>
      <vt:variant>
        <vt:i4>5</vt:i4>
      </vt:variant>
      <vt:variant>
        <vt:lpwstr>mailto:dennys.menacho@nuevatel.com</vt:lpwstr>
      </vt:variant>
      <vt:variant>
        <vt:lpwstr/>
      </vt:variant>
      <vt:variant>
        <vt:i4>8323087</vt:i4>
      </vt:variant>
      <vt:variant>
        <vt:i4>36</vt:i4>
      </vt:variant>
      <vt:variant>
        <vt:i4>0</vt:i4>
      </vt:variant>
      <vt:variant>
        <vt:i4>5</vt:i4>
      </vt:variant>
      <vt:variant>
        <vt:lpwstr>mailto:limberth.flores@nuevatel.com</vt:lpwstr>
      </vt:variant>
      <vt:variant>
        <vt:lpwstr/>
      </vt:variant>
      <vt:variant>
        <vt:i4>4653113</vt:i4>
      </vt:variant>
      <vt:variant>
        <vt:i4>33</vt:i4>
      </vt:variant>
      <vt:variant>
        <vt:i4>0</vt:i4>
      </vt:variant>
      <vt:variant>
        <vt:i4>5</vt:i4>
      </vt:variant>
      <vt:variant>
        <vt:lpwstr>mailto:juana.vila@nuevatel.com</vt:lpwstr>
      </vt:variant>
      <vt:variant>
        <vt:lpwstr/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_Toc240799080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_Toc240799079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_Toc240799078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_Toc240799077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_Toc240799076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(portal)</dc:title>
  <dc:subject>Plan Amigos Univiva</dc:subject>
  <dc:creator>NuevaTel PCS de Bolivia</dc:creator>
  <cp:lastModifiedBy>gmercado</cp:lastModifiedBy>
  <cp:revision>2</cp:revision>
  <cp:lastPrinted>2007-11-21T20:49:00Z</cp:lastPrinted>
  <dcterms:created xsi:type="dcterms:W3CDTF">2015-03-26T20:22:00Z</dcterms:created>
  <dcterms:modified xsi:type="dcterms:W3CDTF">2015-03-26T20:22:00Z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